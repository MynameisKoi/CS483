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AB2D" w14:textId="77777777" w:rsidR="00B734DB" w:rsidRDefault="00B734DB" w:rsidP="00B734DB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 w:rsidRPr="004735A1"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382A5DFB" wp14:editId="4C643B74">
            <wp:extent cx="552450" cy="55816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3FD3B743" w14:textId="77777777" w:rsidR="00B734DB" w:rsidRPr="004735A1" w:rsidRDefault="00B734DB" w:rsidP="00B734DB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4735A1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611DA4C0" w14:textId="77777777" w:rsidR="0039549B" w:rsidRDefault="0039549B" w:rsidP="00563181">
      <w:pPr>
        <w:jc w:val="center"/>
        <w:rPr>
          <w:b/>
          <w:bCs/>
          <w:szCs w:val="28"/>
        </w:rPr>
      </w:pPr>
    </w:p>
    <w:p w14:paraId="49464A11" w14:textId="77777777" w:rsidR="007509D9" w:rsidRPr="007509D9" w:rsidRDefault="007509D9" w:rsidP="007509D9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  <w:r w:rsidRPr="007509D9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Pr="007509D9">
        <w:rPr>
          <w:b/>
          <w:bCs/>
          <w:szCs w:val="28"/>
        </w:rPr>
        <w:t>CS483L - Artificial Intelligence &amp; Machine Learning Lab</w:t>
      </w:r>
      <w:r w:rsidRPr="007509D9">
        <w:rPr>
          <w:rFonts w:ascii="Verdana" w:eastAsia="Times New Roman" w:hAnsi="Verdana"/>
          <w:color w:val="696969"/>
          <w:sz w:val="20"/>
          <w:szCs w:val="20"/>
          <w:lang w:eastAsia="zh-CN"/>
        </w:rPr>
        <w:t> </w:t>
      </w:r>
    </w:p>
    <w:p w14:paraId="289452BB" w14:textId="77777777" w:rsidR="007509D9" w:rsidRPr="00563181" w:rsidRDefault="007509D9" w:rsidP="00563181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</w:p>
    <w:p w14:paraId="5D36A0A1" w14:textId="73AD8454" w:rsidR="00A14387" w:rsidRDefault="007848E3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202</w:t>
      </w:r>
      <w:r w:rsidR="00E5168F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Summer Q</w:t>
      </w:r>
      <w:r w:rsidR="00E13D47">
        <w:rPr>
          <w:b/>
          <w:bCs/>
          <w:szCs w:val="28"/>
        </w:rPr>
        <w:t>uiz#2</w:t>
      </w:r>
    </w:p>
    <w:p w14:paraId="13BD3262" w14:textId="77777777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</w:p>
    <w:p w14:paraId="5C4290AC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0B503BC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3B5CF054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77CA6B9" w14:textId="77777777" w:rsidR="007C4718" w:rsidRPr="007C4718" w:rsidRDefault="007C4718" w:rsidP="007C4718">
      <w:pPr>
        <w:pStyle w:val="ListParagraph"/>
        <w:numPr>
          <w:ilvl w:val="0"/>
          <w:numId w:val="7"/>
        </w:numPr>
        <w:snapToGrid w:val="0"/>
        <w:ind w:hanging="720"/>
        <w:rPr>
          <w:rFonts w:eastAsia="TimesNewRomanPS-BoldMT" w:cs="SimSun"/>
          <w:b/>
          <w:bCs/>
          <w:sz w:val="24"/>
          <w:lang w:eastAsia="zh-CN"/>
        </w:rPr>
      </w:pPr>
      <w:r w:rsidRPr="007C4718">
        <w:rPr>
          <w:rFonts w:eastAsia="TimesNewRomanPS-BoldMT" w:cs="SimSun"/>
          <w:b/>
          <w:bCs/>
          <w:sz w:val="24"/>
          <w:lang w:eastAsia="zh-CN"/>
        </w:rPr>
        <w:t>Put your answer right after each question in the answer sheet</w:t>
      </w:r>
    </w:p>
    <w:p w14:paraId="0414F535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30F983E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9C9901B" w14:textId="64AA228A" w:rsidR="00C03F58" w:rsidRPr="00C03F58" w:rsidRDefault="00A30E5E" w:rsidP="00C03F58">
      <w:pPr>
        <w:pStyle w:val="ListParagraph"/>
        <w:numPr>
          <w:ilvl w:val="0"/>
          <w:numId w:val="9"/>
        </w:numPr>
        <w:tabs>
          <w:tab w:val="left" w:pos="180"/>
        </w:tabs>
        <w:rPr>
          <w:rFonts w:eastAsia="TimesNewRomanPS-BoldMT" w:cs="SimSun"/>
          <w:bCs/>
          <w:sz w:val="24"/>
          <w:lang w:eastAsia="zh-CN"/>
        </w:rPr>
      </w:pPr>
      <w:r w:rsidRPr="00C03F58">
        <w:rPr>
          <w:rFonts w:eastAsia="TimesNewRomanPS-BoldMT" w:cs="SimSun"/>
          <w:bCs/>
          <w:sz w:val="24"/>
          <w:lang w:eastAsia="zh-CN"/>
        </w:rPr>
        <w:t xml:space="preserve">Write </w:t>
      </w:r>
      <w:r w:rsidR="00C03F58" w:rsidRPr="00C03F58">
        <w:rPr>
          <w:rFonts w:eastAsia="TimesNewRomanPS-BoldMT" w:cs="SimSun"/>
          <w:bCs/>
          <w:sz w:val="24"/>
          <w:lang w:eastAsia="zh-CN"/>
        </w:rPr>
        <w:t xml:space="preserve">a program to implement </w:t>
      </w:r>
      <w:r w:rsidR="00C03F58" w:rsidRPr="00C03F58">
        <w:rPr>
          <w:rFonts w:eastAsia="TimesNewRomanPS-BoldMT" w:cs="SimSun"/>
          <w:bCs/>
          <w:sz w:val="24"/>
          <w:lang w:eastAsia="zh-CN"/>
        </w:rPr>
        <w:t xml:space="preserve">Bootstrapping </w:t>
      </w:r>
      <w:r w:rsidR="00C03F58" w:rsidRPr="00C03F58">
        <w:rPr>
          <w:rFonts w:eastAsia="TimesNewRomanPS-BoldMT" w:cs="SimSun"/>
          <w:bCs/>
          <w:sz w:val="24"/>
          <w:lang w:eastAsia="zh-CN"/>
        </w:rPr>
        <w:t>algorithm to find the median number in the given dataset shown in file “</w:t>
      </w:r>
      <w:r w:rsidR="00C03F58" w:rsidRPr="00C03F58">
        <w:rPr>
          <w:rFonts w:eastAsia="TimesNewRomanPS-BoldMT" w:cs="SimSun"/>
          <w:bCs/>
          <w:sz w:val="24"/>
          <w:lang w:eastAsia="zh-CN"/>
        </w:rPr>
        <w:t>Bootstrapping example</w:t>
      </w:r>
      <w:r w:rsidR="00C03F58" w:rsidRPr="00C03F58">
        <w:rPr>
          <w:rFonts w:eastAsia="TimesNewRomanPS-BoldMT" w:cs="SimSun"/>
          <w:bCs/>
          <w:sz w:val="24"/>
          <w:lang w:eastAsia="zh-CN"/>
        </w:rPr>
        <w:t>”</w:t>
      </w:r>
      <w:r w:rsidR="00DE3DD5" w:rsidRPr="00C03F58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2ADA4252" w14:textId="77777777" w:rsidR="00C03F58" w:rsidRDefault="00C03F58" w:rsidP="00C03F58">
      <w:pPr>
        <w:pStyle w:val="ListParagraph"/>
        <w:tabs>
          <w:tab w:val="left" w:pos="180"/>
        </w:tabs>
        <w:rPr>
          <w:rFonts w:eastAsia="TimesNewRomanPS-BoldMT" w:cs="SimSun"/>
          <w:bCs/>
          <w:sz w:val="24"/>
          <w:lang w:eastAsia="zh-CN"/>
        </w:rPr>
      </w:pPr>
    </w:p>
    <w:p w14:paraId="78505FE2" w14:textId="704A7B99" w:rsidR="0017072F" w:rsidRPr="002D31DE" w:rsidRDefault="00C03F58" w:rsidP="00C03F58">
      <w:pPr>
        <w:pStyle w:val="ListParagraph"/>
        <w:tabs>
          <w:tab w:val="left" w:pos="180"/>
        </w:tabs>
        <w:rPr>
          <w:rFonts w:ascii="Cambria Math" w:eastAsia="TimesNewRomanPS-BoldMT" w:hAnsi="Cambria Math" w:cs="SimSun"/>
          <w:bCs/>
          <w:i/>
          <w:iCs/>
          <w:sz w:val="22"/>
          <w:lang w:eastAsia="zh-CN"/>
        </w:rPr>
      </w:pPr>
      <w:r w:rsidRPr="002D31DE">
        <w:rPr>
          <w:rFonts w:eastAsia="TimesNewRomanPS-BoldMT" w:cs="SimSun"/>
          <w:bCs/>
          <w:i/>
          <w:iCs/>
          <w:sz w:val="24"/>
          <w:lang w:eastAsia="zh-CN"/>
        </w:rPr>
        <w:t xml:space="preserve">*Notice that </w:t>
      </w:r>
      <w:r w:rsidR="006F4853" w:rsidRPr="002D31DE">
        <w:rPr>
          <w:rFonts w:eastAsia="TimesNewRomanPS-BoldMT" w:cs="SimSun"/>
          <w:bCs/>
          <w:i/>
          <w:iCs/>
          <w:sz w:val="24"/>
          <w:lang w:eastAsia="zh-CN"/>
        </w:rPr>
        <w:t xml:space="preserve">it is suggested to create 10 </w:t>
      </w:r>
      <w:r w:rsidRPr="002D31DE">
        <w:rPr>
          <w:rFonts w:eastAsia="TimesNewRomanPS-BoldMT" w:cs="SimSun"/>
          <w:bCs/>
          <w:i/>
          <w:iCs/>
          <w:sz w:val="24"/>
          <w:lang w:eastAsia="zh-CN"/>
        </w:rPr>
        <w:t xml:space="preserve">new sets </w:t>
      </w:r>
      <w:r w:rsidR="006F4853" w:rsidRPr="002D31DE">
        <w:rPr>
          <w:rFonts w:eastAsia="TimesNewRomanPS-BoldMT" w:cs="SimSun"/>
          <w:bCs/>
          <w:i/>
          <w:iCs/>
          <w:sz w:val="24"/>
          <w:lang w:eastAsia="zh-CN"/>
        </w:rPr>
        <w:t>randomly</w:t>
      </w:r>
      <w:r w:rsidR="00DE3DD5" w:rsidRPr="002D31DE">
        <w:rPr>
          <w:rFonts w:eastAsia="TimesNewRomanPS-BoldMT" w:cs="SimSun"/>
          <w:bCs/>
          <w:i/>
          <w:iCs/>
          <w:sz w:val="24"/>
          <w:lang w:eastAsia="zh-CN"/>
        </w:rPr>
        <w:t xml:space="preserve"> </w:t>
      </w:r>
    </w:p>
    <w:p w14:paraId="3E7B4761" w14:textId="77777777" w:rsidR="0017072F" w:rsidRDefault="0017072F" w:rsidP="00245C0F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1A6E2BD5" w14:textId="77777777" w:rsidR="00811866" w:rsidRPr="00851731" w:rsidRDefault="001C6827" w:rsidP="00851731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 w:rsidR="003149D6">
        <w:rPr>
          <w:rFonts w:eastAsia="TimesNewRomanPS-BoldMT" w:cs="SimSun"/>
          <w:bCs/>
          <w:sz w:val="24"/>
          <w:lang w:eastAsia="zh-CN"/>
        </w:rPr>
        <w:tab/>
      </w:r>
      <w:r w:rsidR="003149D6">
        <w:rPr>
          <w:rFonts w:eastAsia="TimesNewRomanPS-BoldMT" w:cs="SimSun"/>
          <w:bCs/>
          <w:sz w:val="24"/>
          <w:lang w:eastAsia="zh-CN"/>
        </w:rPr>
        <w:tab/>
      </w:r>
      <w:r w:rsidR="003149D6">
        <w:rPr>
          <w:rFonts w:eastAsia="TimesNewRomanPS-BoldMT" w:cs="SimSun"/>
          <w:bCs/>
          <w:sz w:val="24"/>
          <w:lang w:eastAsia="zh-CN"/>
        </w:rPr>
        <w:tab/>
      </w:r>
    </w:p>
    <w:p w14:paraId="0F944AD2" w14:textId="77777777" w:rsidR="00115EA8" w:rsidRDefault="00C51DBA" w:rsidP="00115EA8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115EA8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470715DB" w14:textId="77777777" w:rsidR="004E1AF4" w:rsidRPr="00C2064A" w:rsidRDefault="004E1AF4" w:rsidP="0080217D">
      <w:pPr>
        <w:tabs>
          <w:tab w:val="left" w:pos="0"/>
        </w:tabs>
        <w:rPr>
          <w:rFonts w:eastAsia="TimesNewRomanPS-BoldMT" w:cs="SimSun"/>
          <w:bCs/>
          <w:sz w:val="22"/>
          <w:lang w:eastAsia="zh-CN"/>
        </w:rPr>
      </w:pPr>
    </w:p>
    <w:sectPr w:rsidR="004E1AF4" w:rsidRPr="00C2064A" w:rsidSect="00D9573A">
      <w:pgSz w:w="12240" w:h="15840"/>
      <w:pgMar w:top="810" w:right="1530" w:bottom="13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CF787" w14:textId="77777777" w:rsidR="00C047D3" w:rsidRDefault="00C047D3" w:rsidP="00C03F58">
      <w:r>
        <w:separator/>
      </w:r>
    </w:p>
  </w:endnote>
  <w:endnote w:type="continuationSeparator" w:id="0">
    <w:p w14:paraId="280A8678" w14:textId="77777777" w:rsidR="00C047D3" w:rsidRDefault="00C047D3" w:rsidP="00C03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14DA6" w14:textId="77777777" w:rsidR="00C047D3" w:rsidRDefault="00C047D3" w:rsidP="00C03F58">
      <w:r>
        <w:separator/>
      </w:r>
    </w:p>
  </w:footnote>
  <w:footnote w:type="continuationSeparator" w:id="0">
    <w:p w14:paraId="2154800D" w14:textId="77777777" w:rsidR="00C047D3" w:rsidRDefault="00C047D3" w:rsidP="00C03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8CCA8E74"/>
    <w:lvl w:ilvl="0">
      <w:start w:val="1"/>
      <w:numFmt w:val="upperLetter"/>
      <w:suff w:val="space"/>
      <w:lvlText w:val="%1."/>
      <w:lvlJc w:val="left"/>
      <w:rPr>
        <w:rFonts w:ascii="Times New Roman" w:eastAsia="TimesNewRomanPS-BoldMT" w:hAnsi="Times New Roman" w:cs="SimSun"/>
        <w:sz w:val="22"/>
      </w:rPr>
    </w:lvl>
  </w:abstractNum>
  <w:abstractNum w:abstractNumId="6" w15:restartNumberingAfterBreak="0">
    <w:nsid w:val="2A967CF9"/>
    <w:multiLevelType w:val="hybridMultilevel"/>
    <w:tmpl w:val="EC8C5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F55B9"/>
    <w:multiLevelType w:val="hybridMultilevel"/>
    <w:tmpl w:val="004CD066"/>
    <w:lvl w:ilvl="0" w:tplc="3D962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663725">
    <w:abstractNumId w:val="2"/>
  </w:num>
  <w:num w:numId="2" w16cid:durableId="2100523366">
    <w:abstractNumId w:val="3"/>
  </w:num>
  <w:num w:numId="3" w16cid:durableId="1072776138">
    <w:abstractNumId w:val="0"/>
  </w:num>
  <w:num w:numId="4" w16cid:durableId="105664707">
    <w:abstractNumId w:val="1"/>
  </w:num>
  <w:num w:numId="5" w16cid:durableId="493759600">
    <w:abstractNumId w:val="7"/>
  </w:num>
  <w:num w:numId="6" w16cid:durableId="1895582633">
    <w:abstractNumId w:val="4"/>
  </w:num>
  <w:num w:numId="7" w16cid:durableId="555505036">
    <w:abstractNumId w:val="5"/>
  </w:num>
  <w:num w:numId="8" w16cid:durableId="1043099471">
    <w:abstractNumId w:val="6"/>
  </w:num>
  <w:num w:numId="9" w16cid:durableId="18504807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11188"/>
    <w:rsid w:val="00014E8B"/>
    <w:rsid w:val="00016EE6"/>
    <w:rsid w:val="000207B7"/>
    <w:rsid w:val="00021FAE"/>
    <w:rsid w:val="00022C48"/>
    <w:rsid w:val="00022E53"/>
    <w:rsid w:val="00031B7E"/>
    <w:rsid w:val="00033296"/>
    <w:rsid w:val="0003398E"/>
    <w:rsid w:val="00040BE0"/>
    <w:rsid w:val="00041C62"/>
    <w:rsid w:val="00043DD0"/>
    <w:rsid w:val="00045CF5"/>
    <w:rsid w:val="00047745"/>
    <w:rsid w:val="000573E3"/>
    <w:rsid w:val="00060B56"/>
    <w:rsid w:val="00060EF3"/>
    <w:rsid w:val="000701C5"/>
    <w:rsid w:val="000703CF"/>
    <w:rsid w:val="0007144E"/>
    <w:rsid w:val="000728B5"/>
    <w:rsid w:val="0007312B"/>
    <w:rsid w:val="00082199"/>
    <w:rsid w:val="0008578D"/>
    <w:rsid w:val="00086A01"/>
    <w:rsid w:val="00090951"/>
    <w:rsid w:val="0009161A"/>
    <w:rsid w:val="000935B2"/>
    <w:rsid w:val="00097DF0"/>
    <w:rsid w:val="000A716D"/>
    <w:rsid w:val="000B0368"/>
    <w:rsid w:val="000B2E1D"/>
    <w:rsid w:val="000B3BC8"/>
    <w:rsid w:val="000B7D28"/>
    <w:rsid w:val="000C4407"/>
    <w:rsid w:val="000C5D36"/>
    <w:rsid w:val="000D0D4D"/>
    <w:rsid w:val="000D1313"/>
    <w:rsid w:val="000E1E08"/>
    <w:rsid w:val="000E2558"/>
    <w:rsid w:val="000E5617"/>
    <w:rsid w:val="000F30BB"/>
    <w:rsid w:val="000F3A31"/>
    <w:rsid w:val="000F3F2F"/>
    <w:rsid w:val="000F7793"/>
    <w:rsid w:val="00105B8E"/>
    <w:rsid w:val="00106DA6"/>
    <w:rsid w:val="001101C8"/>
    <w:rsid w:val="0011214F"/>
    <w:rsid w:val="0011499C"/>
    <w:rsid w:val="00115EA8"/>
    <w:rsid w:val="001233A2"/>
    <w:rsid w:val="0012483B"/>
    <w:rsid w:val="00130A2B"/>
    <w:rsid w:val="00130B14"/>
    <w:rsid w:val="001318E6"/>
    <w:rsid w:val="001425A9"/>
    <w:rsid w:val="00144F1F"/>
    <w:rsid w:val="001452AC"/>
    <w:rsid w:val="00150AF5"/>
    <w:rsid w:val="00153C27"/>
    <w:rsid w:val="00154A84"/>
    <w:rsid w:val="001576EE"/>
    <w:rsid w:val="0016544F"/>
    <w:rsid w:val="0017072F"/>
    <w:rsid w:val="00172A27"/>
    <w:rsid w:val="00174FB7"/>
    <w:rsid w:val="00175DF3"/>
    <w:rsid w:val="00181379"/>
    <w:rsid w:val="00181457"/>
    <w:rsid w:val="00181A49"/>
    <w:rsid w:val="00181AC0"/>
    <w:rsid w:val="0018374A"/>
    <w:rsid w:val="00190C36"/>
    <w:rsid w:val="00197DBB"/>
    <w:rsid w:val="001A1AE3"/>
    <w:rsid w:val="001A1C8B"/>
    <w:rsid w:val="001A1CFD"/>
    <w:rsid w:val="001A730A"/>
    <w:rsid w:val="001A7E4C"/>
    <w:rsid w:val="001B225E"/>
    <w:rsid w:val="001C0942"/>
    <w:rsid w:val="001C3665"/>
    <w:rsid w:val="001C497B"/>
    <w:rsid w:val="001C4F9E"/>
    <w:rsid w:val="001C51DE"/>
    <w:rsid w:val="001C6827"/>
    <w:rsid w:val="001D4074"/>
    <w:rsid w:val="001D42F2"/>
    <w:rsid w:val="001D5A1B"/>
    <w:rsid w:val="001D6234"/>
    <w:rsid w:val="001E0906"/>
    <w:rsid w:val="001E1DBF"/>
    <w:rsid w:val="001F04F9"/>
    <w:rsid w:val="001F0CBA"/>
    <w:rsid w:val="001F0D9A"/>
    <w:rsid w:val="001F2D63"/>
    <w:rsid w:val="001F3482"/>
    <w:rsid w:val="0020014E"/>
    <w:rsid w:val="00203911"/>
    <w:rsid w:val="00210A62"/>
    <w:rsid w:val="002113B5"/>
    <w:rsid w:val="00220C46"/>
    <w:rsid w:val="00223A3C"/>
    <w:rsid w:val="00225C0D"/>
    <w:rsid w:val="00225CBB"/>
    <w:rsid w:val="00227E0A"/>
    <w:rsid w:val="00230B47"/>
    <w:rsid w:val="00235060"/>
    <w:rsid w:val="002356C8"/>
    <w:rsid w:val="0023654E"/>
    <w:rsid w:val="00237963"/>
    <w:rsid w:val="00241FA8"/>
    <w:rsid w:val="00244E1B"/>
    <w:rsid w:val="00245C0F"/>
    <w:rsid w:val="00245FF0"/>
    <w:rsid w:val="00254A28"/>
    <w:rsid w:val="00257FF6"/>
    <w:rsid w:val="002619B4"/>
    <w:rsid w:val="002710DC"/>
    <w:rsid w:val="0027395B"/>
    <w:rsid w:val="00281864"/>
    <w:rsid w:val="00283D27"/>
    <w:rsid w:val="002876E2"/>
    <w:rsid w:val="002902FC"/>
    <w:rsid w:val="002961A0"/>
    <w:rsid w:val="00297941"/>
    <w:rsid w:val="002A1A3C"/>
    <w:rsid w:val="002A489A"/>
    <w:rsid w:val="002A5681"/>
    <w:rsid w:val="002A6317"/>
    <w:rsid w:val="002B167D"/>
    <w:rsid w:val="002B6977"/>
    <w:rsid w:val="002B6A65"/>
    <w:rsid w:val="002C0EFE"/>
    <w:rsid w:val="002C39A4"/>
    <w:rsid w:val="002C3B84"/>
    <w:rsid w:val="002C6C8F"/>
    <w:rsid w:val="002D31DE"/>
    <w:rsid w:val="002D53F6"/>
    <w:rsid w:val="002D5B28"/>
    <w:rsid w:val="002E1DA6"/>
    <w:rsid w:val="002E1F32"/>
    <w:rsid w:val="002E2278"/>
    <w:rsid w:val="002E4B89"/>
    <w:rsid w:val="002F2F9A"/>
    <w:rsid w:val="002F3EC4"/>
    <w:rsid w:val="00302B8D"/>
    <w:rsid w:val="00303893"/>
    <w:rsid w:val="00305740"/>
    <w:rsid w:val="003115FE"/>
    <w:rsid w:val="0031179E"/>
    <w:rsid w:val="003149D6"/>
    <w:rsid w:val="003232C2"/>
    <w:rsid w:val="00324DDC"/>
    <w:rsid w:val="0033250E"/>
    <w:rsid w:val="0033362A"/>
    <w:rsid w:val="003353C9"/>
    <w:rsid w:val="00336F96"/>
    <w:rsid w:val="003417B8"/>
    <w:rsid w:val="003423BD"/>
    <w:rsid w:val="0034262E"/>
    <w:rsid w:val="00344527"/>
    <w:rsid w:val="00345387"/>
    <w:rsid w:val="003524E8"/>
    <w:rsid w:val="00364D72"/>
    <w:rsid w:val="0037454A"/>
    <w:rsid w:val="00374D24"/>
    <w:rsid w:val="00375391"/>
    <w:rsid w:val="00380355"/>
    <w:rsid w:val="00386B62"/>
    <w:rsid w:val="0039549B"/>
    <w:rsid w:val="00395B73"/>
    <w:rsid w:val="003A0AE8"/>
    <w:rsid w:val="003A1441"/>
    <w:rsid w:val="003A22C5"/>
    <w:rsid w:val="003A404B"/>
    <w:rsid w:val="003A44D8"/>
    <w:rsid w:val="003A480D"/>
    <w:rsid w:val="003A7E70"/>
    <w:rsid w:val="003B0147"/>
    <w:rsid w:val="003B2485"/>
    <w:rsid w:val="003C1702"/>
    <w:rsid w:val="003D0986"/>
    <w:rsid w:val="003D5E74"/>
    <w:rsid w:val="003D7B10"/>
    <w:rsid w:val="003E2282"/>
    <w:rsid w:val="003E3D73"/>
    <w:rsid w:val="003E3FAF"/>
    <w:rsid w:val="003F03CD"/>
    <w:rsid w:val="003F0A3E"/>
    <w:rsid w:val="003F0B82"/>
    <w:rsid w:val="00400E06"/>
    <w:rsid w:val="004035FD"/>
    <w:rsid w:val="004130F1"/>
    <w:rsid w:val="00416CA6"/>
    <w:rsid w:val="00416FFD"/>
    <w:rsid w:val="004201BA"/>
    <w:rsid w:val="00420F10"/>
    <w:rsid w:val="004231AE"/>
    <w:rsid w:val="004239C2"/>
    <w:rsid w:val="00424FC2"/>
    <w:rsid w:val="00425645"/>
    <w:rsid w:val="00433A02"/>
    <w:rsid w:val="00434198"/>
    <w:rsid w:val="0044086C"/>
    <w:rsid w:val="00442BC3"/>
    <w:rsid w:val="0044376D"/>
    <w:rsid w:val="00443A45"/>
    <w:rsid w:val="004440F3"/>
    <w:rsid w:val="00445BF4"/>
    <w:rsid w:val="004475B4"/>
    <w:rsid w:val="004505FB"/>
    <w:rsid w:val="004536F4"/>
    <w:rsid w:val="00457D52"/>
    <w:rsid w:val="00460CA0"/>
    <w:rsid w:val="00461111"/>
    <w:rsid w:val="00471CC9"/>
    <w:rsid w:val="00472D56"/>
    <w:rsid w:val="00474D2D"/>
    <w:rsid w:val="004767E1"/>
    <w:rsid w:val="00477B01"/>
    <w:rsid w:val="00484840"/>
    <w:rsid w:val="00487B50"/>
    <w:rsid w:val="00490AF0"/>
    <w:rsid w:val="00494A05"/>
    <w:rsid w:val="004A0F8D"/>
    <w:rsid w:val="004A4610"/>
    <w:rsid w:val="004B1D3D"/>
    <w:rsid w:val="004B204C"/>
    <w:rsid w:val="004C5643"/>
    <w:rsid w:val="004C5BFF"/>
    <w:rsid w:val="004D3D09"/>
    <w:rsid w:val="004D5B3A"/>
    <w:rsid w:val="004D6610"/>
    <w:rsid w:val="004D67F7"/>
    <w:rsid w:val="004E0E71"/>
    <w:rsid w:val="004E1718"/>
    <w:rsid w:val="004E1A80"/>
    <w:rsid w:val="004E1A9F"/>
    <w:rsid w:val="004E1AF4"/>
    <w:rsid w:val="004E691B"/>
    <w:rsid w:val="004F471D"/>
    <w:rsid w:val="00503E9F"/>
    <w:rsid w:val="00504B35"/>
    <w:rsid w:val="00505C96"/>
    <w:rsid w:val="00505E68"/>
    <w:rsid w:val="00515E5D"/>
    <w:rsid w:val="00525D14"/>
    <w:rsid w:val="0053261D"/>
    <w:rsid w:val="005340C6"/>
    <w:rsid w:val="00534E23"/>
    <w:rsid w:val="00536442"/>
    <w:rsid w:val="00537B63"/>
    <w:rsid w:val="00541388"/>
    <w:rsid w:val="00541713"/>
    <w:rsid w:val="0054182C"/>
    <w:rsid w:val="005425EC"/>
    <w:rsid w:val="00542B56"/>
    <w:rsid w:val="005450B2"/>
    <w:rsid w:val="00551880"/>
    <w:rsid w:val="0055412B"/>
    <w:rsid w:val="00563181"/>
    <w:rsid w:val="00574830"/>
    <w:rsid w:val="0057747A"/>
    <w:rsid w:val="00582743"/>
    <w:rsid w:val="005834FD"/>
    <w:rsid w:val="00584183"/>
    <w:rsid w:val="00585C10"/>
    <w:rsid w:val="005879F3"/>
    <w:rsid w:val="00590659"/>
    <w:rsid w:val="00592EDB"/>
    <w:rsid w:val="00595AF9"/>
    <w:rsid w:val="00596DB3"/>
    <w:rsid w:val="00597D12"/>
    <w:rsid w:val="005A37D5"/>
    <w:rsid w:val="005A54E7"/>
    <w:rsid w:val="005D0BFB"/>
    <w:rsid w:val="005D1085"/>
    <w:rsid w:val="005D14ED"/>
    <w:rsid w:val="005D5BC2"/>
    <w:rsid w:val="005D5D5A"/>
    <w:rsid w:val="005E0E62"/>
    <w:rsid w:val="005E105C"/>
    <w:rsid w:val="005E3C12"/>
    <w:rsid w:val="005E45FE"/>
    <w:rsid w:val="005E554B"/>
    <w:rsid w:val="005E5D43"/>
    <w:rsid w:val="005F4512"/>
    <w:rsid w:val="006043BE"/>
    <w:rsid w:val="006060C2"/>
    <w:rsid w:val="00616A0B"/>
    <w:rsid w:val="00617286"/>
    <w:rsid w:val="006174F0"/>
    <w:rsid w:val="006235A6"/>
    <w:rsid w:val="00623C63"/>
    <w:rsid w:val="00626F89"/>
    <w:rsid w:val="00627BC7"/>
    <w:rsid w:val="00632041"/>
    <w:rsid w:val="00635D79"/>
    <w:rsid w:val="0063666C"/>
    <w:rsid w:val="0063783F"/>
    <w:rsid w:val="00645636"/>
    <w:rsid w:val="00645ACC"/>
    <w:rsid w:val="006466CF"/>
    <w:rsid w:val="00647D72"/>
    <w:rsid w:val="00650F80"/>
    <w:rsid w:val="0065400A"/>
    <w:rsid w:val="00654D62"/>
    <w:rsid w:val="00656995"/>
    <w:rsid w:val="00656D08"/>
    <w:rsid w:val="00661210"/>
    <w:rsid w:val="00661EC1"/>
    <w:rsid w:val="00665416"/>
    <w:rsid w:val="00665DF7"/>
    <w:rsid w:val="0066671E"/>
    <w:rsid w:val="0067210E"/>
    <w:rsid w:val="0067340D"/>
    <w:rsid w:val="00676B21"/>
    <w:rsid w:val="006868F6"/>
    <w:rsid w:val="00692BC1"/>
    <w:rsid w:val="00695044"/>
    <w:rsid w:val="006A32FC"/>
    <w:rsid w:val="006A3FBA"/>
    <w:rsid w:val="006A49E6"/>
    <w:rsid w:val="006A6D03"/>
    <w:rsid w:val="006B0A0A"/>
    <w:rsid w:val="006B568D"/>
    <w:rsid w:val="006B6C93"/>
    <w:rsid w:val="006C1470"/>
    <w:rsid w:val="006C2360"/>
    <w:rsid w:val="006D437C"/>
    <w:rsid w:val="006D5BCF"/>
    <w:rsid w:val="006E35CD"/>
    <w:rsid w:val="006E66ED"/>
    <w:rsid w:val="006F15A1"/>
    <w:rsid w:val="006F1B88"/>
    <w:rsid w:val="006F23DD"/>
    <w:rsid w:val="006F43EC"/>
    <w:rsid w:val="006F4853"/>
    <w:rsid w:val="00700E5D"/>
    <w:rsid w:val="00700E65"/>
    <w:rsid w:val="0070721D"/>
    <w:rsid w:val="00714A5B"/>
    <w:rsid w:val="00716F30"/>
    <w:rsid w:val="00721256"/>
    <w:rsid w:val="00730BC9"/>
    <w:rsid w:val="00742D0B"/>
    <w:rsid w:val="007433CA"/>
    <w:rsid w:val="00743D3F"/>
    <w:rsid w:val="00744702"/>
    <w:rsid w:val="00747DCD"/>
    <w:rsid w:val="00747FC5"/>
    <w:rsid w:val="007509D9"/>
    <w:rsid w:val="00763891"/>
    <w:rsid w:val="0076576C"/>
    <w:rsid w:val="00765BCC"/>
    <w:rsid w:val="00767636"/>
    <w:rsid w:val="0077141E"/>
    <w:rsid w:val="007715B4"/>
    <w:rsid w:val="007720E6"/>
    <w:rsid w:val="00772C33"/>
    <w:rsid w:val="0078164D"/>
    <w:rsid w:val="0078284C"/>
    <w:rsid w:val="007848E3"/>
    <w:rsid w:val="0078668B"/>
    <w:rsid w:val="00792A29"/>
    <w:rsid w:val="007A3CE1"/>
    <w:rsid w:val="007B02F1"/>
    <w:rsid w:val="007B513A"/>
    <w:rsid w:val="007C05B4"/>
    <w:rsid w:val="007C4718"/>
    <w:rsid w:val="007C4BA0"/>
    <w:rsid w:val="007C6497"/>
    <w:rsid w:val="007D0D37"/>
    <w:rsid w:val="007D2291"/>
    <w:rsid w:val="007D263A"/>
    <w:rsid w:val="007D290F"/>
    <w:rsid w:val="007D2A62"/>
    <w:rsid w:val="007E1770"/>
    <w:rsid w:val="007E5D87"/>
    <w:rsid w:val="007F1543"/>
    <w:rsid w:val="007F3CEC"/>
    <w:rsid w:val="007F6110"/>
    <w:rsid w:val="007F7D13"/>
    <w:rsid w:val="00800EA4"/>
    <w:rsid w:val="00801434"/>
    <w:rsid w:val="0080217D"/>
    <w:rsid w:val="00805AC6"/>
    <w:rsid w:val="00805B65"/>
    <w:rsid w:val="008075C3"/>
    <w:rsid w:val="008114DE"/>
    <w:rsid w:val="00811866"/>
    <w:rsid w:val="00812422"/>
    <w:rsid w:val="00812B43"/>
    <w:rsid w:val="00814616"/>
    <w:rsid w:val="008179E1"/>
    <w:rsid w:val="00820C86"/>
    <w:rsid w:val="00821B70"/>
    <w:rsid w:val="00827E1F"/>
    <w:rsid w:val="008332DB"/>
    <w:rsid w:val="008333C8"/>
    <w:rsid w:val="00833FD9"/>
    <w:rsid w:val="00840957"/>
    <w:rsid w:val="00845109"/>
    <w:rsid w:val="00851591"/>
    <w:rsid w:val="00851731"/>
    <w:rsid w:val="00853702"/>
    <w:rsid w:val="008632B0"/>
    <w:rsid w:val="00864E2A"/>
    <w:rsid w:val="00866953"/>
    <w:rsid w:val="008669B5"/>
    <w:rsid w:val="00866FE8"/>
    <w:rsid w:val="008677D5"/>
    <w:rsid w:val="00867A62"/>
    <w:rsid w:val="00873E4D"/>
    <w:rsid w:val="0087692C"/>
    <w:rsid w:val="00877BEA"/>
    <w:rsid w:val="00884E49"/>
    <w:rsid w:val="00885465"/>
    <w:rsid w:val="00885477"/>
    <w:rsid w:val="00887D23"/>
    <w:rsid w:val="00891026"/>
    <w:rsid w:val="008924C2"/>
    <w:rsid w:val="00895C7B"/>
    <w:rsid w:val="008A05B9"/>
    <w:rsid w:val="008A28CF"/>
    <w:rsid w:val="008A5034"/>
    <w:rsid w:val="008A63AA"/>
    <w:rsid w:val="008B0CF3"/>
    <w:rsid w:val="008B13FD"/>
    <w:rsid w:val="008B318B"/>
    <w:rsid w:val="008B3A7F"/>
    <w:rsid w:val="008B70D8"/>
    <w:rsid w:val="008B77FB"/>
    <w:rsid w:val="008B7D93"/>
    <w:rsid w:val="008C1777"/>
    <w:rsid w:val="008C32CB"/>
    <w:rsid w:val="008C492F"/>
    <w:rsid w:val="008D143E"/>
    <w:rsid w:val="008D46E6"/>
    <w:rsid w:val="008D7AA6"/>
    <w:rsid w:val="008E20E1"/>
    <w:rsid w:val="008E4C8B"/>
    <w:rsid w:val="008F05CF"/>
    <w:rsid w:val="00900E96"/>
    <w:rsid w:val="00902480"/>
    <w:rsid w:val="00903006"/>
    <w:rsid w:val="009069D8"/>
    <w:rsid w:val="0091751C"/>
    <w:rsid w:val="00917CCE"/>
    <w:rsid w:val="0092199A"/>
    <w:rsid w:val="009221A8"/>
    <w:rsid w:val="0092257E"/>
    <w:rsid w:val="0092336E"/>
    <w:rsid w:val="00923C27"/>
    <w:rsid w:val="009301CE"/>
    <w:rsid w:val="0093580A"/>
    <w:rsid w:val="00951033"/>
    <w:rsid w:val="00953844"/>
    <w:rsid w:val="00956FD3"/>
    <w:rsid w:val="00962122"/>
    <w:rsid w:val="00970744"/>
    <w:rsid w:val="0097216D"/>
    <w:rsid w:val="00984AA6"/>
    <w:rsid w:val="00991AC4"/>
    <w:rsid w:val="00992874"/>
    <w:rsid w:val="009936C1"/>
    <w:rsid w:val="00997262"/>
    <w:rsid w:val="00997F3A"/>
    <w:rsid w:val="009A2740"/>
    <w:rsid w:val="009A5733"/>
    <w:rsid w:val="009A681B"/>
    <w:rsid w:val="009B2031"/>
    <w:rsid w:val="009C15E9"/>
    <w:rsid w:val="009C6FD5"/>
    <w:rsid w:val="009C74B8"/>
    <w:rsid w:val="009D0C64"/>
    <w:rsid w:val="009D1D31"/>
    <w:rsid w:val="009D2A9E"/>
    <w:rsid w:val="009D2C80"/>
    <w:rsid w:val="009D6366"/>
    <w:rsid w:val="009E02DC"/>
    <w:rsid w:val="009E50A6"/>
    <w:rsid w:val="009F7450"/>
    <w:rsid w:val="00A0027C"/>
    <w:rsid w:val="00A07D86"/>
    <w:rsid w:val="00A118C4"/>
    <w:rsid w:val="00A14387"/>
    <w:rsid w:val="00A15B7A"/>
    <w:rsid w:val="00A210A5"/>
    <w:rsid w:val="00A2518F"/>
    <w:rsid w:val="00A2569B"/>
    <w:rsid w:val="00A27B01"/>
    <w:rsid w:val="00A30E5E"/>
    <w:rsid w:val="00A32B71"/>
    <w:rsid w:val="00A32DFE"/>
    <w:rsid w:val="00A347A5"/>
    <w:rsid w:val="00A46D91"/>
    <w:rsid w:val="00A54C45"/>
    <w:rsid w:val="00A56C02"/>
    <w:rsid w:val="00A6072F"/>
    <w:rsid w:val="00A66BF6"/>
    <w:rsid w:val="00A72837"/>
    <w:rsid w:val="00A737F2"/>
    <w:rsid w:val="00A738CE"/>
    <w:rsid w:val="00A73EF6"/>
    <w:rsid w:val="00A83C2D"/>
    <w:rsid w:val="00A840EC"/>
    <w:rsid w:val="00A87AC5"/>
    <w:rsid w:val="00A90262"/>
    <w:rsid w:val="00A906E6"/>
    <w:rsid w:val="00A93C56"/>
    <w:rsid w:val="00A95C38"/>
    <w:rsid w:val="00A9609C"/>
    <w:rsid w:val="00A974FA"/>
    <w:rsid w:val="00AA02A3"/>
    <w:rsid w:val="00AA08BE"/>
    <w:rsid w:val="00AA0CA9"/>
    <w:rsid w:val="00AA1E3C"/>
    <w:rsid w:val="00AA2F0D"/>
    <w:rsid w:val="00AA5037"/>
    <w:rsid w:val="00AB17F9"/>
    <w:rsid w:val="00AB2554"/>
    <w:rsid w:val="00AB72A4"/>
    <w:rsid w:val="00AC3B27"/>
    <w:rsid w:val="00AC4956"/>
    <w:rsid w:val="00AE1FB6"/>
    <w:rsid w:val="00AE2CE5"/>
    <w:rsid w:val="00AE44AD"/>
    <w:rsid w:val="00AF3C6A"/>
    <w:rsid w:val="00B019D2"/>
    <w:rsid w:val="00B053F0"/>
    <w:rsid w:val="00B1085E"/>
    <w:rsid w:val="00B145E7"/>
    <w:rsid w:val="00B15B29"/>
    <w:rsid w:val="00B17548"/>
    <w:rsid w:val="00B21D9C"/>
    <w:rsid w:val="00B23C33"/>
    <w:rsid w:val="00B35439"/>
    <w:rsid w:val="00B36509"/>
    <w:rsid w:val="00B36CF5"/>
    <w:rsid w:val="00B45941"/>
    <w:rsid w:val="00B469A2"/>
    <w:rsid w:val="00B524BC"/>
    <w:rsid w:val="00B60567"/>
    <w:rsid w:val="00B61B53"/>
    <w:rsid w:val="00B62A68"/>
    <w:rsid w:val="00B64395"/>
    <w:rsid w:val="00B663B8"/>
    <w:rsid w:val="00B66519"/>
    <w:rsid w:val="00B7157B"/>
    <w:rsid w:val="00B734DB"/>
    <w:rsid w:val="00B745AD"/>
    <w:rsid w:val="00B8537C"/>
    <w:rsid w:val="00B93A51"/>
    <w:rsid w:val="00B94DE8"/>
    <w:rsid w:val="00B9723E"/>
    <w:rsid w:val="00B978B9"/>
    <w:rsid w:val="00BA2F2F"/>
    <w:rsid w:val="00BA37CE"/>
    <w:rsid w:val="00BA5420"/>
    <w:rsid w:val="00BB2A3A"/>
    <w:rsid w:val="00BB3F4E"/>
    <w:rsid w:val="00BB658F"/>
    <w:rsid w:val="00BB6AF8"/>
    <w:rsid w:val="00BC2106"/>
    <w:rsid w:val="00BC314B"/>
    <w:rsid w:val="00BC5197"/>
    <w:rsid w:val="00BC6DE6"/>
    <w:rsid w:val="00BD062A"/>
    <w:rsid w:val="00BD3EDA"/>
    <w:rsid w:val="00BD42FB"/>
    <w:rsid w:val="00BE3DF6"/>
    <w:rsid w:val="00BF6898"/>
    <w:rsid w:val="00BF73A3"/>
    <w:rsid w:val="00C03F58"/>
    <w:rsid w:val="00C047D3"/>
    <w:rsid w:val="00C04984"/>
    <w:rsid w:val="00C06FC6"/>
    <w:rsid w:val="00C07478"/>
    <w:rsid w:val="00C13995"/>
    <w:rsid w:val="00C141B4"/>
    <w:rsid w:val="00C141B9"/>
    <w:rsid w:val="00C1747E"/>
    <w:rsid w:val="00C2064A"/>
    <w:rsid w:val="00C2390A"/>
    <w:rsid w:val="00C248EE"/>
    <w:rsid w:val="00C3018C"/>
    <w:rsid w:val="00C30503"/>
    <w:rsid w:val="00C31991"/>
    <w:rsid w:val="00C361CB"/>
    <w:rsid w:val="00C36563"/>
    <w:rsid w:val="00C36B97"/>
    <w:rsid w:val="00C37C0C"/>
    <w:rsid w:val="00C41F31"/>
    <w:rsid w:val="00C4617D"/>
    <w:rsid w:val="00C4673E"/>
    <w:rsid w:val="00C47150"/>
    <w:rsid w:val="00C47D5E"/>
    <w:rsid w:val="00C51DBA"/>
    <w:rsid w:val="00C5711A"/>
    <w:rsid w:val="00C63108"/>
    <w:rsid w:val="00C643D7"/>
    <w:rsid w:val="00C64BEE"/>
    <w:rsid w:val="00C719C8"/>
    <w:rsid w:val="00C71AF0"/>
    <w:rsid w:val="00C727F6"/>
    <w:rsid w:val="00C73F93"/>
    <w:rsid w:val="00C82CC2"/>
    <w:rsid w:val="00C86AC2"/>
    <w:rsid w:val="00C8770E"/>
    <w:rsid w:val="00C87B0F"/>
    <w:rsid w:val="00C907C2"/>
    <w:rsid w:val="00C94CCF"/>
    <w:rsid w:val="00CA7BDE"/>
    <w:rsid w:val="00CB3005"/>
    <w:rsid w:val="00CB34F3"/>
    <w:rsid w:val="00CB3513"/>
    <w:rsid w:val="00CB671D"/>
    <w:rsid w:val="00CC3E29"/>
    <w:rsid w:val="00CD58C7"/>
    <w:rsid w:val="00CF53C8"/>
    <w:rsid w:val="00CF5858"/>
    <w:rsid w:val="00D033DF"/>
    <w:rsid w:val="00D1038D"/>
    <w:rsid w:val="00D121BD"/>
    <w:rsid w:val="00D165B2"/>
    <w:rsid w:val="00D23513"/>
    <w:rsid w:val="00D26766"/>
    <w:rsid w:val="00D268BC"/>
    <w:rsid w:val="00D26A3A"/>
    <w:rsid w:val="00D27115"/>
    <w:rsid w:val="00D33C84"/>
    <w:rsid w:val="00D344E1"/>
    <w:rsid w:val="00D40069"/>
    <w:rsid w:val="00D402BF"/>
    <w:rsid w:val="00D4077B"/>
    <w:rsid w:val="00D432FD"/>
    <w:rsid w:val="00D46F7D"/>
    <w:rsid w:val="00D474B9"/>
    <w:rsid w:val="00D53237"/>
    <w:rsid w:val="00D54199"/>
    <w:rsid w:val="00D5721F"/>
    <w:rsid w:val="00D612B8"/>
    <w:rsid w:val="00D6706F"/>
    <w:rsid w:val="00D76AAE"/>
    <w:rsid w:val="00D82E08"/>
    <w:rsid w:val="00D849A1"/>
    <w:rsid w:val="00D858EF"/>
    <w:rsid w:val="00D8593C"/>
    <w:rsid w:val="00D86ABB"/>
    <w:rsid w:val="00D92A31"/>
    <w:rsid w:val="00D9392D"/>
    <w:rsid w:val="00D9573A"/>
    <w:rsid w:val="00D96E56"/>
    <w:rsid w:val="00DB1C9D"/>
    <w:rsid w:val="00DB63EF"/>
    <w:rsid w:val="00DB7348"/>
    <w:rsid w:val="00DC01E3"/>
    <w:rsid w:val="00DC07D0"/>
    <w:rsid w:val="00DC29FC"/>
    <w:rsid w:val="00DC58F8"/>
    <w:rsid w:val="00DD3958"/>
    <w:rsid w:val="00DD4F4B"/>
    <w:rsid w:val="00DD5E7C"/>
    <w:rsid w:val="00DE2317"/>
    <w:rsid w:val="00DE3DD5"/>
    <w:rsid w:val="00DF5DB5"/>
    <w:rsid w:val="00DF5E15"/>
    <w:rsid w:val="00DF62A1"/>
    <w:rsid w:val="00DF6794"/>
    <w:rsid w:val="00DF6D73"/>
    <w:rsid w:val="00DF78E1"/>
    <w:rsid w:val="00E0206D"/>
    <w:rsid w:val="00E0664C"/>
    <w:rsid w:val="00E13C13"/>
    <w:rsid w:val="00E13D47"/>
    <w:rsid w:val="00E158D6"/>
    <w:rsid w:val="00E16331"/>
    <w:rsid w:val="00E174A2"/>
    <w:rsid w:val="00E230EF"/>
    <w:rsid w:val="00E25A04"/>
    <w:rsid w:val="00E30C11"/>
    <w:rsid w:val="00E36EC6"/>
    <w:rsid w:val="00E36EF2"/>
    <w:rsid w:val="00E41765"/>
    <w:rsid w:val="00E42B95"/>
    <w:rsid w:val="00E50157"/>
    <w:rsid w:val="00E51638"/>
    <w:rsid w:val="00E5168F"/>
    <w:rsid w:val="00E51760"/>
    <w:rsid w:val="00E65918"/>
    <w:rsid w:val="00E66C87"/>
    <w:rsid w:val="00E67432"/>
    <w:rsid w:val="00E679C9"/>
    <w:rsid w:val="00E7032D"/>
    <w:rsid w:val="00E715A1"/>
    <w:rsid w:val="00E71684"/>
    <w:rsid w:val="00E71A75"/>
    <w:rsid w:val="00E74154"/>
    <w:rsid w:val="00E75E13"/>
    <w:rsid w:val="00E800D9"/>
    <w:rsid w:val="00E810D6"/>
    <w:rsid w:val="00E81818"/>
    <w:rsid w:val="00E83653"/>
    <w:rsid w:val="00E849F5"/>
    <w:rsid w:val="00E8766A"/>
    <w:rsid w:val="00E921ED"/>
    <w:rsid w:val="00E9271B"/>
    <w:rsid w:val="00E946B8"/>
    <w:rsid w:val="00E95BBB"/>
    <w:rsid w:val="00E95CAE"/>
    <w:rsid w:val="00E971B0"/>
    <w:rsid w:val="00E97464"/>
    <w:rsid w:val="00EA5F06"/>
    <w:rsid w:val="00EB1756"/>
    <w:rsid w:val="00EB3BEA"/>
    <w:rsid w:val="00EB68A8"/>
    <w:rsid w:val="00EC16BC"/>
    <w:rsid w:val="00EC5646"/>
    <w:rsid w:val="00EE00AE"/>
    <w:rsid w:val="00EE09B8"/>
    <w:rsid w:val="00EE3064"/>
    <w:rsid w:val="00EE3E52"/>
    <w:rsid w:val="00EE4731"/>
    <w:rsid w:val="00EF2E14"/>
    <w:rsid w:val="00EF4227"/>
    <w:rsid w:val="00EF4F7F"/>
    <w:rsid w:val="00EF5DF2"/>
    <w:rsid w:val="00EF6A49"/>
    <w:rsid w:val="00F00903"/>
    <w:rsid w:val="00F05B6F"/>
    <w:rsid w:val="00F13365"/>
    <w:rsid w:val="00F20406"/>
    <w:rsid w:val="00F208A0"/>
    <w:rsid w:val="00F23B20"/>
    <w:rsid w:val="00F26C20"/>
    <w:rsid w:val="00F32B8D"/>
    <w:rsid w:val="00F34CC7"/>
    <w:rsid w:val="00F36965"/>
    <w:rsid w:val="00F404AB"/>
    <w:rsid w:val="00F42977"/>
    <w:rsid w:val="00F441ED"/>
    <w:rsid w:val="00F5277E"/>
    <w:rsid w:val="00F5530D"/>
    <w:rsid w:val="00F61A13"/>
    <w:rsid w:val="00F67D77"/>
    <w:rsid w:val="00F67D8A"/>
    <w:rsid w:val="00F76C12"/>
    <w:rsid w:val="00F8017D"/>
    <w:rsid w:val="00F81299"/>
    <w:rsid w:val="00F95581"/>
    <w:rsid w:val="00F96737"/>
    <w:rsid w:val="00FB4506"/>
    <w:rsid w:val="00FB5381"/>
    <w:rsid w:val="00FB5801"/>
    <w:rsid w:val="00FB6BFE"/>
    <w:rsid w:val="00FD1705"/>
    <w:rsid w:val="00FD78B0"/>
    <w:rsid w:val="00FE63A4"/>
    <w:rsid w:val="00FE6AE2"/>
    <w:rsid w:val="00FE761B"/>
    <w:rsid w:val="00FE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9FE2383"/>
  <w15:docId w15:val="{013B2C73-3233-4286-9FC5-9B652227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D3ED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D3EDA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D3EDA"/>
    <w:rPr>
      <w:rFonts w:ascii="Consolas" w:eastAsiaTheme="minorEastAsia" w:hAnsi="Consolas" w:cstheme="minorBidi"/>
      <w:sz w:val="21"/>
      <w:szCs w:val="21"/>
    </w:rPr>
  </w:style>
  <w:style w:type="table" w:styleId="LightShading">
    <w:name w:val="Light Shading"/>
    <w:basedOn w:val="TableNormal"/>
    <w:uiPriority w:val="60"/>
    <w:rsid w:val="00827E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2B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C03F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F58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03F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F58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D959A-0C80-4726-A07F-E7200C3A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62</Words>
  <Characters>360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421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2669</cp:revision>
  <cp:lastPrinted>2020-07-27T17:13:00Z</cp:lastPrinted>
  <dcterms:created xsi:type="dcterms:W3CDTF">2019-09-04T05:01:00Z</dcterms:created>
  <dcterms:modified xsi:type="dcterms:W3CDTF">2022-07-27T06:27:00Z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