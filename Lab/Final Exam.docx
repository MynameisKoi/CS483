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3D8D" w14:textId="77777777" w:rsidR="00C10F35" w:rsidRDefault="00C10F35" w:rsidP="00C10F35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5341EE25" wp14:editId="2359D2BE">
            <wp:extent cx="549910" cy="554990"/>
            <wp:effectExtent l="0" t="0" r="254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10100FFC" w14:textId="77777777" w:rsidR="00C10F35" w:rsidRDefault="00C10F35" w:rsidP="00C10F35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7B871354" w14:textId="77777777" w:rsidR="0039549B" w:rsidRPr="00997B8C" w:rsidRDefault="00563181" w:rsidP="00997B8C">
      <w:pPr>
        <w:snapToGrid w:val="0"/>
        <w:jc w:val="center"/>
        <w:rPr>
          <w:b/>
          <w:bCs/>
          <w:szCs w:val="28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="00997B8C" w:rsidRPr="00997B8C">
        <w:rPr>
          <w:b/>
          <w:bCs/>
          <w:szCs w:val="28"/>
        </w:rPr>
        <w:t>CS483L - Artificial Intelligence &amp; Machine Learning Lab</w:t>
      </w:r>
    </w:p>
    <w:p w14:paraId="07FD7362" w14:textId="66478E7B" w:rsidR="00A14387" w:rsidRDefault="006538D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461F4C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Summer </w:t>
      </w:r>
      <w:r w:rsidR="00F50EC6">
        <w:rPr>
          <w:b/>
          <w:bCs/>
          <w:szCs w:val="28"/>
        </w:rPr>
        <w:t>Final</w:t>
      </w:r>
      <w:r>
        <w:rPr>
          <w:b/>
          <w:bCs/>
          <w:szCs w:val="28"/>
        </w:rPr>
        <w:t xml:space="preserve"> Exam</w:t>
      </w:r>
    </w:p>
    <w:p w14:paraId="21401F71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</w:p>
    <w:p w14:paraId="3402E54E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E239E1A" w14:textId="77777777" w:rsidR="00BB6AF8" w:rsidRDefault="003557CA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 w:rsidR="00FF1858">
        <w:rPr>
          <w:rFonts w:eastAsia="TimesNewRomanPS-BoldMT" w:cs="SimSun"/>
          <w:b/>
          <w:bCs/>
          <w:sz w:val="24"/>
          <w:lang w:eastAsia="zh-CN"/>
        </w:rPr>
        <w:t>Student ID:</w:t>
      </w:r>
    </w:p>
    <w:p w14:paraId="67753132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5ED3EC8" w14:textId="77777777" w:rsidR="0053275C" w:rsidRDefault="0053275C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Instruction</w:t>
      </w:r>
    </w:p>
    <w:p w14:paraId="498E3C8C" w14:textId="77777777" w:rsidR="0053275C" w:rsidRDefault="00A931EB" w:rsidP="003C6C5D">
      <w:pPr>
        <w:pStyle w:val="ListParagraph"/>
        <w:numPr>
          <w:ilvl w:val="0"/>
          <w:numId w:val="9"/>
        </w:numPr>
        <w:snapToGrid w:val="0"/>
        <w:ind w:left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Put your answer right after </w:t>
      </w:r>
      <w:r w:rsidR="00C952ED">
        <w:rPr>
          <w:rFonts w:eastAsia="TimesNewRomanPS-BoldMT" w:cs="SimSun"/>
          <w:b/>
          <w:bCs/>
          <w:sz w:val="24"/>
          <w:lang w:eastAsia="zh-CN"/>
        </w:rPr>
        <w:t xml:space="preserve">each </w:t>
      </w:r>
      <w:r>
        <w:rPr>
          <w:rFonts w:eastAsia="TimesNewRomanPS-BoldMT" w:cs="SimSun"/>
          <w:b/>
          <w:bCs/>
          <w:sz w:val="24"/>
          <w:lang w:eastAsia="zh-CN"/>
        </w:rPr>
        <w:t>question</w:t>
      </w:r>
      <w:r w:rsidR="006763AC">
        <w:rPr>
          <w:rFonts w:eastAsia="TimesNewRomanPS-BoldMT" w:cs="SimSun"/>
          <w:b/>
          <w:bCs/>
          <w:sz w:val="24"/>
          <w:lang w:eastAsia="zh-CN"/>
        </w:rPr>
        <w:t xml:space="preserve"> in the answer sheet</w:t>
      </w:r>
    </w:p>
    <w:p w14:paraId="70B5A20B" w14:textId="77777777" w:rsidR="00437AD4" w:rsidRPr="0053275C" w:rsidRDefault="006763AC" w:rsidP="003C6C5D">
      <w:pPr>
        <w:pStyle w:val="ListParagraph"/>
        <w:numPr>
          <w:ilvl w:val="0"/>
          <w:numId w:val="9"/>
        </w:numPr>
        <w:snapToGrid w:val="0"/>
        <w:ind w:left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Make </w:t>
      </w:r>
      <w:r w:rsidR="00133928">
        <w:rPr>
          <w:rFonts w:eastAsia="TimesNewRomanPS-BoldMT" w:cs="SimSun"/>
          <w:b/>
          <w:bCs/>
          <w:sz w:val="24"/>
          <w:lang w:eastAsia="zh-CN"/>
        </w:rPr>
        <w:t xml:space="preserve">a </w:t>
      </w:r>
      <w:r w:rsidR="00BE6DEF">
        <w:rPr>
          <w:rFonts w:eastAsia="TimesNewRomanPS-BoldMT" w:cs="SimSun"/>
          <w:b/>
          <w:bCs/>
          <w:sz w:val="24"/>
          <w:lang w:eastAsia="zh-CN"/>
        </w:rPr>
        <w:t>copy</w:t>
      </w:r>
      <w:r w:rsidR="00465AAC">
        <w:rPr>
          <w:rFonts w:eastAsia="TimesNewRomanPS-BoldMT" w:cs="SimSun"/>
          <w:b/>
          <w:bCs/>
          <w:sz w:val="24"/>
          <w:lang w:eastAsia="zh-CN"/>
        </w:rPr>
        <w:t xml:space="preserve"> &amp; paste</w:t>
      </w:r>
      <w:r w:rsidR="00133928">
        <w:rPr>
          <w:rFonts w:eastAsia="TimesNewRomanPS-BoldMT" w:cs="SimSun"/>
          <w:b/>
          <w:bCs/>
          <w:sz w:val="24"/>
          <w:lang w:eastAsia="zh-CN"/>
        </w:rPr>
        <w:t xml:space="preserve"> of</w:t>
      </w:r>
      <w:r w:rsidR="00F76C0C">
        <w:rPr>
          <w:rFonts w:eastAsia="TimesNewRomanPS-BoldMT" w:cs="SimSun"/>
          <w:b/>
          <w:bCs/>
          <w:sz w:val="24"/>
          <w:lang w:eastAsia="zh-CN"/>
        </w:rPr>
        <w:t xml:space="preserve"> your program </w:t>
      </w:r>
      <w:r w:rsidR="00BB1249">
        <w:rPr>
          <w:rFonts w:eastAsia="TimesNewRomanPS-BoldMT" w:cs="SimSun"/>
          <w:b/>
          <w:bCs/>
          <w:sz w:val="24"/>
          <w:lang w:eastAsia="zh-CN"/>
        </w:rPr>
        <w:t xml:space="preserve">in text mode, NOT image </w:t>
      </w:r>
      <w:r w:rsidR="008E2B4D">
        <w:rPr>
          <w:rFonts w:eastAsia="TimesNewRomanPS-BoldMT" w:cs="SimSun"/>
          <w:b/>
          <w:bCs/>
          <w:sz w:val="24"/>
          <w:lang w:eastAsia="zh-CN"/>
        </w:rPr>
        <w:t xml:space="preserve">except running results </w:t>
      </w:r>
      <w:r w:rsidR="00465AAC">
        <w:rPr>
          <w:rFonts w:eastAsia="TimesNewRomanPS-BoldMT" w:cs="SimSun"/>
          <w:b/>
          <w:bCs/>
          <w:sz w:val="24"/>
          <w:lang w:eastAsia="zh-CN"/>
        </w:rPr>
        <w:t xml:space="preserve">onto </w:t>
      </w:r>
      <w:r w:rsidR="00BB1249">
        <w:rPr>
          <w:rFonts w:eastAsia="TimesNewRomanPS-BoldMT" w:cs="SimSun"/>
          <w:b/>
          <w:bCs/>
          <w:sz w:val="24"/>
          <w:lang w:eastAsia="zh-CN"/>
        </w:rPr>
        <w:t>the answer sheet.</w:t>
      </w:r>
    </w:p>
    <w:p w14:paraId="03168260" w14:textId="77777777" w:rsidR="00C5365F" w:rsidRPr="00735728" w:rsidRDefault="00C5365F" w:rsidP="00735728">
      <w:pPr>
        <w:tabs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</w:p>
    <w:p w14:paraId="11945274" w14:textId="77777777" w:rsidR="00C5365F" w:rsidRDefault="00735728" w:rsidP="00C5365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Part I</w:t>
      </w:r>
      <w:r w:rsidR="00C5365F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804C65">
        <w:rPr>
          <w:rFonts w:eastAsia="TimesNewRomanPS-BoldMT" w:cs="SimSun"/>
          <w:b/>
          <w:bCs/>
          <w:sz w:val="24"/>
          <w:lang w:eastAsia="zh-CN"/>
        </w:rPr>
        <w:t>Complete the following questions in</w:t>
      </w:r>
      <w:r w:rsidR="00C5365F">
        <w:rPr>
          <w:rFonts w:eastAsia="TimesNewRomanPS-BoldMT" w:cs="SimSun"/>
          <w:b/>
          <w:bCs/>
          <w:sz w:val="24"/>
          <w:lang w:eastAsia="zh-CN"/>
        </w:rPr>
        <w:t xml:space="preserve"> pyth</w:t>
      </w:r>
      <w:r w:rsidR="002D118B">
        <w:rPr>
          <w:rFonts w:eastAsia="TimesNewRomanPS-BoldMT" w:cs="SimSun"/>
          <w:b/>
          <w:bCs/>
          <w:sz w:val="24"/>
          <w:lang w:eastAsia="zh-CN"/>
        </w:rPr>
        <w:t>on programs b</w:t>
      </w:r>
      <w:r w:rsidR="003577D7">
        <w:rPr>
          <w:rFonts w:eastAsia="TimesNewRomanPS-BoldMT" w:cs="SimSun"/>
          <w:b/>
          <w:bCs/>
          <w:sz w:val="24"/>
          <w:lang w:eastAsia="zh-CN"/>
        </w:rPr>
        <w:t xml:space="preserve">y the functions in Scikit </w:t>
      </w:r>
      <w:r w:rsidR="002D118B">
        <w:rPr>
          <w:rFonts w:eastAsia="TimesNewRomanPS-BoldMT" w:cs="SimSun"/>
          <w:b/>
          <w:bCs/>
          <w:sz w:val="24"/>
          <w:lang w:eastAsia="zh-CN"/>
        </w:rPr>
        <w:t>Learn</w:t>
      </w:r>
    </w:p>
    <w:p w14:paraId="022BDAC1" w14:textId="77777777" w:rsidR="004C1FD7" w:rsidRDefault="004C1FD7" w:rsidP="00C5365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773C17A" w14:textId="77777777" w:rsidR="00B929CD" w:rsidRPr="002F58C7" w:rsidRDefault="002A44E8" w:rsidP="002F58C7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Normalize matrix x by scikit learn function(s)</w:t>
      </w:r>
    </w:p>
    <w:p w14:paraId="5ED25B55" w14:textId="77777777" w:rsidR="00E473DB" w:rsidRDefault="002A44E8" w:rsidP="00892F93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1C6971E" wp14:editId="0AA016F8">
            <wp:extent cx="1335187" cy="70297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7730" cy="7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BFF1" w14:textId="77777777" w:rsidR="009F69C0" w:rsidRDefault="009F69C0" w:rsidP="00892F93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</w:p>
    <w:p w14:paraId="68FE6840" w14:textId="77777777" w:rsidR="00AD789A" w:rsidRDefault="00BB232C" w:rsidP="00AD789A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Binarize</w:t>
      </w:r>
      <w:r w:rsidR="00AD789A">
        <w:rPr>
          <w:rFonts w:eastAsia="TimesNewRomanPS-BoldMT" w:cs="SimSun"/>
          <w:bCs/>
          <w:sz w:val="24"/>
          <w:lang w:eastAsia="zh-CN"/>
        </w:rPr>
        <w:t xml:space="preserve"> matrix x by scikit learn function(s)</w:t>
      </w:r>
      <w:r>
        <w:rPr>
          <w:rFonts w:eastAsia="TimesNewRomanPS-BoldMT" w:cs="SimSun"/>
          <w:bCs/>
          <w:sz w:val="24"/>
          <w:lang w:eastAsia="zh-CN"/>
        </w:rPr>
        <w:t xml:space="preserve"> with threshold value = 5.5</w:t>
      </w:r>
    </w:p>
    <w:p w14:paraId="02F24814" w14:textId="77777777" w:rsidR="00ED5F40" w:rsidRPr="002F58C7" w:rsidRDefault="00ED5F40" w:rsidP="00ED5F40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23C3DF2A" w14:textId="77777777" w:rsidR="00892F93" w:rsidRDefault="00D44F4D" w:rsidP="00D44F4D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A9DDCFE" wp14:editId="5533DF41">
            <wp:extent cx="1321387" cy="6664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2917" cy="6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1512" w14:textId="77777777" w:rsidR="00C15B58" w:rsidRPr="007168AE" w:rsidRDefault="00C15B58" w:rsidP="007168AE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5716109B" w14:textId="77777777" w:rsidR="007168AE" w:rsidRDefault="007168AE" w:rsidP="007168AE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Given the following dataset, find coefficients in 1</w:t>
      </w:r>
      <w:r w:rsidRPr="007168AE">
        <w:rPr>
          <w:rFonts w:eastAsia="TimesNewRomanPS-BoldMT" w:cs="SimSun"/>
          <w:bCs/>
          <w:sz w:val="24"/>
          <w:vertAlign w:val="superscript"/>
          <w:lang w:eastAsia="zh-CN"/>
        </w:rPr>
        <w:t>st</w:t>
      </w:r>
      <w:r>
        <w:rPr>
          <w:rFonts w:eastAsia="TimesNewRomanPS-BoldMT" w:cs="SimSun"/>
          <w:bCs/>
          <w:sz w:val="24"/>
          <w:lang w:eastAsia="zh-CN"/>
        </w:rPr>
        <w:t xml:space="preserve"> order linear hypothesis function </w:t>
      </w:r>
    </w:p>
    <w:p w14:paraId="0487E593" w14:textId="77777777" w:rsidR="007168AE" w:rsidRDefault="007168AE" w:rsidP="007168AE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6C7EF504" w14:textId="77777777" w:rsidR="007168AE" w:rsidRPr="009E367C" w:rsidRDefault="00ED780B" w:rsidP="00ED780B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9E367C">
        <w:rPr>
          <w:rFonts w:eastAsia="TimesNewRomanPS-BoldMT" w:cs="SimSun"/>
          <w:bCs/>
          <w:i/>
          <w:sz w:val="24"/>
          <w:lang w:eastAsia="zh-CN"/>
        </w:rPr>
        <w:tab/>
      </w:r>
      <w:r w:rsidRPr="009E367C">
        <w:rPr>
          <w:rFonts w:eastAsia="TimesNewRomanPS-BoldMT" w:cs="SimSun"/>
          <w:bCs/>
          <w:i/>
          <w:sz w:val="24"/>
          <w:lang w:eastAsia="zh-CN"/>
        </w:rPr>
        <w:tab/>
      </w:r>
      <w:r w:rsidR="007168AE" w:rsidRPr="009E367C">
        <w:rPr>
          <w:rFonts w:eastAsia="TimesNewRomanPS-BoldMT" w:cs="SimSun"/>
          <w:bCs/>
          <w:i/>
          <w:sz w:val="24"/>
          <w:lang w:eastAsia="zh-CN"/>
        </w:rPr>
        <w:t>X = [[6], [8], [10], [14], [18]]</w:t>
      </w:r>
    </w:p>
    <w:p w14:paraId="5D8A98A2" w14:textId="77777777" w:rsidR="007168AE" w:rsidRPr="009E367C" w:rsidRDefault="00ED780B" w:rsidP="00ED780B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9E367C">
        <w:rPr>
          <w:rFonts w:eastAsia="TimesNewRomanPS-BoldMT" w:cs="SimSun"/>
          <w:bCs/>
          <w:i/>
          <w:sz w:val="24"/>
          <w:lang w:eastAsia="zh-CN"/>
        </w:rPr>
        <w:tab/>
      </w:r>
      <w:r w:rsidRPr="009E367C">
        <w:rPr>
          <w:rFonts w:eastAsia="TimesNewRomanPS-BoldMT" w:cs="SimSun"/>
          <w:bCs/>
          <w:i/>
          <w:sz w:val="24"/>
          <w:lang w:eastAsia="zh-CN"/>
        </w:rPr>
        <w:tab/>
      </w:r>
      <w:r w:rsidR="007168AE" w:rsidRPr="009E367C">
        <w:rPr>
          <w:rFonts w:eastAsia="TimesNewRomanPS-BoldMT" w:cs="SimSun"/>
          <w:bCs/>
          <w:i/>
          <w:sz w:val="24"/>
          <w:lang w:eastAsia="zh-CN"/>
        </w:rPr>
        <w:t>y = [[7], [9], [13], [17.5], [18]]</w:t>
      </w:r>
    </w:p>
    <w:p w14:paraId="290E5432" w14:textId="77777777" w:rsidR="007168AE" w:rsidRPr="009E367C" w:rsidRDefault="00ED780B" w:rsidP="00ED780B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9E367C">
        <w:rPr>
          <w:rFonts w:eastAsia="TimesNewRomanPS-BoldMT" w:cs="SimSun"/>
          <w:bCs/>
          <w:i/>
          <w:sz w:val="24"/>
          <w:lang w:eastAsia="zh-CN"/>
        </w:rPr>
        <w:tab/>
      </w:r>
      <w:r w:rsidRPr="009E367C">
        <w:rPr>
          <w:rFonts w:eastAsia="TimesNewRomanPS-BoldMT" w:cs="SimSun"/>
          <w:bCs/>
          <w:i/>
          <w:sz w:val="24"/>
          <w:lang w:eastAsia="zh-CN"/>
        </w:rPr>
        <w:tab/>
      </w:r>
      <w:r w:rsidR="007168AE" w:rsidRPr="009E367C">
        <w:rPr>
          <w:rFonts w:eastAsia="TimesNewRomanPS-BoldMT" w:cs="SimSun"/>
          <w:bCs/>
          <w:i/>
          <w:sz w:val="24"/>
          <w:lang w:eastAsia="zh-CN"/>
        </w:rPr>
        <w:t>X_test = [[8], [9], [11], [16], [12]]</w:t>
      </w:r>
    </w:p>
    <w:p w14:paraId="25C0D7BC" w14:textId="77777777" w:rsidR="00AD32D1" w:rsidRPr="00AD32D1" w:rsidRDefault="00ED780B" w:rsidP="00AD32D1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9E367C">
        <w:rPr>
          <w:rFonts w:eastAsia="TimesNewRomanPS-BoldMT" w:cs="SimSun"/>
          <w:bCs/>
          <w:i/>
          <w:sz w:val="24"/>
          <w:lang w:eastAsia="zh-CN"/>
        </w:rPr>
        <w:tab/>
      </w:r>
      <w:r w:rsidRPr="009E367C">
        <w:rPr>
          <w:rFonts w:eastAsia="TimesNewRomanPS-BoldMT" w:cs="SimSun"/>
          <w:bCs/>
          <w:i/>
          <w:sz w:val="24"/>
          <w:lang w:eastAsia="zh-CN"/>
        </w:rPr>
        <w:tab/>
      </w:r>
      <w:r w:rsidR="007168AE" w:rsidRPr="009E367C">
        <w:rPr>
          <w:rFonts w:eastAsia="TimesNewRomanPS-BoldMT" w:cs="SimSun"/>
          <w:bCs/>
          <w:i/>
          <w:sz w:val="24"/>
          <w:lang w:eastAsia="zh-CN"/>
        </w:rPr>
        <w:t>y_test = [[11], [8.5], [15], [18], [11]]</w:t>
      </w:r>
    </w:p>
    <w:p w14:paraId="72210B67" w14:textId="77777777" w:rsidR="00ED6B85" w:rsidRDefault="00ED6B85" w:rsidP="00ED780B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78BF72E3" w14:textId="77777777" w:rsidR="00ED6B85" w:rsidRPr="00D4561D" w:rsidRDefault="00AD32D1" w:rsidP="00D4561D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Assuming that we have a dataset with 2 features x0 and x1 as follows, separate them by K-means algorithm. Notice that you make a decision about K’s value </w:t>
      </w:r>
    </w:p>
    <w:p w14:paraId="63A7740F" w14:textId="7E26B71A" w:rsidR="007168AE" w:rsidRDefault="00ED6B85" w:rsidP="00662F58">
      <w:pPr>
        <w:tabs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208986E" wp14:editId="5ECC894D">
            <wp:extent cx="936803" cy="144295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467" cy="14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575C" w14:textId="77777777" w:rsidR="006C7DE8" w:rsidRPr="00662F58" w:rsidRDefault="006C7DE8" w:rsidP="00662F58">
      <w:pPr>
        <w:tabs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</w:p>
    <w:p w14:paraId="2A1C5E8F" w14:textId="2134F80E" w:rsidR="00E473DB" w:rsidRDefault="00E473DB" w:rsidP="00E473DB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 w:rsidRPr="00E473DB">
        <w:rPr>
          <w:rFonts w:eastAsia="TimesNewRomanPS-BoldMT" w:cs="SimSun"/>
          <w:b/>
          <w:bCs/>
          <w:sz w:val="24"/>
          <w:lang w:eastAsia="zh-CN"/>
        </w:rPr>
        <w:t xml:space="preserve">Part </w:t>
      </w:r>
      <w:r>
        <w:rPr>
          <w:rFonts w:eastAsia="TimesNewRomanPS-BoldMT" w:cs="SimSun"/>
          <w:b/>
          <w:bCs/>
          <w:sz w:val="24"/>
          <w:lang w:eastAsia="zh-CN"/>
        </w:rPr>
        <w:t>I</w:t>
      </w:r>
      <w:r w:rsidR="00662F58">
        <w:rPr>
          <w:rFonts w:eastAsia="TimesNewRomanPS-BoldMT" w:cs="SimSun"/>
          <w:b/>
          <w:bCs/>
          <w:sz w:val="24"/>
          <w:lang w:eastAsia="zh-CN"/>
        </w:rPr>
        <w:t>I</w:t>
      </w:r>
      <w:r w:rsidRPr="00E473DB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D53564">
        <w:rPr>
          <w:rFonts w:eastAsia="TimesNewRomanPS-BoldMT" w:cs="SimSun"/>
          <w:b/>
          <w:bCs/>
          <w:sz w:val="24"/>
          <w:lang w:eastAsia="zh-CN"/>
        </w:rPr>
        <w:t xml:space="preserve">Create </w:t>
      </w:r>
      <w:r w:rsidR="00A20F91">
        <w:rPr>
          <w:rFonts w:eastAsia="TimesNewRomanPS-BoldMT" w:cs="SimSun"/>
          <w:b/>
          <w:bCs/>
          <w:sz w:val="24"/>
          <w:lang w:eastAsia="zh-CN"/>
        </w:rPr>
        <w:t xml:space="preserve">user-defined </w:t>
      </w:r>
      <w:r w:rsidR="00D53564">
        <w:rPr>
          <w:rFonts w:eastAsia="TimesNewRomanPS-BoldMT" w:cs="SimSun"/>
          <w:b/>
          <w:bCs/>
          <w:sz w:val="24"/>
          <w:lang w:eastAsia="zh-CN"/>
        </w:rPr>
        <w:t>python</w:t>
      </w:r>
      <w:r w:rsidR="00A20F91">
        <w:rPr>
          <w:rFonts w:eastAsia="TimesNewRomanPS-BoldMT" w:cs="SimSun"/>
          <w:b/>
          <w:bCs/>
          <w:sz w:val="24"/>
          <w:lang w:eastAsia="zh-CN"/>
        </w:rPr>
        <w:t xml:space="preserve"> functions </w:t>
      </w:r>
    </w:p>
    <w:p w14:paraId="2D95F56E" w14:textId="6A48C942" w:rsidR="00484516" w:rsidRPr="002A58AB" w:rsidRDefault="00484516" w:rsidP="002A58AB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CF55812" w14:textId="77777777" w:rsidR="0059176C" w:rsidRPr="00D84811" w:rsidRDefault="002C14CC" w:rsidP="00D84811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Implement matrix multiplication x*y</w:t>
      </w:r>
      <w:r w:rsidR="0059176C">
        <w:rPr>
          <w:rFonts w:eastAsia="TimesNewRomanPS-BoldMT" w:cs="SimSun"/>
          <w:bCs/>
          <w:sz w:val="24"/>
          <w:lang w:eastAsia="zh-CN"/>
        </w:rPr>
        <w:t xml:space="preserve">. </w:t>
      </w:r>
      <w:r w:rsidR="0059176C" w:rsidRPr="00D84811">
        <w:rPr>
          <w:rFonts w:eastAsia="TimesNewRomanPS-BoldMT" w:cs="SimSun"/>
          <w:bCs/>
          <w:sz w:val="24"/>
          <w:lang w:eastAsia="zh-CN"/>
        </w:rPr>
        <w:t>E.</w:t>
      </w:r>
      <w:r w:rsidRPr="00D84811">
        <w:rPr>
          <w:rFonts w:eastAsia="TimesNewRomanPS-BoldMT" w:cs="SimSun"/>
          <w:bCs/>
          <w:sz w:val="24"/>
          <w:lang w:eastAsia="zh-CN"/>
        </w:rPr>
        <w:t xml:space="preserve">g. </w:t>
      </w:r>
    </w:p>
    <w:p w14:paraId="1B40A5F3" w14:textId="77777777" w:rsidR="002C14CC" w:rsidRDefault="00D84811" w:rsidP="00D84811">
      <w:pPr>
        <w:pStyle w:val="ListParagraph"/>
        <w:tabs>
          <w:tab w:val="left" w:pos="360"/>
        </w:tabs>
        <w:ind w:left="360"/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BC4AE7" wp14:editId="3D926A64">
            <wp:extent cx="1403957" cy="739977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5582" cy="7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150D" w14:textId="77777777" w:rsidR="003D1B01" w:rsidRDefault="003D1B01" w:rsidP="00D84811">
      <w:pPr>
        <w:pStyle w:val="ListParagraph"/>
        <w:tabs>
          <w:tab w:val="left" w:pos="360"/>
        </w:tabs>
        <w:ind w:left="360"/>
        <w:jc w:val="center"/>
        <w:rPr>
          <w:rFonts w:eastAsia="TimesNewRomanPS-BoldMT" w:cs="SimSun"/>
          <w:bCs/>
          <w:sz w:val="24"/>
          <w:lang w:eastAsia="zh-CN"/>
        </w:rPr>
      </w:pPr>
    </w:p>
    <w:p w14:paraId="01D348ED" w14:textId="77777777" w:rsidR="007031B1" w:rsidRDefault="003D1B01" w:rsidP="00D720A8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3D1B01">
        <w:rPr>
          <w:rFonts w:eastAsia="TimesNewRomanPS-BoldMT" w:cs="SimSun"/>
          <w:bCs/>
          <w:sz w:val="24"/>
          <w:lang w:eastAsia="zh-CN"/>
        </w:rPr>
        <w:t>Trans</w:t>
      </w:r>
      <w:r>
        <w:rPr>
          <w:rFonts w:eastAsia="TimesNewRomanPS-BoldMT" w:cs="SimSun"/>
          <w:bCs/>
          <w:sz w:val="24"/>
          <w:lang w:eastAsia="zh-CN"/>
        </w:rPr>
        <w:t>pose matrix x</w:t>
      </w:r>
      <w:r w:rsidRPr="003D1B01">
        <w:rPr>
          <w:rFonts w:eastAsia="TimesNewRomanPS-BoldMT" w:cs="SimSun"/>
          <w:bCs/>
          <w:sz w:val="24"/>
          <w:lang w:eastAsia="zh-CN"/>
        </w:rPr>
        <w:t>.</w:t>
      </w:r>
      <w:r>
        <w:rPr>
          <w:rFonts w:eastAsia="TimesNewRomanPS-BoldMT" w:cs="SimSun"/>
          <w:bCs/>
          <w:sz w:val="24"/>
          <w:lang w:eastAsia="zh-CN"/>
        </w:rPr>
        <w:t xml:space="preserve"> E.g.</w:t>
      </w:r>
    </w:p>
    <w:p w14:paraId="282EDE08" w14:textId="5EB5FE7A" w:rsidR="00101F2B" w:rsidRPr="00AB1AEE" w:rsidRDefault="003D1B01" w:rsidP="00AB1AEE">
      <w:pPr>
        <w:pStyle w:val="ListParagraph"/>
        <w:tabs>
          <w:tab w:val="left" w:pos="360"/>
        </w:tabs>
        <w:ind w:left="360"/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35085C70" wp14:editId="1CCF13ED">
            <wp:extent cx="1649091" cy="45398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071" cy="45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A81B" w14:textId="77777777" w:rsidR="00101F2B" w:rsidRPr="00101F2B" w:rsidRDefault="00101F2B" w:rsidP="00101F2B">
      <w:pPr>
        <w:rPr>
          <w:lang w:eastAsia="zh-CN"/>
        </w:rPr>
      </w:pPr>
    </w:p>
    <w:p w14:paraId="4C25ED6C" w14:textId="77777777" w:rsidR="00101F2B" w:rsidRDefault="00101F2B" w:rsidP="00101F2B">
      <w:pPr>
        <w:rPr>
          <w:lang w:eastAsia="zh-CN"/>
        </w:rPr>
      </w:pPr>
    </w:p>
    <w:p w14:paraId="66122B5D" w14:textId="77777777" w:rsidR="00653966" w:rsidRPr="00101F2B" w:rsidRDefault="00101F2B" w:rsidP="00101F2B">
      <w:pPr>
        <w:tabs>
          <w:tab w:val="left" w:pos="3588"/>
        </w:tabs>
        <w:rPr>
          <w:lang w:eastAsia="zh-CN"/>
        </w:rPr>
      </w:pPr>
      <w:r>
        <w:rPr>
          <w:lang w:eastAsia="zh-CN"/>
        </w:rPr>
        <w:tab/>
      </w:r>
    </w:p>
    <w:sectPr w:rsidR="00653966" w:rsidRPr="00101F2B" w:rsidSect="00900E96">
      <w:pgSz w:w="12240" w:h="15840"/>
      <w:pgMar w:top="81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7E247" w14:textId="77777777" w:rsidR="00FB53BB" w:rsidRDefault="00FB53BB" w:rsidP="00C10F35">
      <w:r>
        <w:separator/>
      </w:r>
    </w:p>
  </w:endnote>
  <w:endnote w:type="continuationSeparator" w:id="0">
    <w:p w14:paraId="0B51AAD2" w14:textId="77777777" w:rsidR="00FB53BB" w:rsidRDefault="00FB53BB" w:rsidP="00C1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AF5B0" w14:textId="77777777" w:rsidR="00FB53BB" w:rsidRDefault="00FB53BB" w:rsidP="00C10F35">
      <w:r>
        <w:separator/>
      </w:r>
    </w:p>
  </w:footnote>
  <w:footnote w:type="continuationSeparator" w:id="0">
    <w:p w14:paraId="53DCF984" w14:textId="77777777" w:rsidR="00FB53BB" w:rsidRDefault="00FB53BB" w:rsidP="00C10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FD6"/>
    <w:multiLevelType w:val="hybridMultilevel"/>
    <w:tmpl w:val="B94E972A"/>
    <w:lvl w:ilvl="0" w:tplc="A9EA1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F50F8"/>
    <w:multiLevelType w:val="hybridMultilevel"/>
    <w:tmpl w:val="FB2C7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66A44"/>
    <w:multiLevelType w:val="hybridMultilevel"/>
    <w:tmpl w:val="E74C0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687061">
    <w:abstractNumId w:val="2"/>
  </w:num>
  <w:num w:numId="2" w16cid:durableId="1562252069">
    <w:abstractNumId w:val="3"/>
  </w:num>
  <w:num w:numId="3" w16cid:durableId="323362861">
    <w:abstractNumId w:val="0"/>
  </w:num>
  <w:num w:numId="4" w16cid:durableId="750010879">
    <w:abstractNumId w:val="1"/>
  </w:num>
  <w:num w:numId="5" w16cid:durableId="1381439828">
    <w:abstractNumId w:val="7"/>
  </w:num>
  <w:num w:numId="6" w16cid:durableId="1814054246">
    <w:abstractNumId w:val="5"/>
  </w:num>
  <w:num w:numId="7" w16cid:durableId="1253394355">
    <w:abstractNumId w:val="6"/>
  </w:num>
  <w:num w:numId="8" w16cid:durableId="222911232">
    <w:abstractNumId w:val="4"/>
  </w:num>
  <w:num w:numId="9" w16cid:durableId="1782383974">
    <w:abstractNumId w:val="9"/>
  </w:num>
  <w:num w:numId="10" w16cid:durableId="730905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7A08"/>
    <w:rsid w:val="00015126"/>
    <w:rsid w:val="00016EE6"/>
    <w:rsid w:val="00021FAE"/>
    <w:rsid w:val="00022C48"/>
    <w:rsid w:val="000266A2"/>
    <w:rsid w:val="00031B7E"/>
    <w:rsid w:val="00032690"/>
    <w:rsid w:val="00033296"/>
    <w:rsid w:val="0003398E"/>
    <w:rsid w:val="00033CAB"/>
    <w:rsid w:val="000406B0"/>
    <w:rsid w:val="00040BE0"/>
    <w:rsid w:val="000418CC"/>
    <w:rsid w:val="00045CF5"/>
    <w:rsid w:val="00045F01"/>
    <w:rsid w:val="000573E3"/>
    <w:rsid w:val="00061F00"/>
    <w:rsid w:val="00072AC0"/>
    <w:rsid w:val="0007312B"/>
    <w:rsid w:val="00077C0E"/>
    <w:rsid w:val="00077F47"/>
    <w:rsid w:val="00082199"/>
    <w:rsid w:val="00086A01"/>
    <w:rsid w:val="00090951"/>
    <w:rsid w:val="000914B7"/>
    <w:rsid w:val="0009161A"/>
    <w:rsid w:val="0009171D"/>
    <w:rsid w:val="000935B2"/>
    <w:rsid w:val="00097DF0"/>
    <w:rsid w:val="000A7803"/>
    <w:rsid w:val="000B0368"/>
    <w:rsid w:val="000B1D5E"/>
    <w:rsid w:val="000B1E7E"/>
    <w:rsid w:val="000B2E1D"/>
    <w:rsid w:val="000B3BC8"/>
    <w:rsid w:val="000B7D28"/>
    <w:rsid w:val="000C017E"/>
    <w:rsid w:val="000C1765"/>
    <w:rsid w:val="000C5970"/>
    <w:rsid w:val="000C5D24"/>
    <w:rsid w:val="000C5D36"/>
    <w:rsid w:val="000D0D4D"/>
    <w:rsid w:val="000D1313"/>
    <w:rsid w:val="000E02B4"/>
    <w:rsid w:val="000E0443"/>
    <w:rsid w:val="000E1E08"/>
    <w:rsid w:val="000E2558"/>
    <w:rsid w:val="000E2C6C"/>
    <w:rsid w:val="000E5617"/>
    <w:rsid w:val="000E796B"/>
    <w:rsid w:val="000F3B26"/>
    <w:rsid w:val="000F3F2F"/>
    <w:rsid w:val="000F469F"/>
    <w:rsid w:val="000F53D8"/>
    <w:rsid w:val="000F7793"/>
    <w:rsid w:val="00100F0B"/>
    <w:rsid w:val="001017ED"/>
    <w:rsid w:val="00101F2B"/>
    <w:rsid w:val="001039DF"/>
    <w:rsid w:val="00106DA6"/>
    <w:rsid w:val="001101C8"/>
    <w:rsid w:val="0012483B"/>
    <w:rsid w:val="00130A2B"/>
    <w:rsid w:val="001318E6"/>
    <w:rsid w:val="00133928"/>
    <w:rsid w:val="00141FC8"/>
    <w:rsid w:val="001425A9"/>
    <w:rsid w:val="0014275E"/>
    <w:rsid w:val="001452AC"/>
    <w:rsid w:val="00150AF5"/>
    <w:rsid w:val="00153C27"/>
    <w:rsid w:val="00154A84"/>
    <w:rsid w:val="001576EE"/>
    <w:rsid w:val="00172A27"/>
    <w:rsid w:val="0017383E"/>
    <w:rsid w:val="00175DF3"/>
    <w:rsid w:val="00180756"/>
    <w:rsid w:val="00181457"/>
    <w:rsid w:val="00181A49"/>
    <w:rsid w:val="0018374A"/>
    <w:rsid w:val="001960BD"/>
    <w:rsid w:val="00197DBB"/>
    <w:rsid w:val="001A1C8B"/>
    <w:rsid w:val="001A730A"/>
    <w:rsid w:val="001B225E"/>
    <w:rsid w:val="001C0942"/>
    <w:rsid w:val="001C3665"/>
    <w:rsid w:val="001C497B"/>
    <w:rsid w:val="001C51DE"/>
    <w:rsid w:val="001D42F2"/>
    <w:rsid w:val="001D6234"/>
    <w:rsid w:val="001E0A42"/>
    <w:rsid w:val="001E0DF2"/>
    <w:rsid w:val="001E1DBF"/>
    <w:rsid w:val="001E2411"/>
    <w:rsid w:val="001E2DFE"/>
    <w:rsid w:val="001F04F9"/>
    <w:rsid w:val="001F0D9A"/>
    <w:rsid w:val="001F1FD4"/>
    <w:rsid w:val="001F2D63"/>
    <w:rsid w:val="001F4BC8"/>
    <w:rsid w:val="0020014E"/>
    <w:rsid w:val="00203911"/>
    <w:rsid w:val="00206FFC"/>
    <w:rsid w:val="00210A62"/>
    <w:rsid w:val="002113B5"/>
    <w:rsid w:val="002125EF"/>
    <w:rsid w:val="00212E05"/>
    <w:rsid w:val="00213D93"/>
    <w:rsid w:val="00216043"/>
    <w:rsid w:val="00220C46"/>
    <w:rsid w:val="00223A3C"/>
    <w:rsid w:val="00225C0D"/>
    <w:rsid w:val="00227E0A"/>
    <w:rsid w:val="00230B47"/>
    <w:rsid w:val="002356C8"/>
    <w:rsid w:val="00237963"/>
    <w:rsid w:val="002423E0"/>
    <w:rsid w:val="00244E1B"/>
    <w:rsid w:val="00251A9B"/>
    <w:rsid w:val="0025744D"/>
    <w:rsid w:val="00257FF6"/>
    <w:rsid w:val="002619B4"/>
    <w:rsid w:val="00261FB5"/>
    <w:rsid w:val="00263165"/>
    <w:rsid w:val="0026332E"/>
    <w:rsid w:val="00264645"/>
    <w:rsid w:val="002710DC"/>
    <w:rsid w:val="00281864"/>
    <w:rsid w:val="00281C97"/>
    <w:rsid w:val="002876E2"/>
    <w:rsid w:val="002902FC"/>
    <w:rsid w:val="002961A0"/>
    <w:rsid w:val="002A10A9"/>
    <w:rsid w:val="002A1A3C"/>
    <w:rsid w:val="002A44E8"/>
    <w:rsid w:val="002A4518"/>
    <w:rsid w:val="002A46AA"/>
    <w:rsid w:val="002A489A"/>
    <w:rsid w:val="002A5681"/>
    <w:rsid w:val="002A58AB"/>
    <w:rsid w:val="002A6317"/>
    <w:rsid w:val="002B0C87"/>
    <w:rsid w:val="002B167D"/>
    <w:rsid w:val="002B589D"/>
    <w:rsid w:val="002C0EFE"/>
    <w:rsid w:val="002C14CC"/>
    <w:rsid w:val="002C39A4"/>
    <w:rsid w:val="002C3B84"/>
    <w:rsid w:val="002C775A"/>
    <w:rsid w:val="002D118B"/>
    <w:rsid w:val="002D3963"/>
    <w:rsid w:val="002D5B28"/>
    <w:rsid w:val="002E1DA6"/>
    <w:rsid w:val="002E1F32"/>
    <w:rsid w:val="002E2278"/>
    <w:rsid w:val="002E4B89"/>
    <w:rsid w:val="002E6881"/>
    <w:rsid w:val="002F2F9A"/>
    <w:rsid w:val="002F36D7"/>
    <w:rsid w:val="002F3EC4"/>
    <w:rsid w:val="002F58C7"/>
    <w:rsid w:val="003001C5"/>
    <w:rsid w:val="00305740"/>
    <w:rsid w:val="003115FE"/>
    <w:rsid w:val="003219AF"/>
    <w:rsid w:val="003232C2"/>
    <w:rsid w:val="00326D32"/>
    <w:rsid w:val="003310F5"/>
    <w:rsid w:val="0033250E"/>
    <w:rsid w:val="0033362A"/>
    <w:rsid w:val="00334A99"/>
    <w:rsid w:val="003353C9"/>
    <w:rsid w:val="00336ACB"/>
    <w:rsid w:val="00336F96"/>
    <w:rsid w:val="003417B8"/>
    <w:rsid w:val="0034262E"/>
    <w:rsid w:val="00344527"/>
    <w:rsid w:val="003474EF"/>
    <w:rsid w:val="003524E8"/>
    <w:rsid w:val="00353160"/>
    <w:rsid w:val="003557CA"/>
    <w:rsid w:val="00356B09"/>
    <w:rsid w:val="003571F7"/>
    <w:rsid w:val="003577D7"/>
    <w:rsid w:val="003616F1"/>
    <w:rsid w:val="00364D72"/>
    <w:rsid w:val="0037436E"/>
    <w:rsid w:val="00375D77"/>
    <w:rsid w:val="00386B62"/>
    <w:rsid w:val="0039549B"/>
    <w:rsid w:val="00395B73"/>
    <w:rsid w:val="00396C98"/>
    <w:rsid w:val="003A1441"/>
    <w:rsid w:val="003A22C5"/>
    <w:rsid w:val="003A404B"/>
    <w:rsid w:val="003A7E70"/>
    <w:rsid w:val="003B0147"/>
    <w:rsid w:val="003B2485"/>
    <w:rsid w:val="003C1702"/>
    <w:rsid w:val="003C2A58"/>
    <w:rsid w:val="003C58F8"/>
    <w:rsid w:val="003C6C5D"/>
    <w:rsid w:val="003D0986"/>
    <w:rsid w:val="003D1B01"/>
    <w:rsid w:val="003D2895"/>
    <w:rsid w:val="003D5E74"/>
    <w:rsid w:val="003D7B10"/>
    <w:rsid w:val="003E2282"/>
    <w:rsid w:val="003E47C5"/>
    <w:rsid w:val="003E5F52"/>
    <w:rsid w:val="003F03CD"/>
    <w:rsid w:val="003F0A3E"/>
    <w:rsid w:val="003F0B82"/>
    <w:rsid w:val="003F4A27"/>
    <w:rsid w:val="00400E06"/>
    <w:rsid w:val="004035FD"/>
    <w:rsid w:val="00410B11"/>
    <w:rsid w:val="004130F1"/>
    <w:rsid w:val="004157B7"/>
    <w:rsid w:val="00415B0A"/>
    <w:rsid w:val="00415F23"/>
    <w:rsid w:val="00416CA6"/>
    <w:rsid w:val="00416FFD"/>
    <w:rsid w:val="004201BA"/>
    <w:rsid w:val="004231AE"/>
    <w:rsid w:val="004239C2"/>
    <w:rsid w:val="00425645"/>
    <w:rsid w:val="00432ECD"/>
    <w:rsid w:val="00434198"/>
    <w:rsid w:val="00436FC2"/>
    <w:rsid w:val="00437AD4"/>
    <w:rsid w:val="00442BC3"/>
    <w:rsid w:val="0044376D"/>
    <w:rsid w:val="00443A45"/>
    <w:rsid w:val="004440F3"/>
    <w:rsid w:val="00445BF4"/>
    <w:rsid w:val="00445CC5"/>
    <w:rsid w:val="0044751B"/>
    <w:rsid w:val="004505FB"/>
    <w:rsid w:val="0045607F"/>
    <w:rsid w:val="00460CA0"/>
    <w:rsid w:val="00461111"/>
    <w:rsid w:val="00461F4C"/>
    <w:rsid w:val="004654C8"/>
    <w:rsid w:val="00465AAC"/>
    <w:rsid w:val="00467F8D"/>
    <w:rsid w:val="00471CC9"/>
    <w:rsid w:val="004742D5"/>
    <w:rsid w:val="00474588"/>
    <w:rsid w:val="004767E1"/>
    <w:rsid w:val="00477055"/>
    <w:rsid w:val="004771B0"/>
    <w:rsid w:val="00484516"/>
    <w:rsid w:val="004864AB"/>
    <w:rsid w:val="004A0F8D"/>
    <w:rsid w:val="004A2DFC"/>
    <w:rsid w:val="004B04F6"/>
    <w:rsid w:val="004B1D3D"/>
    <w:rsid w:val="004C1FD7"/>
    <w:rsid w:val="004C5643"/>
    <w:rsid w:val="004C5BFF"/>
    <w:rsid w:val="004D3D09"/>
    <w:rsid w:val="004D5B3A"/>
    <w:rsid w:val="004E1718"/>
    <w:rsid w:val="004E3544"/>
    <w:rsid w:val="004E691B"/>
    <w:rsid w:val="004E6B7B"/>
    <w:rsid w:val="004F1CEF"/>
    <w:rsid w:val="004F471D"/>
    <w:rsid w:val="00503E9F"/>
    <w:rsid w:val="00504B35"/>
    <w:rsid w:val="00505C96"/>
    <w:rsid w:val="00505E68"/>
    <w:rsid w:val="00524209"/>
    <w:rsid w:val="005254FD"/>
    <w:rsid w:val="00525D14"/>
    <w:rsid w:val="0053261D"/>
    <w:rsid w:val="0053275C"/>
    <w:rsid w:val="005331A0"/>
    <w:rsid w:val="00533378"/>
    <w:rsid w:val="005340C6"/>
    <w:rsid w:val="00534E23"/>
    <w:rsid w:val="00535A44"/>
    <w:rsid w:val="00536442"/>
    <w:rsid w:val="00541388"/>
    <w:rsid w:val="00541713"/>
    <w:rsid w:val="00545606"/>
    <w:rsid w:val="00550DB9"/>
    <w:rsid w:val="0055328F"/>
    <w:rsid w:val="00554518"/>
    <w:rsid w:val="005578E7"/>
    <w:rsid w:val="00563181"/>
    <w:rsid w:val="00574830"/>
    <w:rsid w:val="0057747A"/>
    <w:rsid w:val="00581EE0"/>
    <w:rsid w:val="00582743"/>
    <w:rsid w:val="005830E2"/>
    <w:rsid w:val="005834FD"/>
    <w:rsid w:val="00585334"/>
    <w:rsid w:val="00585C10"/>
    <w:rsid w:val="00585CDE"/>
    <w:rsid w:val="005879F3"/>
    <w:rsid w:val="00590659"/>
    <w:rsid w:val="0059176C"/>
    <w:rsid w:val="00592EDB"/>
    <w:rsid w:val="005950A2"/>
    <w:rsid w:val="00597D12"/>
    <w:rsid w:val="005A0FC0"/>
    <w:rsid w:val="005A37D5"/>
    <w:rsid w:val="005A54E7"/>
    <w:rsid w:val="005B1CF1"/>
    <w:rsid w:val="005D0BFB"/>
    <w:rsid w:val="005D1085"/>
    <w:rsid w:val="005D14BB"/>
    <w:rsid w:val="005D14ED"/>
    <w:rsid w:val="005E0E62"/>
    <w:rsid w:val="005E105C"/>
    <w:rsid w:val="005E3C12"/>
    <w:rsid w:val="005E554B"/>
    <w:rsid w:val="005E58E8"/>
    <w:rsid w:val="005E5D43"/>
    <w:rsid w:val="005F4512"/>
    <w:rsid w:val="005F6409"/>
    <w:rsid w:val="00600FBA"/>
    <w:rsid w:val="006060C2"/>
    <w:rsid w:val="00617286"/>
    <w:rsid w:val="006235A6"/>
    <w:rsid w:val="00623C63"/>
    <w:rsid w:val="00626F89"/>
    <w:rsid w:val="00627BC7"/>
    <w:rsid w:val="00632041"/>
    <w:rsid w:val="00635D79"/>
    <w:rsid w:val="00643156"/>
    <w:rsid w:val="00645636"/>
    <w:rsid w:val="00645ACC"/>
    <w:rsid w:val="006466CF"/>
    <w:rsid w:val="00647D72"/>
    <w:rsid w:val="0065151D"/>
    <w:rsid w:val="006538D0"/>
    <w:rsid w:val="00653966"/>
    <w:rsid w:val="0065400A"/>
    <w:rsid w:val="00654D62"/>
    <w:rsid w:val="00656D08"/>
    <w:rsid w:val="00662F58"/>
    <w:rsid w:val="00665DF7"/>
    <w:rsid w:val="006751BA"/>
    <w:rsid w:val="006763AC"/>
    <w:rsid w:val="006831FD"/>
    <w:rsid w:val="006868F6"/>
    <w:rsid w:val="00692E78"/>
    <w:rsid w:val="00693535"/>
    <w:rsid w:val="00695044"/>
    <w:rsid w:val="006A25B6"/>
    <w:rsid w:val="006A3130"/>
    <w:rsid w:val="006A32FC"/>
    <w:rsid w:val="006A3FBA"/>
    <w:rsid w:val="006A49E6"/>
    <w:rsid w:val="006B4835"/>
    <w:rsid w:val="006B568D"/>
    <w:rsid w:val="006B6C93"/>
    <w:rsid w:val="006C2360"/>
    <w:rsid w:val="006C7DE8"/>
    <w:rsid w:val="006D2ED6"/>
    <w:rsid w:val="006D437C"/>
    <w:rsid w:val="006D5BCF"/>
    <w:rsid w:val="006E277A"/>
    <w:rsid w:val="006E35CD"/>
    <w:rsid w:val="006E5113"/>
    <w:rsid w:val="006E5421"/>
    <w:rsid w:val="006E66ED"/>
    <w:rsid w:val="006F15A1"/>
    <w:rsid w:val="006F1B88"/>
    <w:rsid w:val="006F1DEF"/>
    <w:rsid w:val="006F23DD"/>
    <w:rsid w:val="006F43EC"/>
    <w:rsid w:val="006F5499"/>
    <w:rsid w:val="00700E65"/>
    <w:rsid w:val="007031B1"/>
    <w:rsid w:val="0070721D"/>
    <w:rsid w:val="00710A3F"/>
    <w:rsid w:val="00710F74"/>
    <w:rsid w:val="00714A5B"/>
    <w:rsid w:val="007168AE"/>
    <w:rsid w:val="00716F30"/>
    <w:rsid w:val="00730BC9"/>
    <w:rsid w:val="00735728"/>
    <w:rsid w:val="00742C32"/>
    <w:rsid w:val="00742D0B"/>
    <w:rsid w:val="00744702"/>
    <w:rsid w:val="00744924"/>
    <w:rsid w:val="00747DCD"/>
    <w:rsid w:val="007539E5"/>
    <w:rsid w:val="00761A9A"/>
    <w:rsid w:val="00763891"/>
    <w:rsid w:val="007649EC"/>
    <w:rsid w:val="0076576C"/>
    <w:rsid w:val="00767C86"/>
    <w:rsid w:val="00770C44"/>
    <w:rsid w:val="007720E6"/>
    <w:rsid w:val="00772C33"/>
    <w:rsid w:val="00773A4F"/>
    <w:rsid w:val="007801ED"/>
    <w:rsid w:val="0078164D"/>
    <w:rsid w:val="0078284C"/>
    <w:rsid w:val="00784903"/>
    <w:rsid w:val="0078668B"/>
    <w:rsid w:val="00791284"/>
    <w:rsid w:val="00791A68"/>
    <w:rsid w:val="00792A29"/>
    <w:rsid w:val="00796BC8"/>
    <w:rsid w:val="00797D59"/>
    <w:rsid w:val="007A1E37"/>
    <w:rsid w:val="007A3CE1"/>
    <w:rsid w:val="007A7ECC"/>
    <w:rsid w:val="007B02F1"/>
    <w:rsid w:val="007B2F13"/>
    <w:rsid w:val="007C3411"/>
    <w:rsid w:val="007C4BA0"/>
    <w:rsid w:val="007D0FCD"/>
    <w:rsid w:val="007D2291"/>
    <w:rsid w:val="007D263A"/>
    <w:rsid w:val="007D290F"/>
    <w:rsid w:val="007D2A62"/>
    <w:rsid w:val="007E1770"/>
    <w:rsid w:val="007F3CEC"/>
    <w:rsid w:val="007F7D13"/>
    <w:rsid w:val="00801434"/>
    <w:rsid w:val="00804C65"/>
    <w:rsid w:val="00805AC6"/>
    <w:rsid w:val="00805B65"/>
    <w:rsid w:val="008075C3"/>
    <w:rsid w:val="008114DE"/>
    <w:rsid w:val="00812B43"/>
    <w:rsid w:val="00814616"/>
    <w:rsid w:val="00820547"/>
    <w:rsid w:val="00820C86"/>
    <w:rsid w:val="00821B70"/>
    <w:rsid w:val="00823790"/>
    <w:rsid w:val="00827E1F"/>
    <w:rsid w:val="00831E4D"/>
    <w:rsid w:val="00832862"/>
    <w:rsid w:val="008332DB"/>
    <w:rsid w:val="00833FD9"/>
    <w:rsid w:val="00835CEA"/>
    <w:rsid w:val="00840957"/>
    <w:rsid w:val="00845109"/>
    <w:rsid w:val="00851236"/>
    <w:rsid w:val="00851591"/>
    <w:rsid w:val="00853AC3"/>
    <w:rsid w:val="00855D3D"/>
    <w:rsid w:val="008632B0"/>
    <w:rsid w:val="00864E2A"/>
    <w:rsid w:val="00866953"/>
    <w:rsid w:val="008669B5"/>
    <w:rsid w:val="00866FE8"/>
    <w:rsid w:val="00867A62"/>
    <w:rsid w:val="00873E4D"/>
    <w:rsid w:val="00874003"/>
    <w:rsid w:val="0087692C"/>
    <w:rsid w:val="008775A3"/>
    <w:rsid w:val="00877BEA"/>
    <w:rsid w:val="00884E49"/>
    <w:rsid w:val="00892F93"/>
    <w:rsid w:val="00895C7B"/>
    <w:rsid w:val="008A05B9"/>
    <w:rsid w:val="008A28CF"/>
    <w:rsid w:val="008A5034"/>
    <w:rsid w:val="008B0351"/>
    <w:rsid w:val="008B0CF3"/>
    <w:rsid w:val="008B318B"/>
    <w:rsid w:val="008B3A16"/>
    <w:rsid w:val="008B3A7F"/>
    <w:rsid w:val="008B77FB"/>
    <w:rsid w:val="008B7D93"/>
    <w:rsid w:val="008C1777"/>
    <w:rsid w:val="008C492F"/>
    <w:rsid w:val="008D143E"/>
    <w:rsid w:val="008D2713"/>
    <w:rsid w:val="008D7AA6"/>
    <w:rsid w:val="008E2B4D"/>
    <w:rsid w:val="008E539D"/>
    <w:rsid w:val="008E575C"/>
    <w:rsid w:val="008F05CF"/>
    <w:rsid w:val="00900E96"/>
    <w:rsid w:val="00902480"/>
    <w:rsid w:val="00904774"/>
    <w:rsid w:val="0091751C"/>
    <w:rsid w:val="00917CCE"/>
    <w:rsid w:val="0092199A"/>
    <w:rsid w:val="00922FCB"/>
    <w:rsid w:val="0092336E"/>
    <w:rsid w:val="00923C27"/>
    <w:rsid w:val="009301CE"/>
    <w:rsid w:val="0093580A"/>
    <w:rsid w:val="00937C33"/>
    <w:rsid w:val="0095377E"/>
    <w:rsid w:val="009549D8"/>
    <w:rsid w:val="009604A9"/>
    <w:rsid w:val="00962122"/>
    <w:rsid w:val="00962D54"/>
    <w:rsid w:val="009671AE"/>
    <w:rsid w:val="0097216D"/>
    <w:rsid w:val="00975D16"/>
    <w:rsid w:val="00976262"/>
    <w:rsid w:val="009814E2"/>
    <w:rsid w:val="0098276A"/>
    <w:rsid w:val="00984386"/>
    <w:rsid w:val="00984AA6"/>
    <w:rsid w:val="00991A47"/>
    <w:rsid w:val="00992874"/>
    <w:rsid w:val="009936C1"/>
    <w:rsid w:val="00997B8C"/>
    <w:rsid w:val="009A2740"/>
    <w:rsid w:val="009A5733"/>
    <w:rsid w:val="009B2031"/>
    <w:rsid w:val="009C15E9"/>
    <w:rsid w:val="009C1B38"/>
    <w:rsid w:val="009C6FD5"/>
    <w:rsid w:val="009D0C64"/>
    <w:rsid w:val="009D6366"/>
    <w:rsid w:val="009E02DC"/>
    <w:rsid w:val="009E04A3"/>
    <w:rsid w:val="009E2B95"/>
    <w:rsid w:val="009E367C"/>
    <w:rsid w:val="009E50A6"/>
    <w:rsid w:val="009F019D"/>
    <w:rsid w:val="009F1311"/>
    <w:rsid w:val="009F69C0"/>
    <w:rsid w:val="009F7450"/>
    <w:rsid w:val="00A0027C"/>
    <w:rsid w:val="00A04F8D"/>
    <w:rsid w:val="00A07D86"/>
    <w:rsid w:val="00A10F1B"/>
    <w:rsid w:val="00A118C4"/>
    <w:rsid w:val="00A14387"/>
    <w:rsid w:val="00A144FE"/>
    <w:rsid w:val="00A15B7A"/>
    <w:rsid w:val="00A20F91"/>
    <w:rsid w:val="00A210A5"/>
    <w:rsid w:val="00A2518F"/>
    <w:rsid w:val="00A2528E"/>
    <w:rsid w:val="00A2569B"/>
    <w:rsid w:val="00A25CF1"/>
    <w:rsid w:val="00A26ADE"/>
    <w:rsid w:val="00A32B71"/>
    <w:rsid w:val="00A32DFE"/>
    <w:rsid w:val="00A44AA4"/>
    <w:rsid w:val="00A54C45"/>
    <w:rsid w:val="00A56C02"/>
    <w:rsid w:val="00A57071"/>
    <w:rsid w:val="00A6072F"/>
    <w:rsid w:val="00A72837"/>
    <w:rsid w:val="00A737F2"/>
    <w:rsid w:val="00A76219"/>
    <w:rsid w:val="00A840EC"/>
    <w:rsid w:val="00A87AC5"/>
    <w:rsid w:val="00A90320"/>
    <w:rsid w:val="00A906E6"/>
    <w:rsid w:val="00A931EB"/>
    <w:rsid w:val="00A93C56"/>
    <w:rsid w:val="00A95C38"/>
    <w:rsid w:val="00A97C2C"/>
    <w:rsid w:val="00AA02A3"/>
    <w:rsid w:val="00AA08BE"/>
    <w:rsid w:val="00AA0CA9"/>
    <w:rsid w:val="00AA181E"/>
    <w:rsid w:val="00AA1E3C"/>
    <w:rsid w:val="00AA2482"/>
    <w:rsid w:val="00AA2DA1"/>
    <w:rsid w:val="00AA3375"/>
    <w:rsid w:val="00AA5037"/>
    <w:rsid w:val="00AB17F9"/>
    <w:rsid w:val="00AB1AEE"/>
    <w:rsid w:val="00AB2554"/>
    <w:rsid w:val="00AB72A4"/>
    <w:rsid w:val="00AC1A8B"/>
    <w:rsid w:val="00AC1CF9"/>
    <w:rsid w:val="00AC4956"/>
    <w:rsid w:val="00AD32D1"/>
    <w:rsid w:val="00AD789A"/>
    <w:rsid w:val="00AE1FB6"/>
    <w:rsid w:val="00AE44AD"/>
    <w:rsid w:val="00AE6D6F"/>
    <w:rsid w:val="00AF1C25"/>
    <w:rsid w:val="00AF2C99"/>
    <w:rsid w:val="00AF3C6A"/>
    <w:rsid w:val="00AF69AD"/>
    <w:rsid w:val="00B03D32"/>
    <w:rsid w:val="00B053F0"/>
    <w:rsid w:val="00B1085E"/>
    <w:rsid w:val="00B17548"/>
    <w:rsid w:val="00B21D9C"/>
    <w:rsid w:val="00B2302D"/>
    <w:rsid w:val="00B23C33"/>
    <w:rsid w:val="00B30099"/>
    <w:rsid w:val="00B36509"/>
    <w:rsid w:val="00B36CF5"/>
    <w:rsid w:val="00B455B2"/>
    <w:rsid w:val="00B4569A"/>
    <w:rsid w:val="00B45941"/>
    <w:rsid w:val="00B469A2"/>
    <w:rsid w:val="00B524BC"/>
    <w:rsid w:val="00B54F49"/>
    <w:rsid w:val="00B600F1"/>
    <w:rsid w:val="00B62A68"/>
    <w:rsid w:val="00B64395"/>
    <w:rsid w:val="00B66519"/>
    <w:rsid w:val="00B745AD"/>
    <w:rsid w:val="00B778C1"/>
    <w:rsid w:val="00B80498"/>
    <w:rsid w:val="00B8537C"/>
    <w:rsid w:val="00B91ED0"/>
    <w:rsid w:val="00B929CD"/>
    <w:rsid w:val="00B94DE8"/>
    <w:rsid w:val="00B9723E"/>
    <w:rsid w:val="00B978B9"/>
    <w:rsid w:val="00BA0B87"/>
    <w:rsid w:val="00BA10DA"/>
    <w:rsid w:val="00BA2F2F"/>
    <w:rsid w:val="00BA37CE"/>
    <w:rsid w:val="00BA38BE"/>
    <w:rsid w:val="00BA5420"/>
    <w:rsid w:val="00BB1249"/>
    <w:rsid w:val="00BB232C"/>
    <w:rsid w:val="00BB2A3A"/>
    <w:rsid w:val="00BB3F4E"/>
    <w:rsid w:val="00BB4AE2"/>
    <w:rsid w:val="00BB5A97"/>
    <w:rsid w:val="00BB6AF8"/>
    <w:rsid w:val="00BC2106"/>
    <w:rsid w:val="00BC314B"/>
    <w:rsid w:val="00BC448C"/>
    <w:rsid w:val="00BC5197"/>
    <w:rsid w:val="00BD3B7D"/>
    <w:rsid w:val="00BD3EDA"/>
    <w:rsid w:val="00BD42FB"/>
    <w:rsid w:val="00BD70FF"/>
    <w:rsid w:val="00BE3DF6"/>
    <w:rsid w:val="00BE6DEF"/>
    <w:rsid w:val="00BF0272"/>
    <w:rsid w:val="00BF6898"/>
    <w:rsid w:val="00BF73A3"/>
    <w:rsid w:val="00BF7A2C"/>
    <w:rsid w:val="00C04984"/>
    <w:rsid w:val="00C06FC6"/>
    <w:rsid w:val="00C07478"/>
    <w:rsid w:val="00C10F35"/>
    <w:rsid w:val="00C13995"/>
    <w:rsid w:val="00C141B4"/>
    <w:rsid w:val="00C141B9"/>
    <w:rsid w:val="00C15B58"/>
    <w:rsid w:val="00C1747E"/>
    <w:rsid w:val="00C2064A"/>
    <w:rsid w:val="00C21AFA"/>
    <w:rsid w:val="00C2390A"/>
    <w:rsid w:val="00C3018C"/>
    <w:rsid w:val="00C30503"/>
    <w:rsid w:val="00C31991"/>
    <w:rsid w:val="00C361CB"/>
    <w:rsid w:val="00C36B97"/>
    <w:rsid w:val="00C41F31"/>
    <w:rsid w:val="00C423F7"/>
    <w:rsid w:val="00C4280E"/>
    <w:rsid w:val="00C44429"/>
    <w:rsid w:val="00C44C42"/>
    <w:rsid w:val="00C4673E"/>
    <w:rsid w:val="00C5365F"/>
    <w:rsid w:val="00C63108"/>
    <w:rsid w:val="00C643D7"/>
    <w:rsid w:val="00C64BEE"/>
    <w:rsid w:val="00C67829"/>
    <w:rsid w:val="00C67F7A"/>
    <w:rsid w:val="00C719C8"/>
    <w:rsid w:val="00C727F6"/>
    <w:rsid w:val="00C73F93"/>
    <w:rsid w:val="00C7457A"/>
    <w:rsid w:val="00C82CC2"/>
    <w:rsid w:val="00C851C7"/>
    <w:rsid w:val="00C865FC"/>
    <w:rsid w:val="00C86AC2"/>
    <w:rsid w:val="00C8770E"/>
    <w:rsid w:val="00C87B0F"/>
    <w:rsid w:val="00C907C2"/>
    <w:rsid w:val="00C94CCF"/>
    <w:rsid w:val="00C952ED"/>
    <w:rsid w:val="00CA18D5"/>
    <w:rsid w:val="00CA3492"/>
    <w:rsid w:val="00CA7BDE"/>
    <w:rsid w:val="00CB10C5"/>
    <w:rsid w:val="00CB3005"/>
    <w:rsid w:val="00CB323C"/>
    <w:rsid w:val="00CB34F3"/>
    <w:rsid w:val="00CB671D"/>
    <w:rsid w:val="00CB7ABD"/>
    <w:rsid w:val="00CC21F4"/>
    <w:rsid w:val="00CC3E29"/>
    <w:rsid w:val="00CD0998"/>
    <w:rsid w:val="00CD1D6F"/>
    <w:rsid w:val="00CD58C7"/>
    <w:rsid w:val="00CE0CCC"/>
    <w:rsid w:val="00CE67C1"/>
    <w:rsid w:val="00CF3D2F"/>
    <w:rsid w:val="00CF5858"/>
    <w:rsid w:val="00D1038D"/>
    <w:rsid w:val="00D121BD"/>
    <w:rsid w:val="00D14F45"/>
    <w:rsid w:val="00D17B1C"/>
    <w:rsid w:val="00D21F88"/>
    <w:rsid w:val="00D231EF"/>
    <w:rsid w:val="00D27115"/>
    <w:rsid w:val="00D40069"/>
    <w:rsid w:val="00D402BF"/>
    <w:rsid w:val="00D4077B"/>
    <w:rsid w:val="00D432FD"/>
    <w:rsid w:val="00D44F4D"/>
    <w:rsid w:val="00D452C4"/>
    <w:rsid w:val="00D4561D"/>
    <w:rsid w:val="00D46F7D"/>
    <w:rsid w:val="00D53564"/>
    <w:rsid w:val="00D54199"/>
    <w:rsid w:val="00D55C4B"/>
    <w:rsid w:val="00D6706F"/>
    <w:rsid w:val="00D720A8"/>
    <w:rsid w:val="00D76AAE"/>
    <w:rsid w:val="00D82E08"/>
    <w:rsid w:val="00D84811"/>
    <w:rsid w:val="00D849A1"/>
    <w:rsid w:val="00D858EF"/>
    <w:rsid w:val="00D8593C"/>
    <w:rsid w:val="00D87E27"/>
    <w:rsid w:val="00D9392D"/>
    <w:rsid w:val="00D96E56"/>
    <w:rsid w:val="00DA32E1"/>
    <w:rsid w:val="00DA5527"/>
    <w:rsid w:val="00DB1C9D"/>
    <w:rsid w:val="00DB7348"/>
    <w:rsid w:val="00DC01E3"/>
    <w:rsid w:val="00DC07D0"/>
    <w:rsid w:val="00DC193D"/>
    <w:rsid w:val="00DC58B3"/>
    <w:rsid w:val="00DC58F8"/>
    <w:rsid w:val="00DD404A"/>
    <w:rsid w:val="00DD5A56"/>
    <w:rsid w:val="00DD5E7C"/>
    <w:rsid w:val="00DD749F"/>
    <w:rsid w:val="00DE1BD4"/>
    <w:rsid w:val="00DF01F7"/>
    <w:rsid w:val="00DF5E15"/>
    <w:rsid w:val="00DF62A1"/>
    <w:rsid w:val="00DF75A7"/>
    <w:rsid w:val="00DF78E1"/>
    <w:rsid w:val="00E00C5F"/>
    <w:rsid w:val="00E13C13"/>
    <w:rsid w:val="00E158D6"/>
    <w:rsid w:val="00E230EF"/>
    <w:rsid w:val="00E25A04"/>
    <w:rsid w:val="00E30C11"/>
    <w:rsid w:val="00E327B9"/>
    <w:rsid w:val="00E33230"/>
    <w:rsid w:val="00E35234"/>
    <w:rsid w:val="00E36EF2"/>
    <w:rsid w:val="00E415CE"/>
    <w:rsid w:val="00E44F5F"/>
    <w:rsid w:val="00E473DB"/>
    <w:rsid w:val="00E50157"/>
    <w:rsid w:val="00E51638"/>
    <w:rsid w:val="00E51760"/>
    <w:rsid w:val="00E56326"/>
    <w:rsid w:val="00E608AE"/>
    <w:rsid w:val="00E66C87"/>
    <w:rsid w:val="00E67432"/>
    <w:rsid w:val="00E679C9"/>
    <w:rsid w:val="00E7032D"/>
    <w:rsid w:val="00E71A75"/>
    <w:rsid w:val="00E72DAE"/>
    <w:rsid w:val="00E735A7"/>
    <w:rsid w:val="00E74154"/>
    <w:rsid w:val="00E778A5"/>
    <w:rsid w:val="00E8001C"/>
    <w:rsid w:val="00E800D9"/>
    <w:rsid w:val="00E81276"/>
    <w:rsid w:val="00E81818"/>
    <w:rsid w:val="00E83653"/>
    <w:rsid w:val="00E83BDC"/>
    <w:rsid w:val="00E849F5"/>
    <w:rsid w:val="00E8766A"/>
    <w:rsid w:val="00E921ED"/>
    <w:rsid w:val="00E9234F"/>
    <w:rsid w:val="00E9271B"/>
    <w:rsid w:val="00E947AD"/>
    <w:rsid w:val="00E95BBB"/>
    <w:rsid w:val="00E96683"/>
    <w:rsid w:val="00E9692C"/>
    <w:rsid w:val="00E971B0"/>
    <w:rsid w:val="00E97464"/>
    <w:rsid w:val="00EA5F06"/>
    <w:rsid w:val="00EB1756"/>
    <w:rsid w:val="00EB3BEA"/>
    <w:rsid w:val="00EB775A"/>
    <w:rsid w:val="00EC16BC"/>
    <w:rsid w:val="00EC4079"/>
    <w:rsid w:val="00EC5646"/>
    <w:rsid w:val="00ED5F40"/>
    <w:rsid w:val="00ED6B85"/>
    <w:rsid w:val="00ED780B"/>
    <w:rsid w:val="00EE00AE"/>
    <w:rsid w:val="00EE09B8"/>
    <w:rsid w:val="00EE3064"/>
    <w:rsid w:val="00EE3E52"/>
    <w:rsid w:val="00EE4731"/>
    <w:rsid w:val="00EE6C26"/>
    <w:rsid w:val="00EF0355"/>
    <w:rsid w:val="00EF1DA5"/>
    <w:rsid w:val="00EF2E14"/>
    <w:rsid w:val="00EF3F2A"/>
    <w:rsid w:val="00EF4227"/>
    <w:rsid w:val="00EF5A4F"/>
    <w:rsid w:val="00EF5DF2"/>
    <w:rsid w:val="00EF6193"/>
    <w:rsid w:val="00EF61E6"/>
    <w:rsid w:val="00EF6A49"/>
    <w:rsid w:val="00F00903"/>
    <w:rsid w:val="00F05B6F"/>
    <w:rsid w:val="00F129CC"/>
    <w:rsid w:val="00F13365"/>
    <w:rsid w:val="00F16870"/>
    <w:rsid w:val="00F208A0"/>
    <w:rsid w:val="00F23B20"/>
    <w:rsid w:val="00F26C20"/>
    <w:rsid w:val="00F3365B"/>
    <w:rsid w:val="00F34CC7"/>
    <w:rsid w:val="00F404AB"/>
    <w:rsid w:val="00F42977"/>
    <w:rsid w:val="00F43A17"/>
    <w:rsid w:val="00F43AF3"/>
    <w:rsid w:val="00F441ED"/>
    <w:rsid w:val="00F445AF"/>
    <w:rsid w:val="00F50EC6"/>
    <w:rsid w:val="00F5277E"/>
    <w:rsid w:val="00F5530D"/>
    <w:rsid w:val="00F61A13"/>
    <w:rsid w:val="00F65C57"/>
    <w:rsid w:val="00F67D77"/>
    <w:rsid w:val="00F72AE6"/>
    <w:rsid w:val="00F75D75"/>
    <w:rsid w:val="00F7680E"/>
    <w:rsid w:val="00F76C0C"/>
    <w:rsid w:val="00F76C12"/>
    <w:rsid w:val="00F81299"/>
    <w:rsid w:val="00F81C84"/>
    <w:rsid w:val="00F875A8"/>
    <w:rsid w:val="00F940AA"/>
    <w:rsid w:val="00F96737"/>
    <w:rsid w:val="00FA1488"/>
    <w:rsid w:val="00FA37EF"/>
    <w:rsid w:val="00FA48DA"/>
    <w:rsid w:val="00FA6FFB"/>
    <w:rsid w:val="00FB0D75"/>
    <w:rsid w:val="00FB4506"/>
    <w:rsid w:val="00FB53BB"/>
    <w:rsid w:val="00FB5801"/>
    <w:rsid w:val="00FB6BFE"/>
    <w:rsid w:val="00FC4C33"/>
    <w:rsid w:val="00FC5119"/>
    <w:rsid w:val="00FC7614"/>
    <w:rsid w:val="00FD78B0"/>
    <w:rsid w:val="00FE63A4"/>
    <w:rsid w:val="00FE6AE2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8C26C2C"/>
  <w15:docId w15:val="{720D81D2-8D33-44D0-8ACB-844B9E2A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E44F5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10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F35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10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F35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75841-F1FE-488E-83B3-F07E4582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164</Words>
  <Characters>936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1098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2776</cp:revision>
  <cp:lastPrinted>2020-08-12T17:38:00Z</cp:lastPrinted>
  <dcterms:created xsi:type="dcterms:W3CDTF">2019-09-04T05:01:00Z</dcterms:created>
  <dcterms:modified xsi:type="dcterms:W3CDTF">2022-08-16T04:05:00Z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