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D4574" w14:textId="77777777" w:rsidR="00D11007" w:rsidRDefault="00D11007" w:rsidP="00D11007">
      <w:pPr>
        <w:snapToGrid w:val="0"/>
        <w:rPr>
          <w:rFonts w:eastAsia="TimesNewRomanPS-BoldMT" w:cs="SimSun"/>
          <w:b/>
          <w:bCs/>
          <w:color w:val="000000"/>
          <w:sz w:val="32"/>
          <w:szCs w:val="32"/>
        </w:rPr>
      </w:pPr>
      <w:r>
        <w:rPr>
          <w:rFonts w:eastAsia="TimesNewRomanPS-BoldMT" w:cs="SimSun"/>
          <w:b/>
          <w:bCs/>
          <w:noProof/>
          <w:color w:val="000000"/>
          <w:sz w:val="32"/>
          <w:szCs w:val="32"/>
        </w:rPr>
        <w:drawing>
          <wp:inline distT="0" distB="0" distL="0" distR="0" wp14:anchorId="5A3D3FAD" wp14:editId="7AC0B48C">
            <wp:extent cx="552450" cy="552450"/>
            <wp:effectExtent l="0" t="0" r="0" b="0"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NewRomanPS-BoldMT" w:cs="SimSun"/>
          <w:b/>
          <w:bCs/>
          <w:color w:val="000000"/>
          <w:sz w:val="32"/>
          <w:szCs w:val="32"/>
        </w:rPr>
        <w:t xml:space="preserve">           </w:t>
      </w:r>
    </w:p>
    <w:p w14:paraId="07EE40EC" w14:textId="77777777" w:rsidR="00D11007" w:rsidRDefault="00D11007" w:rsidP="00D11007">
      <w:pPr>
        <w:snapToGrid w:val="0"/>
        <w:jc w:val="center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  <w:r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>San Francisco Bay University</w:t>
      </w:r>
    </w:p>
    <w:p w14:paraId="21A2558B" w14:textId="77777777" w:rsidR="0039549B" w:rsidRPr="00563181" w:rsidRDefault="00563181" w:rsidP="00563181">
      <w:pPr>
        <w:jc w:val="center"/>
        <w:rPr>
          <w:rFonts w:ascii="Verdana" w:eastAsia="Times New Roman" w:hAnsi="Verdana"/>
          <w:color w:val="696969"/>
          <w:sz w:val="20"/>
          <w:szCs w:val="20"/>
          <w:lang w:eastAsia="zh-CN"/>
        </w:rPr>
      </w:pPr>
      <w:r w:rsidRPr="00563181">
        <w:rPr>
          <w:rFonts w:ascii="Verdana" w:eastAsia="Times New Roman" w:hAnsi="Verdana"/>
          <w:color w:val="696969"/>
          <w:sz w:val="20"/>
          <w:szCs w:val="20"/>
          <w:lang w:eastAsia="zh-CN"/>
        </w:rPr>
        <w:br/>
      </w:r>
      <w:r w:rsidRPr="00563181">
        <w:rPr>
          <w:b/>
          <w:bCs/>
          <w:szCs w:val="28"/>
        </w:rPr>
        <w:t>CS483 - Fundamentals of Artificial Intelligence</w:t>
      </w:r>
    </w:p>
    <w:p w14:paraId="6BB87FAC" w14:textId="77777777" w:rsidR="00A14387" w:rsidRDefault="009A5FF4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Homework Assignment #6</w:t>
      </w:r>
    </w:p>
    <w:p w14:paraId="2006E2F2" w14:textId="0206FE28" w:rsidR="00197DBB" w:rsidRDefault="008D7AA6">
      <w:pPr>
        <w:jc w:val="center"/>
        <w:rPr>
          <w:rFonts w:eastAsia="TimesNewRomanPS-BoldMT" w:cs="SimSun"/>
          <w:b/>
          <w:bCs/>
          <w:szCs w:val="28"/>
        </w:rPr>
      </w:pP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 w:rsidR="00B978B9">
        <w:rPr>
          <w:rFonts w:eastAsia="TimesNewRomanPS-BoldMT" w:cs="SimSun"/>
          <w:b/>
          <w:bCs/>
          <w:szCs w:val="28"/>
        </w:rPr>
        <w:t xml:space="preserve">       </w:t>
      </w:r>
      <w:r>
        <w:rPr>
          <w:rFonts w:eastAsia="TimesNewRomanPS-BoldMT" w:cs="SimSun"/>
          <w:b/>
          <w:bCs/>
          <w:szCs w:val="28"/>
        </w:rPr>
        <w:t xml:space="preserve">Due day: </w:t>
      </w:r>
      <w:r w:rsidR="00EC0A32">
        <w:rPr>
          <w:rFonts w:eastAsia="TimesNewRomanPS-BoldMT" w:cs="SimSun"/>
          <w:b/>
          <w:bCs/>
          <w:szCs w:val="28"/>
        </w:rPr>
        <w:t>8/</w:t>
      </w:r>
      <w:r w:rsidR="009A5FF4">
        <w:rPr>
          <w:rFonts w:eastAsia="TimesNewRomanPS-BoldMT" w:cs="SimSun"/>
          <w:b/>
          <w:bCs/>
          <w:szCs w:val="28"/>
        </w:rPr>
        <w:t>1</w:t>
      </w:r>
      <w:r w:rsidR="00EC0A32">
        <w:rPr>
          <w:rFonts w:eastAsia="TimesNewRomanPS-BoldMT" w:cs="SimSun"/>
          <w:b/>
          <w:bCs/>
          <w:szCs w:val="28"/>
        </w:rPr>
        <w:t>5</w:t>
      </w:r>
      <w:r w:rsidR="00B978B9">
        <w:rPr>
          <w:rFonts w:eastAsia="TimesNewRomanPS-BoldMT" w:cs="SimSun"/>
          <w:b/>
          <w:bCs/>
          <w:szCs w:val="28"/>
        </w:rPr>
        <w:t>/202</w:t>
      </w:r>
      <w:r w:rsidR="001917CF">
        <w:rPr>
          <w:rFonts w:eastAsia="TimesNewRomanPS-BoldMT" w:cs="SimSun"/>
          <w:b/>
          <w:bCs/>
          <w:szCs w:val="28"/>
        </w:rPr>
        <w:t>2</w:t>
      </w:r>
    </w:p>
    <w:p w14:paraId="433D2253" w14:textId="77777777" w:rsidR="007D263A" w:rsidRDefault="007D263A" w:rsidP="0084510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1B5A9DC6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Instruction: </w:t>
      </w:r>
    </w:p>
    <w:p w14:paraId="7E6383AD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4ABF8061" w14:textId="77777777" w:rsidR="00BB6AF8" w:rsidRPr="000D0D4D" w:rsidRDefault="00181457" w:rsidP="007B02F1">
      <w:pPr>
        <w:pStyle w:val="ListParagraph"/>
        <w:numPr>
          <w:ilvl w:val="0"/>
          <w:numId w:val="7"/>
        </w:numPr>
        <w:snapToGrid w:val="0"/>
        <w:ind w:hanging="720"/>
        <w:rPr>
          <w:rFonts w:eastAsia="TimesNewRomanPS-BoldMT" w:cs="SimSun"/>
          <w:b/>
          <w:bCs/>
          <w:sz w:val="24"/>
          <w:lang w:eastAsia="zh-CN"/>
        </w:rPr>
      </w:pPr>
      <w:r w:rsidRPr="000D0D4D">
        <w:rPr>
          <w:rFonts w:eastAsia="TimesNewRomanPS-BoldMT" w:cs="SimSun"/>
          <w:b/>
          <w:bCs/>
          <w:sz w:val="24"/>
          <w:lang w:eastAsia="zh-CN"/>
        </w:rPr>
        <w:t xml:space="preserve">Push the source code to </w:t>
      </w:r>
      <w:proofErr w:type="spellStart"/>
      <w:r w:rsidRPr="000D0D4D">
        <w:rPr>
          <w:rFonts w:eastAsia="TimesNewRomanPS-BoldMT" w:cs="SimSun"/>
          <w:b/>
          <w:bCs/>
          <w:sz w:val="24"/>
          <w:lang w:eastAsia="zh-CN"/>
        </w:rPr>
        <w:t>Github</w:t>
      </w:r>
      <w:proofErr w:type="spellEnd"/>
    </w:p>
    <w:p w14:paraId="2FACDEE2" w14:textId="77777777" w:rsidR="000D0D4D" w:rsidRDefault="00BB6AF8" w:rsidP="00BB6AF8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Overdue homework submission could not be accepted.</w:t>
      </w:r>
    </w:p>
    <w:p w14:paraId="15EF4F2F" w14:textId="77777777" w:rsidR="00BB6AF8" w:rsidRPr="009C6FD5" w:rsidRDefault="004C5643" w:rsidP="009C6FD5">
      <w:pPr>
        <w:numPr>
          <w:ilvl w:val="0"/>
          <w:numId w:val="7"/>
        </w:numPr>
        <w:snapToGrid w:val="0"/>
        <w:ind w:left="270" w:hanging="270"/>
        <w:rPr>
          <w:rFonts w:eastAsia="TimesNewRomanPS-BoldMT" w:cs="SimSun"/>
          <w:b/>
          <w:bCs/>
          <w:sz w:val="24"/>
          <w:lang w:eastAsia="zh-CN"/>
        </w:rPr>
      </w:pPr>
      <w:r w:rsidRPr="009C6FD5">
        <w:rPr>
          <w:rFonts w:eastAsia="TimesNewRomanPS-BoldMT" w:cs="SimSun"/>
          <w:b/>
          <w:bCs/>
          <w:sz w:val="24"/>
          <w:lang w:eastAsia="zh-CN"/>
        </w:rPr>
        <w:t>Take</w:t>
      </w:r>
      <w:r w:rsidR="00BB6AF8" w:rsidRPr="009C6FD5">
        <w:rPr>
          <w:rFonts w:eastAsia="TimesNewRomanPS-BoldMT" w:cs="SimSun"/>
          <w:b/>
          <w:bCs/>
          <w:sz w:val="24"/>
          <w:lang w:eastAsia="zh-CN"/>
        </w:rPr>
        <w:t xml:space="preserve"> academic honesty and integrity seriously (Zero Tolerance </w:t>
      </w:r>
      <w:r w:rsidR="007B02F1" w:rsidRPr="009C6FD5">
        <w:rPr>
          <w:rFonts w:eastAsia="TimesNewRomanPS-BoldMT" w:cs="SimSun"/>
          <w:b/>
          <w:bCs/>
          <w:sz w:val="24"/>
          <w:lang w:eastAsia="zh-CN"/>
        </w:rPr>
        <w:t>of</w:t>
      </w:r>
      <w:r w:rsidR="009C6FD5">
        <w:rPr>
          <w:rFonts w:eastAsia="TimesNewRomanPS-BoldMT" w:cs="SimSun"/>
          <w:b/>
          <w:bCs/>
          <w:sz w:val="24"/>
          <w:lang w:eastAsia="zh-CN"/>
        </w:rPr>
        <w:t xml:space="preserve"> </w:t>
      </w:r>
      <w:r w:rsidR="00F97F71">
        <w:rPr>
          <w:rFonts w:eastAsia="TimesNewRomanPS-BoldMT" w:cs="SimSun"/>
          <w:b/>
          <w:bCs/>
          <w:sz w:val="24"/>
          <w:lang w:eastAsia="zh-CN"/>
        </w:rPr>
        <w:t xml:space="preserve">Cheating &amp; </w:t>
      </w:r>
      <w:r w:rsidR="00BB6AF8" w:rsidRPr="009C6FD5">
        <w:rPr>
          <w:rFonts w:eastAsia="TimesNewRomanPS-BoldMT" w:cs="SimSun"/>
          <w:b/>
          <w:bCs/>
          <w:sz w:val="24"/>
          <w:lang w:eastAsia="zh-CN"/>
        </w:rPr>
        <w:t>Plagiarism)</w:t>
      </w:r>
    </w:p>
    <w:p w14:paraId="18BD71B4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36BFBFA3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7527A15C" w14:textId="77777777" w:rsidR="002A19E0" w:rsidRDefault="00A07D86" w:rsidP="00811866">
      <w:pPr>
        <w:tabs>
          <w:tab w:val="left" w:pos="360"/>
        </w:tabs>
        <w:ind w:left="270" w:hanging="270"/>
        <w:rPr>
          <w:rFonts w:eastAsia="TimesNewRomanPS-BoldMT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1.</w:t>
      </w:r>
      <w:r w:rsidR="009A5733">
        <w:rPr>
          <w:rFonts w:eastAsia="TimesNewRomanPS-BoldMT" w:cs="SimSun"/>
          <w:bCs/>
          <w:sz w:val="24"/>
          <w:lang w:eastAsia="zh-CN"/>
        </w:rPr>
        <w:t xml:space="preserve"> </w:t>
      </w:r>
      <w:r w:rsidR="005B4743">
        <w:rPr>
          <w:rFonts w:eastAsia="TimesNewRomanPS-BoldMT" w:cs="SimSun"/>
          <w:bCs/>
          <w:sz w:val="24"/>
          <w:lang w:eastAsia="zh-CN"/>
        </w:rPr>
        <w:t xml:space="preserve">Assuming that there are 3 </w:t>
      </w:r>
      <w:proofErr w:type="spellStart"/>
      <w:r w:rsidR="005B4743">
        <w:rPr>
          <w:rFonts w:eastAsia="TimesNewRomanPS-BoldMT" w:cs="SimSun"/>
          <w:bCs/>
          <w:sz w:val="24"/>
          <w:lang w:eastAsia="zh-CN"/>
        </w:rPr>
        <w:t>m&amp;m</w:t>
      </w:r>
      <w:proofErr w:type="spellEnd"/>
      <w:r w:rsidR="005B4743">
        <w:rPr>
          <w:rFonts w:eastAsia="TimesNewRomanPS-BoldMT" w:cs="SimSun"/>
          <w:bCs/>
          <w:sz w:val="24"/>
          <w:lang w:eastAsia="zh-CN"/>
        </w:rPr>
        <w:t xml:space="preserve"> candy bottles</w:t>
      </w:r>
      <w:r w:rsidR="00714C8B">
        <w:rPr>
          <w:rFonts w:eastAsia="TimesNewRomanPS-BoldMT" w:cs="SimSun"/>
          <w:bCs/>
          <w:sz w:val="24"/>
          <w:lang w:eastAsia="zh-CN"/>
        </w:rPr>
        <w:t xml:space="preserve"> (labeled B1, B2, B3)</w:t>
      </w:r>
      <w:r w:rsidR="005B4743">
        <w:rPr>
          <w:rFonts w:eastAsia="TimesNewRomanPS-BoldMT" w:cs="SimSun"/>
          <w:bCs/>
          <w:sz w:val="24"/>
          <w:lang w:eastAsia="zh-CN"/>
        </w:rPr>
        <w:t xml:space="preserve"> wit</w:t>
      </w:r>
      <w:r w:rsidR="00CE714E">
        <w:rPr>
          <w:rFonts w:eastAsia="TimesNewRomanPS-BoldMT" w:cs="SimSun"/>
          <w:bCs/>
          <w:sz w:val="24"/>
          <w:lang w:eastAsia="zh-CN"/>
        </w:rPr>
        <w:t xml:space="preserve">h red, green and yellow colors, one of </w:t>
      </w:r>
      <w:r w:rsidR="00716E32">
        <w:rPr>
          <w:rFonts w:eastAsia="TimesNewRomanPS-BoldMT" w:cs="SimSun"/>
          <w:bCs/>
          <w:sz w:val="24"/>
          <w:lang w:eastAsia="zh-CN"/>
        </w:rPr>
        <w:t xml:space="preserve">the </w:t>
      </w:r>
      <w:r w:rsidR="00CE714E">
        <w:rPr>
          <w:rFonts w:eastAsia="TimesNewRomanPS-BoldMT" w:cs="SimSun"/>
          <w:bCs/>
          <w:sz w:val="24"/>
          <w:lang w:eastAsia="zh-CN"/>
        </w:rPr>
        <w:t xml:space="preserve">candies from 3 bottles will be randomly </w:t>
      </w:r>
      <w:r w:rsidR="00032F5F">
        <w:rPr>
          <w:rFonts w:eastAsia="TimesNewRomanPS-BoldMT" w:cs="SimSun"/>
          <w:bCs/>
          <w:sz w:val="24"/>
          <w:lang w:eastAsia="zh-CN"/>
        </w:rPr>
        <w:t xml:space="preserve">taken out in a series. Given the transition probability matrix </w:t>
      </w:r>
      <w:r w:rsidR="00032F5F" w:rsidRPr="00032695">
        <w:rPr>
          <w:rFonts w:eastAsia="TimesNewRomanPS-BoldMT" w:cs="SimSun"/>
          <w:bCs/>
          <w:i/>
          <w:sz w:val="24"/>
          <w:lang w:eastAsia="zh-CN"/>
        </w:rPr>
        <w:t>A</w:t>
      </w:r>
      <w:r w:rsidR="00032F5F">
        <w:rPr>
          <w:rFonts w:eastAsia="TimesNewRomanPS-BoldMT" w:cs="SimSun"/>
          <w:bCs/>
          <w:sz w:val="24"/>
          <w:lang w:eastAsia="zh-CN"/>
        </w:rPr>
        <w:t xml:space="preserve">, emission probability </w:t>
      </w:r>
      <w:r w:rsidR="00032F5F" w:rsidRPr="00032695">
        <w:rPr>
          <w:rFonts w:eastAsia="TimesNewRomanPS-BoldMT" w:cs="SimSun"/>
          <w:bCs/>
          <w:i/>
          <w:sz w:val="24"/>
          <w:lang w:eastAsia="zh-CN"/>
        </w:rPr>
        <w:t>B</w:t>
      </w:r>
      <w:r w:rsidR="00032F5F">
        <w:rPr>
          <w:rFonts w:eastAsia="TimesNewRomanPS-BoldMT" w:cs="SimSun"/>
          <w:bCs/>
          <w:sz w:val="24"/>
          <w:lang w:eastAsia="zh-CN"/>
        </w:rPr>
        <w:t xml:space="preserve"> and initial probability </w:t>
      </w:r>
      <w:r w:rsidR="00032F5F" w:rsidRPr="00032695">
        <w:rPr>
          <w:rFonts w:eastAsia="TimesNewRomanPS-BoldMT"/>
          <w:bCs/>
          <w:i/>
          <w:sz w:val="24"/>
          <w:lang w:eastAsia="zh-CN"/>
        </w:rPr>
        <w:t>π</w:t>
      </w:r>
      <w:r w:rsidR="00032F5F">
        <w:rPr>
          <w:rFonts w:eastAsia="TimesNewRomanPS-BoldMT"/>
          <w:bCs/>
          <w:sz w:val="24"/>
          <w:lang w:eastAsia="zh-CN"/>
        </w:rPr>
        <w:t xml:space="preserve"> as follows, </w:t>
      </w:r>
      <w:r w:rsidR="002A19E0">
        <w:rPr>
          <w:rFonts w:eastAsia="TimesNewRomanPS-BoldMT"/>
          <w:bCs/>
          <w:sz w:val="24"/>
          <w:lang w:eastAsia="zh-CN"/>
        </w:rPr>
        <w:t>if observation sequence</w:t>
      </w:r>
      <w:r w:rsidR="00032695">
        <w:rPr>
          <w:rFonts w:eastAsia="TimesNewRomanPS-BoldMT"/>
          <w:bCs/>
          <w:sz w:val="24"/>
          <w:lang w:eastAsia="zh-CN"/>
        </w:rPr>
        <w:t xml:space="preserve"> is </w:t>
      </w:r>
      <w:r w:rsidR="00032695" w:rsidRPr="00032695">
        <w:rPr>
          <w:rFonts w:eastAsia="TimesNewRomanPS-BoldMT"/>
          <w:bCs/>
          <w:i/>
          <w:color w:val="FF0000"/>
          <w:sz w:val="24"/>
          <w:lang w:eastAsia="zh-CN"/>
        </w:rPr>
        <w:t>red-red-yellow-green-yellow</w:t>
      </w:r>
      <w:r w:rsidR="00032695">
        <w:rPr>
          <w:rFonts w:eastAsia="TimesNewRomanPS-BoldMT"/>
          <w:bCs/>
          <w:sz w:val="24"/>
          <w:lang w:eastAsia="zh-CN"/>
        </w:rPr>
        <w:t xml:space="preserve">, </w:t>
      </w:r>
      <w:r w:rsidR="00032F5F">
        <w:rPr>
          <w:rFonts w:eastAsia="TimesNewRomanPS-BoldMT"/>
          <w:bCs/>
          <w:sz w:val="24"/>
          <w:lang w:eastAsia="zh-CN"/>
        </w:rPr>
        <w:t xml:space="preserve">write </w:t>
      </w:r>
      <w:r w:rsidR="007727A0">
        <w:rPr>
          <w:rFonts w:eastAsia="TimesNewRomanPS-BoldMT"/>
          <w:bCs/>
          <w:sz w:val="24"/>
          <w:lang w:eastAsia="zh-CN"/>
        </w:rPr>
        <w:t xml:space="preserve">python </w:t>
      </w:r>
      <w:r w:rsidR="00032F5F">
        <w:rPr>
          <w:rFonts w:eastAsia="TimesNewRomanPS-BoldMT"/>
          <w:bCs/>
          <w:sz w:val="24"/>
          <w:lang w:eastAsia="zh-CN"/>
        </w:rPr>
        <w:t xml:space="preserve">program </w:t>
      </w:r>
      <w:r w:rsidR="008100E9">
        <w:rPr>
          <w:rFonts w:eastAsia="TimesNewRomanPS-BoldMT"/>
          <w:bCs/>
          <w:sz w:val="24"/>
          <w:lang w:eastAsia="zh-CN"/>
        </w:rPr>
        <w:t xml:space="preserve">by the functions </w:t>
      </w:r>
      <w:r w:rsidR="001B281B">
        <w:rPr>
          <w:rFonts w:eastAsia="TimesNewRomanPS-BoldMT"/>
          <w:bCs/>
          <w:sz w:val="24"/>
          <w:lang w:eastAsia="zh-CN"/>
        </w:rPr>
        <w:t xml:space="preserve">from </w:t>
      </w:r>
      <w:r w:rsidR="001B281B" w:rsidRPr="00F66619">
        <w:rPr>
          <w:rFonts w:eastAsia="TimesNewRomanPS-BoldMT"/>
          <w:bCs/>
          <w:i/>
          <w:sz w:val="24"/>
          <w:lang w:eastAsia="zh-CN"/>
        </w:rPr>
        <w:t>"</w:t>
      </w:r>
      <w:proofErr w:type="spellStart"/>
      <w:r w:rsidR="001B281B" w:rsidRPr="00F66619">
        <w:rPr>
          <w:rFonts w:eastAsia="TimesNewRomanPS-BoldMT"/>
          <w:bCs/>
          <w:i/>
          <w:sz w:val="24"/>
          <w:lang w:eastAsia="zh-CN"/>
        </w:rPr>
        <w:t>hmmlearn</w:t>
      </w:r>
      <w:proofErr w:type="spellEnd"/>
      <w:r w:rsidR="001B281B" w:rsidRPr="00F66619">
        <w:rPr>
          <w:rFonts w:eastAsia="TimesNewRomanPS-BoldMT"/>
          <w:bCs/>
          <w:i/>
          <w:sz w:val="24"/>
          <w:lang w:eastAsia="zh-CN"/>
        </w:rPr>
        <w:t>"</w:t>
      </w:r>
      <w:r w:rsidR="001B281B">
        <w:rPr>
          <w:rFonts w:eastAsia="TimesNewRomanPS-BoldMT"/>
          <w:bCs/>
          <w:sz w:val="24"/>
          <w:lang w:eastAsia="zh-CN"/>
        </w:rPr>
        <w:t xml:space="preserve"> model </w:t>
      </w:r>
      <w:r w:rsidR="00032F5F">
        <w:rPr>
          <w:rFonts w:eastAsia="TimesNewRomanPS-BoldMT"/>
          <w:bCs/>
          <w:sz w:val="24"/>
          <w:lang w:eastAsia="zh-CN"/>
        </w:rPr>
        <w:t xml:space="preserve">to </w:t>
      </w:r>
      <w:r w:rsidR="009C1CAD">
        <w:rPr>
          <w:rFonts w:eastAsia="TimesNewRomanPS-BoldMT"/>
          <w:bCs/>
          <w:sz w:val="24"/>
          <w:lang w:eastAsia="zh-CN"/>
        </w:rPr>
        <w:t xml:space="preserve">find probability of observation sequence </w:t>
      </w:r>
      <w:r w:rsidR="009C1CAD" w:rsidRPr="006D489D">
        <w:rPr>
          <w:rFonts w:eastAsia="TimesNewRomanPS-BoldMT"/>
          <w:bCs/>
          <w:i/>
          <w:color w:val="FF0000"/>
          <w:sz w:val="24"/>
          <w:lang w:eastAsia="zh-CN"/>
        </w:rPr>
        <w:t>P(</w:t>
      </w:r>
      <w:proofErr w:type="spellStart"/>
      <w:r w:rsidR="007A79E3" w:rsidRPr="006D489D">
        <w:rPr>
          <w:rFonts w:eastAsia="TimesNewRomanPS-BoldMT"/>
          <w:bCs/>
          <w:i/>
          <w:color w:val="FF0000"/>
          <w:sz w:val="24"/>
          <w:lang w:eastAsia="zh-CN"/>
        </w:rPr>
        <w:t>rrygy</w:t>
      </w:r>
      <w:proofErr w:type="spellEnd"/>
      <w:r w:rsidR="009C1CAD" w:rsidRPr="006D489D">
        <w:rPr>
          <w:rFonts w:eastAsia="TimesNewRomanPS-BoldMT"/>
          <w:bCs/>
          <w:i/>
          <w:color w:val="FF0000"/>
          <w:sz w:val="24"/>
          <w:lang w:eastAsia="zh-CN"/>
        </w:rPr>
        <w:t>)</w:t>
      </w:r>
      <w:r w:rsidR="00B6267F" w:rsidRPr="006D489D">
        <w:rPr>
          <w:rFonts w:eastAsia="TimesNewRomanPS-BoldMT"/>
          <w:bCs/>
          <w:i/>
          <w:color w:val="FF0000"/>
          <w:sz w:val="24"/>
          <w:lang w:eastAsia="zh-CN"/>
        </w:rPr>
        <w:t>,</w:t>
      </w:r>
      <w:r w:rsidR="00B6267F" w:rsidRPr="006D489D">
        <w:rPr>
          <w:rFonts w:eastAsia="TimesNewRomanPS-BoldMT"/>
          <w:bCs/>
          <w:color w:val="FF0000"/>
          <w:sz w:val="24"/>
          <w:lang w:eastAsia="zh-CN"/>
        </w:rPr>
        <w:t xml:space="preserve"> </w:t>
      </w:r>
      <w:r w:rsidR="00B6267F">
        <w:rPr>
          <w:rFonts w:eastAsia="TimesNewRomanPS-BoldMT"/>
          <w:bCs/>
          <w:sz w:val="24"/>
          <w:lang w:eastAsia="zh-CN"/>
        </w:rPr>
        <w:t xml:space="preserve">and </w:t>
      </w:r>
      <w:r w:rsidR="00716E32">
        <w:rPr>
          <w:rFonts w:eastAsia="TimesNewRomanPS-BoldMT"/>
          <w:bCs/>
          <w:sz w:val="24"/>
          <w:lang w:eastAsia="zh-CN"/>
        </w:rPr>
        <w:t xml:space="preserve">what most likely </w:t>
      </w:r>
      <w:r w:rsidR="00716F3C">
        <w:rPr>
          <w:rFonts w:eastAsia="TimesNewRomanPS-BoldMT"/>
          <w:bCs/>
          <w:sz w:val="24"/>
          <w:lang w:eastAsia="zh-CN"/>
        </w:rPr>
        <w:t xml:space="preserve">bottles in series </w:t>
      </w:r>
      <w:r w:rsidR="00716E32">
        <w:rPr>
          <w:rFonts w:eastAsia="TimesNewRomanPS-BoldMT"/>
          <w:bCs/>
          <w:sz w:val="24"/>
          <w:lang w:eastAsia="zh-CN"/>
        </w:rPr>
        <w:t xml:space="preserve">they are coming </w:t>
      </w:r>
      <w:r w:rsidR="002A19E0">
        <w:rPr>
          <w:rFonts w:eastAsia="TimesNewRomanPS-BoldMT"/>
          <w:bCs/>
          <w:sz w:val="24"/>
          <w:lang w:eastAsia="zh-CN"/>
        </w:rPr>
        <w:t>f</w:t>
      </w:r>
      <w:r w:rsidR="00716E32">
        <w:rPr>
          <w:rFonts w:eastAsia="TimesNewRomanPS-BoldMT"/>
          <w:bCs/>
          <w:sz w:val="24"/>
          <w:lang w:eastAsia="zh-CN"/>
        </w:rPr>
        <w:t>r</w:t>
      </w:r>
      <w:r w:rsidR="002A19E0">
        <w:rPr>
          <w:rFonts w:eastAsia="TimesNewRomanPS-BoldMT"/>
          <w:bCs/>
          <w:sz w:val="24"/>
          <w:lang w:eastAsia="zh-CN"/>
        </w:rPr>
        <w:t>o</w:t>
      </w:r>
      <w:r w:rsidR="00716E32">
        <w:rPr>
          <w:rFonts w:eastAsia="TimesNewRomanPS-BoldMT"/>
          <w:bCs/>
          <w:sz w:val="24"/>
          <w:lang w:eastAsia="zh-CN"/>
        </w:rPr>
        <w:t>m</w:t>
      </w:r>
      <w:r w:rsidR="002A19E0">
        <w:rPr>
          <w:rFonts w:eastAsia="TimesNewRomanPS-BoldMT"/>
          <w:bCs/>
          <w:sz w:val="24"/>
          <w:lang w:eastAsia="zh-CN"/>
        </w:rPr>
        <w:t>.</w:t>
      </w:r>
    </w:p>
    <w:p w14:paraId="0C663BC3" w14:textId="77777777" w:rsidR="0051562F" w:rsidRDefault="0051562F" w:rsidP="00811866">
      <w:pPr>
        <w:tabs>
          <w:tab w:val="left" w:pos="360"/>
        </w:tabs>
        <w:ind w:left="270" w:hanging="270"/>
        <w:rPr>
          <w:rFonts w:eastAsia="TimesNewRomanPS-BoldMT"/>
          <w:bCs/>
          <w:sz w:val="24"/>
          <w:lang w:eastAsia="zh-CN"/>
        </w:rPr>
      </w:pPr>
    </w:p>
    <w:p w14:paraId="490F6CB3" w14:textId="77777777" w:rsidR="00956791" w:rsidRDefault="00956791" w:rsidP="00811866">
      <w:pPr>
        <w:tabs>
          <w:tab w:val="left" w:pos="360"/>
        </w:tabs>
        <w:ind w:left="270" w:hanging="270"/>
        <w:rPr>
          <w:rFonts w:eastAsia="TimesNewRomanPS-BoldMT"/>
          <w:bCs/>
          <w:sz w:val="24"/>
          <w:lang w:eastAsia="zh-CN"/>
        </w:rPr>
      </w:pPr>
    </w:p>
    <w:p w14:paraId="6FC9E617" w14:textId="77777777" w:rsidR="00956791" w:rsidRDefault="00D57819" w:rsidP="00811866">
      <w:pPr>
        <w:tabs>
          <w:tab w:val="left" w:pos="360"/>
        </w:tabs>
        <w:ind w:left="270" w:hanging="270"/>
        <w:rPr>
          <w:rFonts w:eastAsia="TimesNewRomanPS-BoldMT"/>
          <w:bCs/>
          <w:sz w:val="24"/>
          <w:lang w:eastAsia="zh-CN"/>
        </w:rPr>
      </w:pPr>
      <w:r>
        <w:rPr>
          <w:rFonts w:eastAsia="TimesNewRomanPS-BoldMT"/>
          <w:bCs/>
          <w:noProof/>
          <w:sz w:val="24"/>
          <w:lang w:eastAsia="zh-CN"/>
        </w:rPr>
        <w:drawing>
          <wp:inline distT="0" distB="0" distL="0" distR="0" wp14:anchorId="2C6266FD" wp14:editId="5615BB1F">
            <wp:extent cx="2008802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920" cy="914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NewRomanPS-BoldMT"/>
          <w:bCs/>
          <w:noProof/>
          <w:sz w:val="24"/>
          <w:lang w:eastAsia="zh-CN"/>
        </w:rPr>
        <w:drawing>
          <wp:inline distT="0" distB="0" distL="0" distR="0" wp14:anchorId="1AB86B7B" wp14:editId="300011A5">
            <wp:extent cx="2113134" cy="912908"/>
            <wp:effectExtent l="0" t="0" r="19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148" cy="915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NewRomanPS-BoldMT"/>
          <w:bCs/>
          <w:noProof/>
          <w:sz w:val="24"/>
          <w:lang w:eastAsia="zh-CN"/>
        </w:rPr>
        <w:drawing>
          <wp:inline distT="0" distB="0" distL="0" distR="0" wp14:anchorId="0DB1B71E" wp14:editId="75CABB02">
            <wp:extent cx="1963435" cy="52401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446" cy="528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D031B" w14:textId="77777777" w:rsidR="00D57819" w:rsidRDefault="00D57819" w:rsidP="00811866">
      <w:pPr>
        <w:tabs>
          <w:tab w:val="left" w:pos="360"/>
        </w:tabs>
        <w:ind w:left="270" w:hanging="270"/>
        <w:rPr>
          <w:rFonts w:eastAsia="TimesNewRomanPS-BoldMT"/>
          <w:bCs/>
          <w:sz w:val="24"/>
          <w:lang w:eastAsia="zh-CN"/>
        </w:rPr>
      </w:pPr>
    </w:p>
    <w:p w14:paraId="4FBCFB4C" w14:textId="77777777" w:rsidR="00D57819" w:rsidRDefault="00D57819" w:rsidP="00811866">
      <w:pPr>
        <w:tabs>
          <w:tab w:val="left" w:pos="360"/>
        </w:tabs>
        <w:ind w:left="270" w:hanging="270"/>
        <w:rPr>
          <w:rFonts w:eastAsia="TimesNewRomanPS-BoldMT"/>
          <w:bCs/>
          <w:sz w:val="24"/>
          <w:lang w:eastAsia="zh-CN"/>
        </w:rPr>
      </w:pPr>
    </w:p>
    <w:p w14:paraId="7EBFAAAD" w14:textId="5297AFFF" w:rsidR="00A8667E" w:rsidRDefault="001917CF" w:rsidP="001917CF">
      <w:pPr>
        <w:tabs>
          <w:tab w:val="left" w:pos="90"/>
        </w:tabs>
        <w:ind w:left="270" w:hanging="27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2. </w:t>
      </w:r>
      <w:r w:rsidR="00A8667E">
        <w:rPr>
          <w:rFonts w:eastAsia="TimesNewRomanPS-BoldMT" w:cs="SimSun"/>
          <w:bCs/>
          <w:sz w:val="24"/>
          <w:lang w:eastAsia="zh-CN"/>
        </w:rPr>
        <w:t xml:space="preserve">Suppose there are only two average annual temperatures, </w:t>
      </w:r>
      <w:r w:rsidR="00A8667E" w:rsidRPr="001A3BDD">
        <w:rPr>
          <w:rFonts w:eastAsia="TimesNewRomanPS-BoldMT" w:cs="SimSun"/>
          <w:bCs/>
          <w:sz w:val="24"/>
          <w:lang w:eastAsia="zh-CN"/>
        </w:rPr>
        <w:t>"</w:t>
      </w:r>
      <w:r w:rsidR="00A8667E">
        <w:rPr>
          <w:rFonts w:eastAsia="TimesNewRomanPS-BoldMT" w:cs="SimSun"/>
          <w:bCs/>
          <w:sz w:val="24"/>
          <w:lang w:eastAsia="zh-CN"/>
        </w:rPr>
        <w:t>Hot</w:t>
      </w:r>
      <w:r w:rsidR="00A8667E" w:rsidRPr="001A3BDD">
        <w:rPr>
          <w:rFonts w:eastAsia="TimesNewRomanPS-BoldMT" w:cs="SimSun"/>
          <w:bCs/>
          <w:sz w:val="24"/>
          <w:lang w:eastAsia="zh-CN"/>
        </w:rPr>
        <w:t>"</w:t>
      </w:r>
      <w:r w:rsidR="00A8667E">
        <w:rPr>
          <w:rFonts w:eastAsia="TimesNewRomanPS-BoldMT" w:cs="SimSun"/>
          <w:bCs/>
          <w:sz w:val="24"/>
          <w:lang w:eastAsia="zh-CN"/>
        </w:rPr>
        <w:t xml:space="preserve"> and </w:t>
      </w:r>
      <w:r w:rsidR="00A8667E" w:rsidRPr="001A3BDD">
        <w:rPr>
          <w:rFonts w:eastAsia="TimesNewRomanPS-BoldMT" w:cs="SimSun"/>
          <w:bCs/>
          <w:sz w:val="24"/>
          <w:lang w:eastAsia="zh-CN"/>
        </w:rPr>
        <w:t>"</w:t>
      </w:r>
      <w:r w:rsidR="00A8667E">
        <w:rPr>
          <w:rFonts w:eastAsia="TimesNewRomanPS-BoldMT" w:cs="SimSun"/>
          <w:bCs/>
          <w:sz w:val="24"/>
          <w:lang w:eastAsia="zh-CN"/>
        </w:rPr>
        <w:t>Cold</w:t>
      </w:r>
      <w:r w:rsidR="00A8667E" w:rsidRPr="001A3BDD">
        <w:rPr>
          <w:rFonts w:eastAsia="TimesNewRomanPS-BoldMT" w:cs="SimSun"/>
          <w:bCs/>
          <w:sz w:val="24"/>
          <w:lang w:eastAsia="zh-CN"/>
        </w:rPr>
        <w:t>"</w:t>
      </w:r>
      <w:r w:rsidR="00A8667E">
        <w:rPr>
          <w:rFonts w:eastAsia="TimesNewRomanPS-BoldMT" w:cs="SimSun"/>
          <w:bCs/>
          <w:sz w:val="24"/>
          <w:lang w:eastAsia="zh-CN"/>
        </w:rPr>
        <w:t xml:space="preserve"> in Fremont city of California, and a</w:t>
      </w:r>
      <w:r w:rsidR="00A8667E" w:rsidRPr="00B216D3">
        <w:rPr>
          <w:rFonts w:eastAsia="TimesNewRomanPS-BoldMT" w:cs="SimSun"/>
          <w:bCs/>
          <w:sz w:val="24"/>
          <w:lang w:eastAsia="zh-CN"/>
        </w:rPr>
        <w:t>l</w:t>
      </w:r>
      <w:r w:rsidR="00A8667E">
        <w:rPr>
          <w:rFonts w:eastAsia="TimesNewRomanPS-BoldMT" w:cs="SimSun"/>
          <w:bCs/>
          <w:sz w:val="24"/>
          <w:lang w:eastAsia="zh-CN"/>
        </w:rPr>
        <w:t>so suppose that current observation</w:t>
      </w:r>
      <w:r w:rsidR="00A8667E" w:rsidRPr="00B216D3">
        <w:rPr>
          <w:rFonts w:eastAsia="TimesNewRomanPS-BoldMT" w:cs="SimSun"/>
          <w:bCs/>
          <w:sz w:val="24"/>
          <w:lang w:eastAsia="zh-CN"/>
        </w:rPr>
        <w:t xml:space="preserve"> </w:t>
      </w:r>
      <w:r w:rsidR="00A8667E">
        <w:rPr>
          <w:rFonts w:eastAsia="TimesNewRomanPS-BoldMT" w:cs="SimSun"/>
          <w:bCs/>
          <w:sz w:val="24"/>
          <w:lang w:eastAsia="zh-CN"/>
        </w:rPr>
        <w:t xml:space="preserve">in Mission San Jose district </w:t>
      </w:r>
      <w:r w:rsidR="00A8667E" w:rsidRPr="00B216D3">
        <w:rPr>
          <w:rFonts w:eastAsia="TimesNewRomanPS-BoldMT" w:cs="SimSun"/>
          <w:bCs/>
          <w:sz w:val="24"/>
          <w:lang w:eastAsia="zh-CN"/>
        </w:rPr>
        <w:t xml:space="preserve">indicates a correlation between the </w:t>
      </w:r>
      <w:r w:rsidR="00A8667E">
        <w:rPr>
          <w:rFonts w:eastAsia="TimesNewRomanPS-BoldMT" w:cs="SimSun"/>
          <w:bCs/>
          <w:sz w:val="24"/>
          <w:lang w:eastAsia="zh-CN"/>
        </w:rPr>
        <w:t xml:space="preserve">tree </w:t>
      </w:r>
      <w:r w:rsidR="00A8667E" w:rsidRPr="00B216D3">
        <w:rPr>
          <w:rFonts w:eastAsia="TimesNewRomanPS-BoldMT" w:cs="SimSun"/>
          <w:bCs/>
          <w:sz w:val="24"/>
          <w:lang w:eastAsia="zh-CN"/>
        </w:rPr>
        <w:t>size of palm</w:t>
      </w:r>
      <w:r w:rsidR="00A8667E">
        <w:rPr>
          <w:rFonts w:eastAsia="TimesNewRomanPS-BoldMT" w:cs="SimSun"/>
          <w:bCs/>
          <w:sz w:val="24"/>
          <w:lang w:eastAsia="zh-CN"/>
        </w:rPr>
        <w:t xml:space="preserve">, small(s)/medium(m) /large(l) and temperature, as follows are the transition matrix A, emission matrix B, and initial probabilities </w:t>
      </w:r>
      <w:r w:rsidR="00A8667E">
        <w:rPr>
          <w:rFonts w:eastAsia="Times New Roman"/>
          <w:color w:val="000000"/>
          <w:sz w:val="20"/>
          <w:szCs w:val="20"/>
          <w:lang w:eastAsia="zh-CN"/>
        </w:rPr>
        <w:t>π</w:t>
      </w:r>
      <w:r w:rsidR="00A8667E">
        <w:rPr>
          <w:rFonts w:eastAsia="TimesNewRomanPS-BoldMT" w:cs="SimSun"/>
          <w:bCs/>
          <w:sz w:val="24"/>
          <w:lang w:eastAsia="zh-CN"/>
        </w:rPr>
        <w:t>.</w:t>
      </w:r>
      <w:r w:rsidR="00A8667E" w:rsidRPr="00B216D3">
        <w:rPr>
          <w:rFonts w:eastAsia="TimesNewRomanPS-BoldMT" w:cs="SimSun"/>
          <w:bCs/>
          <w:sz w:val="24"/>
          <w:lang w:eastAsia="zh-CN"/>
        </w:rPr>
        <w:t xml:space="preserve"> </w:t>
      </w:r>
    </w:p>
    <w:p w14:paraId="1A03AE01" w14:textId="77777777" w:rsidR="00A8667E" w:rsidRDefault="00A8667E" w:rsidP="00A8667E">
      <w:pPr>
        <w:tabs>
          <w:tab w:val="left" w:pos="0"/>
        </w:tabs>
        <w:rPr>
          <w:rFonts w:eastAsia="TimesNewRomanPS-BoldMT" w:cs="SimSun"/>
          <w:bCs/>
          <w:sz w:val="24"/>
          <w:lang w:eastAsia="zh-CN"/>
        </w:rPr>
      </w:pPr>
    </w:p>
    <w:tbl>
      <w:tblPr>
        <w:tblStyle w:val="LightShading"/>
        <w:tblpPr w:leftFromText="180" w:rightFromText="180" w:vertAnchor="text" w:horzAnchor="page" w:tblpX="5194" w:tblpY="9"/>
        <w:tblW w:w="3133" w:type="dxa"/>
        <w:tblLook w:val="04A0" w:firstRow="1" w:lastRow="0" w:firstColumn="1" w:lastColumn="0" w:noHBand="0" w:noVBand="1"/>
      </w:tblPr>
      <w:tblGrid>
        <w:gridCol w:w="346"/>
        <w:gridCol w:w="858"/>
        <w:gridCol w:w="980"/>
        <w:gridCol w:w="949"/>
      </w:tblGrid>
      <w:tr w:rsidR="00A8667E" w:rsidRPr="00D165B2" w14:paraId="4ED1AC7B" w14:textId="77777777" w:rsidTr="009E01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  <w:gridSpan w:val="4"/>
            <w:noWrap/>
          </w:tcPr>
          <w:p w14:paraId="1A371948" w14:textId="77777777" w:rsidR="00A8667E" w:rsidRDefault="00A8667E" w:rsidP="009E016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Emission matrix B</w:t>
            </w:r>
          </w:p>
        </w:tc>
      </w:tr>
      <w:tr w:rsidR="00A8667E" w:rsidRPr="00D165B2" w14:paraId="1AFBD7B5" w14:textId="77777777" w:rsidTr="009E0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CD2D5E8" w14:textId="77777777" w:rsidR="00A8667E" w:rsidRPr="00D165B2" w:rsidRDefault="00A8667E" w:rsidP="009E016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858" w:type="dxa"/>
            <w:noWrap/>
            <w:hideMark/>
          </w:tcPr>
          <w:p w14:paraId="1F64FC5A" w14:textId="77777777" w:rsidR="00A8667E" w:rsidRPr="00D165B2" w:rsidRDefault="00A8667E" w:rsidP="009E0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s</w:t>
            </w:r>
          </w:p>
        </w:tc>
        <w:tc>
          <w:tcPr>
            <w:tcW w:w="980" w:type="dxa"/>
            <w:noWrap/>
            <w:hideMark/>
          </w:tcPr>
          <w:p w14:paraId="0031BEB9" w14:textId="77777777" w:rsidR="00A8667E" w:rsidRPr="00D165B2" w:rsidRDefault="00A8667E" w:rsidP="009E0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m</w:t>
            </w:r>
          </w:p>
        </w:tc>
        <w:tc>
          <w:tcPr>
            <w:tcW w:w="980" w:type="dxa"/>
          </w:tcPr>
          <w:p w14:paraId="0F6E7143" w14:textId="77777777" w:rsidR="00A8667E" w:rsidRDefault="00A8667E" w:rsidP="009E0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l</w:t>
            </w:r>
          </w:p>
        </w:tc>
      </w:tr>
      <w:tr w:rsidR="00A8667E" w:rsidRPr="00D165B2" w14:paraId="28F78D75" w14:textId="77777777" w:rsidTr="009E0165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8EFDB9" w14:textId="77777777" w:rsidR="00A8667E" w:rsidRPr="000A716D" w:rsidRDefault="00A8667E" w:rsidP="009E0165">
            <w:pPr>
              <w:jc w:val="center"/>
              <w:rPr>
                <w:b w:val="0"/>
                <w:color w:val="000000"/>
                <w:sz w:val="18"/>
                <w:szCs w:val="22"/>
              </w:rPr>
            </w:pPr>
            <w:r>
              <w:rPr>
                <w:b w:val="0"/>
                <w:color w:val="000000"/>
                <w:sz w:val="18"/>
                <w:szCs w:val="22"/>
              </w:rPr>
              <w:t>H</w:t>
            </w:r>
          </w:p>
        </w:tc>
        <w:tc>
          <w:tcPr>
            <w:tcW w:w="858" w:type="dxa"/>
            <w:noWrap/>
          </w:tcPr>
          <w:p w14:paraId="6AA86C62" w14:textId="77777777" w:rsidR="00A8667E" w:rsidRPr="00D165B2" w:rsidRDefault="00A8667E" w:rsidP="009E0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0.1</w:t>
            </w:r>
          </w:p>
        </w:tc>
        <w:tc>
          <w:tcPr>
            <w:tcW w:w="980" w:type="dxa"/>
            <w:noWrap/>
          </w:tcPr>
          <w:p w14:paraId="5A52E50F" w14:textId="77777777" w:rsidR="00A8667E" w:rsidRPr="00D165B2" w:rsidRDefault="00A8667E" w:rsidP="009E0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0.4</w:t>
            </w:r>
          </w:p>
        </w:tc>
        <w:tc>
          <w:tcPr>
            <w:tcW w:w="980" w:type="dxa"/>
          </w:tcPr>
          <w:p w14:paraId="392A5B26" w14:textId="77777777" w:rsidR="00A8667E" w:rsidRDefault="00A8667E" w:rsidP="009E0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0.5</w:t>
            </w:r>
          </w:p>
        </w:tc>
      </w:tr>
      <w:tr w:rsidR="00A8667E" w:rsidRPr="00D165B2" w14:paraId="5AFF4C3A" w14:textId="77777777" w:rsidTr="009E0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BFA9460" w14:textId="77777777" w:rsidR="00A8667E" w:rsidRPr="000A716D" w:rsidRDefault="00A8667E" w:rsidP="009E0165">
            <w:pPr>
              <w:jc w:val="center"/>
              <w:rPr>
                <w:b w:val="0"/>
                <w:color w:val="000000"/>
                <w:sz w:val="18"/>
                <w:szCs w:val="22"/>
              </w:rPr>
            </w:pPr>
            <w:r>
              <w:rPr>
                <w:b w:val="0"/>
                <w:color w:val="000000"/>
                <w:sz w:val="18"/>
                <w:szCs w:val="22"/>
              </w:rPr>
              <w:t>C</w:t>
            </w:r>
          </w:p>
        </w:tc>
        <w:tc>
          <w:tcPr>
            <w:tcW w:w="858" w:type="dxa"/>
            <w:noWrap/>
          </w:tcPr>
          <w:p w14:paraId="171AFCAC" w14:textId="77777777" w:rsidR="00A8667E" w:rsidRPr="00D165B2" w:rsidRDefault="00A8667E" w:rsidP="009E0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0.7</w:t>
            </w:r>
          </w:p>
        </w:tc>
        <w:tc>
          <w:tcPr>
            <w:tcW w:w="980" w:type="dxa"/>
            <w:noWrap/>
          </w:tcPr>
          <w:p w14:paraId="015C0524" w14:textId="77777777" w:rsidR="00A8667E" w:rsidRPr="00D165B2" w:rsidRDefault="00A8667E" w:rsidP="009E0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0.2</w:t>
            </w:r>
          </w:p>
        </w:tc>
        <w:tc>
          <w:tcPr>
            <w:tcW w:w="980" w:type="dxa"/>
          </w:tcPr>
          <w:p w14:paraId="423DE176" w14:textId="77777777" w:rsidR="00A8667E" w:rsidRDefault="00A8667E" w:rsidP="009E0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0.1</w:t>
            </w:r>
          </w:p>
        </w:tc>
      </w:tr>
    </w:tbl>
    <w:tbl>
      <w:tblPr>
        <w:tblStyle w:val="LightShading"/>
        <w:tblpPr w:leftFromText="180" w:rightFromText="180" w:vertAnchor="text" w:horzAnchor="page" w:tblpX="2393" w:tblpY="20"/>
        <w:tblW w:w="0" w:type="auto"/>
        <w:tblLook w:val="04A0" w:firstRow="1" w:lastRow="0" w:firstColumn="1" w:lastColumn="0" w:noHBand="0" w:noVBand="1"/>
      </w:tblPr>
      <w:tblGrid>
        <w:gridCol w:w="346"/>
        <w:gridCol w:w="946"/>
        <w:gridCol w:w="1080"/>
      </w:tblGrid>
      <w:tr w:rsidR="00A8667E" w:rsidRPr="00D165B2" w14:paraId="4569B1B0" w14:textId="77777777" w:rsidTr="009E01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  <w:gridSpan w:val="3"/>
            <w:noWrap/>
          </w:tcPr>
          <w:p w14:paraId="0F1C22A4" w14:textId="77777777" w:rsidR="00A8667E" w:rsidRDefault="00A8667E" w:rsidP="009E016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Transition matrix A</w:t>
            </w:r>
          </w:p>
        </w:tc>
      </w:tr>
      <w:tr w:rsidR="00A8667E" w:rsidRPr="00D165B2" w14:paraId="0398480D" w14:textId="77777777" w:rsidTr="009E0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2D28B0D" w14:textId="77777777" w:rsidR="00A8667E" w:rsidRPr="00D165B2" w:rsidRDefault="00A8667E" w:rsidP="009E016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946" w:type="dxa"/>
            <w:noWrap/>
            <w:hideMark/>
          </w:tcPr>
          <w:p w14:paraId="622D2A97" w14:textId="77777777" w:rsidR="00A8667E" w:rsidRPr="00D165B2" w:rsidRDefault="00A8667E" w:rsidP="009E0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H</w:t>
            </w:r>
          </w:p>
        </w:tc>
        <w:tc>
          <w:tcPr>
            <w:tcW w:w="1080" w:type="dxa"/>
            <w:noWrap/>
            <w:hideMark/>
          </w:tcPr>
          <w:p w14:paraId="79C7DDE3" w14:textId="77777777" w:rsidR="00A8667E" w:rsidRPr="00D165B2" w:rsidRDefault="00A8667E" w:rsidP="009E0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C</w:t>
            </w:r>
          </w:p>
        </w:tc>
      </w:tr>
      <w:tr w:rsidR="00A8667E" w:rsidRPr="00D165B2" w14:paraId="78AC6BA0" w14:textId="77777777" w:rsidTr="009E0165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410D47F" w14:textId="77777777" w:rsidR="00A8667E" w:rsidRPr="000A716D" w:rsidRDefault="00A8667E" w:rsidP="009E0165">
            <w:pPr>
              <w:jc w:val="center"/>
              <w:rPr>
                <w:b w:val="0"/>
                <w:color w:val="000000"/>
                <w:sz w:val="18"/>
                <w:szCs w:val="22"/>
              </w:rPr>
            </w:pPr>
            <w:r>
              <w:rPr>
                <w:b w:val="0"/>
                <w:color w:val="000000"/>
                <w:sz w:val="18"/>
                <w:szCs w:val="22"/>
              </w:rPr>
              <w:t>H</w:t>
            </w:r>
          </w:p>
        </w:tc>
        <w:tc>
          <w:tcPr>
            <w:tcW w:w="946" w:type="dxa"/>
            <w:noWrap/>
          </w:tcPr>
          <w:p w14:paraId="14B4C157" w14:textId="77777777" w:rsidR="00A8667E" w:rsidRPr="00D165B2" w:rsidRDefault="00A8667E" w:rsidP="009E0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0.7</w:t>
            </w:r>
          </w:p>
        </w:tc>
        <w:tc>
          <w:tcPr>
            <w:tcW w:w="1080" w:type="dxa"/>
            <w:noWrap/>
          </w:tcPr>
          <w:p w14:paraId="7569D8BB" w14:textId="77777777" w:rsidR="00A8667E" w:rsidRPr="00D165B2" w:rsidRDefault="00A8667E" w:rsidP="009E0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0.3</w:t>
            </w:r>
          </w:p>
        </w:tc>
      </w:tr>
      <w:tr w:rsidR="00A8667E" w:rsidRPr="00D165B2" w14:paraId="32DDFC06" w14:textId="77777777" w:rsidTr="009E0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9A9D655" w14:textId="77777777" w:rsidR="00A8667E" w:rsidRPr="000A716D" w:rsidRDefault="00A8667E" w:rsidP="009E0165">
            <w:pPr>
              <w:jc w:val="center"/>
              <w:rPr>
                <w:b w:val="0"/>
                <w:color w:val="000000"/>
                <w:sz w:val="18"/>
                <w:szCs w:val="22"/>
              </w:rPr>
            </w:pPr>
            <w:r>
              <w:rPr>
                <w:b w:val="0"/>
                <w:color w:val="000000"/>
                <w:sz w:val="18"/>
                <w:szCs w:val="22"/>
              </w:rPr>
              <w:t>C</w:t>
            </w:r>
          </w:p>
        </w:tc>
        <w:tc>
          <w:tcPr>
            <w:tcW w:w="946" w:type="dxa"/>
            <w:noWrap/>
          </w:tcPr>
          <w:p w14:paraId="5390426F" w14:textId="77777777" w:rsidR="00A8667E" w:rsidRPr="00D165B2" w:rsidRDefault="00A8667E" w:rsidP="009E0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0.4</w:t>
            </w:r>
          </w:p>
        </w:tc>
        <w:tc>
          <w:tcPr>
            <w:tcW w:w="1080" w:type="dxa"/>
            <w:noWrap/>
          </w:tcPr>
          <w:p w14:paraId="60518812" w14:textId="77777777" w:rsidR="00A8667E" w:rsidRPr="00D165B2" w:rsidRDefault="00A8667E" w:rsidP="009E0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0.6</w:t>
            </w:r>
          </w:p>
        </w:tc>
      </w:tr>
    </w:tbl>
    <w:tbl>
      <w:tblPr>
        <w:tblStyle w:val="LightShading"/>
        <w:tblpPr w:leftFromText="180" w:rightFromText="180" w:vertAnchor="text" w:horzAnchor="page" w:tblpX="8586" w:tblpY="28"/>
        <w:tblW w:w="0" w:type="auto"/>
        <w:tblLook w:val="04A0" w:firstRow="1" w:lastRow="0" w:firstColumn="1" w:lastColumn="0" w:noHBand="0" w:noVBand="1"/>
      </w:tblPr>
      <w:tblGrid>
        <w:gridCol w:w="1611"/>
      </w:tblGrid>
      <w:tr w:rsidR="00A8667E" w:rsidRPr="00D165B2" w14:paraId="4CF23AE2" w14:textId="77777777" w:rsidTr="009E01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noWrap/>
          </w:tcPr>
          <w:p w14:paraId="091A31B9" w14:textId="77777777" w:rsidR="00A8667E" w:rsidRDefault="00A8667E" w:rsidP="009E016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Initial Prob. π</w:t>
            </w:r>
          </w:p>
        </w:tc>
      </w:tr>
      <w:tr w:rsidR="00A8667E" w:rsidRPr="00D165B2" w14:paraId="6D91A886" w14:textId="77777777" w:rsidTr="009E0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noWrap/>
            <w:hideMark/>
          </w:tcPr>
          <w:p w14:paraId="03C9BE2E" w14:textId="77777777" w:rsidR="00A8667E" w:rsidRPr="00FB554F" w:rsidRDefault="00A8667E" w:rsidP="009E0165">
            <w:pPr>
              <w:jc w:val="center"/>
              <w:rPr>
                <w:rFonts w:eastAsia="Times New Roman"/>
                <w:b w:val="0"/>
                <w:color w:val="000000"/>
                <w:sz w:val="18"/>
                <w:szCs w:val="20"/>
                <w:lang w:eastAsia="zh-CN"/>
              </w:rPr>
            </w:pPr>
            <w:r w:rsidRPr="00FB554F">
              <w:rPr>
                <w:rFonts w:eastAsia="Times New Roman"/>
                <w:b w:val="0"/>
                <w:color w:val="000000"/>
                <w:sz w:val="18"/>
                <w:szCs w:val="20"/>
                <w:lang w:eastAsia="zh-CN"/>
              </w:rPr>
              <w:t>P(H) = 0.6</w:t>
            </w:r>
          </w:p>
        </w:tc>
      </w:tr>
      <w:tr w:rsidR="00A8667E" w:rsidRPr="00D165B2" w14:paraId="46B84579" w14:textId="77777777" w:rsidTr="009E0165">
        <w:trPr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noWrap/>
            <w:hideMark/>
          </w:tcPr>
          <w:p w14:paraId="07FB1744" w14:textId="77777777" w:rsidR="00A8667E" w:rsidRPr="00FB554F" w:rsidRDefault="00A8667E" w:rsidP="009E0165">
            <w:pPr>
              <w:jc w:val="center"/>
              <w:rPr>
                <w:b w:val="0"/>
                <w:color w:val="000000"/>
                <w:sz w:val="18"/>
                <w:szCs w:val="22"/>
              </w:rPr>
            </w:pPr>
            <w:r w:rsidRPr="00FB554F">
              <w:rPr>
                <w:rFonts w:eastAsia="Times New Roman"/>
                <w:b w:val="0"/>
                <w:color w:val="000000"/>
                <w:sz w:val="18"/>
                <w:szCs w:val="20"/>
                <w:lang w:eastAsia="zh-CN"/>
              </w:rPr>
              <w:t>P(C) = 0.4</w:t>
            </w:r>
          </w:p>
        </w:tc>
      </w:tr>
    </w:tbl>
    <w:p w14:paraId="264E0E85" w14:textId="77777777" w:rsidR="00A8667E" w:rsidRDefault="00A8667E" w:rsidP="00A8667E">
      <w:pPr>
        <w:tabs>
          <w:tab w:val="left" w:pos="0"/>
        </w:tabs>
        <w:rPr>
          <w:rFonts w:ascii="Cambria Math" w:eastAsia="TimesNewRomanPS-BoldMT" w:hAnsi="Cambria Math" w:cs="SimSun"/>
          <w:bCs/>
          <w:sz w:val="22"/>
          <w:lang w:eastAsia="zh-CN"/>
        </w:rPr>
      </w:pPr>
    </w:p>
    <w:p w14:paraId="1B8FDCCF" w14:textId="77777777" w:rsidR="00A8667E" w:rsidRDefault="00A8667E" w:rsidP="00A8667E">
      <w:pPr>
        <w:tabs>
          <w:tab w:val="left" w:pos="0"/>
          <w:tab w:val="left" w:pos="7200"/>
        </w:tabs>
        <w:rPr>
          <w:rFonts w:ascii="Cambria Math" w:eastAsia="TimesNewRomanPS-BoldMT" w:hAnsi="Cambria Math" w:cs="SimSun"/>
          <w:bCs/>
          <w:sz w:val="22"/>
          <w:lang w:eastAsia="zh-CN"/>
        </w:rPr>
      </w:pPr>
    </w:p>
    <w:p w14:paraId="7916B887" w14:textId="77777777" w:rsidR="00A8667E" w:rsidRDefault="00A8667E" w:rsidP="00A8667E">
      <w:pPr>
        <w:tabs>
          <w:tab w:val="left" w:pos="0"/>
        </w:tabs>
        <w:rPr>
          <w:rFonts w:ascii="Cambria Math" w:eastAsia="TimesNewRomanPS-BoldMT" w:hAnsi="Cambria Math" w:cs="SimSun"/>
          <w:bCs/>
          <w:sz w:val="22"/>
          <w:lang w:eastAsia="zh-CN"/>
        </w:rPr>
      </w:pPr>
    </w:p>
    <w:p w14:paraId="77B2103F" w14:textId="77777777" w:rsidR="00A8667E" w:rsidRDefault="00A8667E" w:rsidP="00A8667E">
      <w:pPr>
        <w:tabs>
          <w:tab w:val="left" w:pos="0"/>
        </w:tabs>
        <w:rPr>
          <w:rFonts w:ascii="Cambria Math" w:eastAsia="TimesNewRomanPS-BoldMT" w:hAnsi="Cambria Math" w:cs="SimSun"/>
          <w:bCs/>
          <w:sz w:val="22"/>
          <w:lang w:eastAsia="zh-CN"/>
        </w:rPr>
      </w:pPr>
    </w:p>
    <w:p w14:paraId="05262ECF" w14:textId="77777777" w:rsidR="00A8667E" w:rsidRDefault="00A8667E" w:rsidP="00A8667E">
      <w:pPr>
        <w:tabs>
          <w:tab w:val="left" w:pos="0"/>
        </w:tabs>
        <w:rPr>
          <w:rFonts w:ascii="Cambria Math" w:eastAsia="TimesNewRomanPS-BoldMT" w:hAnsi="Cambria Math" w:cs="SimSun"/>
          <w:bCs/>
          <w:sz w:val="22"/>
          <w:lang w:eastAsia="zh-CN"/>
        </w:rPr>
      </w:pPr>
    </w:p>
    <w:p w14:paraId="24DE80A9" w14:textId="77777777" w:rsidR="00A8667E" w:rsidRDefault="00A8667E" w:rsidP="00A8667E">
      <w:pPr>
        <w:tabs>
          <w:tab w:val="left" w:pos="0"/>
        </w:tabs>
        <w:rPr>
          <w:rFonts w:ascii="Cambria Math" w:eastAsia="TimesNewRomanPS-BoldMT" w:hAnsi="Cambria Math" w:cs="SimSun"/>
          <w:bCs/>
          <w:sz w:val="22"/>
          <w:lang w:eastAsia="zh-CN"/>
        </w:rPr>
      </w:pPr>
    </w:p>
    <w:p w14:paraId="06FA957C" w14:textId="77777777" w:rsidR="00A8667E" w:rsidRDefault="00A8667E" w:rsidP="00A8667E">
      <w:pPr>
        <w:tabs>
          <w:tab w:val="left" w:pos="0"/>
        </w:tabs>
        <w:rPr>
          <w:rFonts w:ascii="Cambria Math" w:eastAsia="TimesNewRomanPS-BoldMT" w:hAnsi="Cambria Math" w:cs="SimSun"/>
          <w:bCs/>
          <w:sz w:val="22"/>
          <w:lang w:eastAsia="zh-CN"/>
        </w:rPr>
      </w:pPr>
    </w:p>
    <w:p w14:paraId="56457177" w14:textId="77777777" w:rsidR="00A8667E" w:rsidRDefault="00A8667E" w:rsidP="00A8667E">
      <w:pPr>
        <w:pStyle w:val="ListParagraph"/>
        <w:numPr>
          <w:ilvl w:val="0"/>
          <w:numId w:val="8"/>
        </w:numPr>
        <w:tabs>
          <w:tab w:val="left" w:pos="0"/>
        </w:tabs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Find the probability of tree size sequence </w:t>
      </w:r>
      <w:r w:rsidRPr="001A3BDD">
        <w:rPr>
          <w:rFonts w:eastAsia="TimesNewRomanPS-BoldMT" w:cs="SimSun"/>
          <w:bCs/>
          <w:sz w:val="24"/>
          <w:lang w:eastAsia="zh-CN"/>
        </w:rPr>
        <w:t>"</w:t>
      </w:r>
      <w:r>
        <w:rPr>
          <w:rFonts w:eastAsia="TimesNewRomanPS-BoldMT" w:cs="SimSun"/>
          <w:bCs/>
          <w:sz w:val="24"/>
          <w:lang w:eastAsia="zh-CN"/>
        </w:rPr>
        <w:t>small</w:t>
      </w:r>
      <w:r w:rsidRPr="001A3BDD">
        <w:rPr>
          <w:rFonts w:eastAsia="TimesNewRomanPS-BoldMT" w:cs="SimSun"/>
          <w:bCs/>
          <w:sz w:val="24"/>
          <w:lang w:eastAsia="zh-CN"/>
        </w:rPr>
        <w:t>"</w:t>
      </w:r>
      <w:r>
        <w:rPr>
          <w:rFonts w:eastAsia="TimesNewRomanPS-BoldMT" w:cs="SimSun"/>
          <w:bCs/>
          <w:sz w:val="24"/>
          <w:lang w:eastAsia="zh-CN"/>
        </w:rPr>
        <w:t xml:space="preserve">, </w:t>
      </w:r>
      <w:r w:rsidRPr="001A3BDD">
        <w:rPr>
          <w:rFonts w:eastAsia="TimesNewRomanPS-BoldMT" w:cs="SimSun"/>
          <w:bCs/>
          <w:sz w:val="24"/>
          <w:lang w:eastAsia="zh-CN"/>
        </w:rPr>
        <w:t>"</w:t>
      </w:r>
      <w:r>
        <w:rPr>
          <w:rFonts w:eastAsia="TimesNewRomanPS-BoldMT" w:cs="SimSun"/>
          <w:bCs/>
          <w:sz w:val="24"/>
          <w:lang w:eastAsia="zh-CN"/>
        </w:rPr>
        <w:t>medium</w:t>
      </w:r>
      <w:r w:rsidRPr="001A3BDD">
        <w:rPr>
          <w:rFonts w:eastAsia="TimesNewRomanPS-BoldMT" w:cs="SimSun"/>
          <w:bCs/>
          <w:sz w:val="24"/>
          <w:lang w:eastAsia="zh-CN"/>
        </w:rPr>
        <w:t>"</w:t>
      </w:r>
      <w:r>
        <w:rPr>
          <w:rFonts w:eastAsia="TimesNewRomanPS-BoldMT" w:cs="SimSun"/>
          <w:bCs/>
          <w:sz w:val="24"/>
          <w:lang w:eastAsia="zh-CN"/>
        </w:rPr>
        <w:t xml:space="preserve">, </w:t>
      </w:r>
      <w:r w:rsidRPr="001A3BDD">
        <w:rPr>
          <w:rFonts w:eastAsia="TimesNewRomanPS-BoldMT" w:cs="SimSun"/>
          <w:bCs/>
          <w:sz w:val="24"/>
          <w:lang w:eastAsia="zh-CN"/>
        </w:rPr>
        <w:t>"</w:t>
      </w:r>
      <w:r>
        <w:rPr>
          <w:rFonts w:eastAsia="TimesNewRomanPS-BoldMT" w:cs="SimSun"/>
          <w:bCs/>
          <w:sz w:val="24"/>
          <w:lang w:eastAsia="zh-CN"/>
        </w:rPr>
        <w:t>small</w:t>
      </w:r>
      <w:r w:rsidRPr="001A3BDD">
        <w:rPr>
          <w:rFonts w:eastAsia="TimesNewRomanPS-BoldMT" w:cs="SimSun"/>
          <w:bCs/>
          <w:sz w:val="24"/>
          <w:lang w:eastAsia="zh-CN"/>
        </w:rPr>
        <w:t>"</w:t>
      </w:r>
      <w:r>
        <w:rPr>
          <w:rFonts w:eastAsia="TimesNewRomanPS-BoldMT" w:cs="SimSun"/>
          <w:bCs/>
          <w:sz w:val="24"/>
          <w:lang w:eastAsia="zh-CN"/>
        </w:rPr>
        <w:t xml:space="preserve">, </w:t>
      </w:r>
      <w:r w:rsidRPr="001A3BDD">
        <w:rPr>
          <w:rFonts w:eastAsia="TimesNewRomanPS-BoldMT" w:cs="SimSun"/>
          <w:bCs/>
          <w:sz w:val="24"/>
          <w:lang w:eastAsia="zh-CN"/>
        </w:rPr>
        <w:t>"</w:t>
      </w:r>
      <w:r>
        <w:rPr>
          <w:rFonts w:eastAsia="TimesNewRomanPS-BoldMT" w:cs="SimSun"/>
          <w:bCs/>
          <w:sz w:val="24"/>
          <w:lang w:eastAsia="zh-CN"/>
        </w:rPr>
        <w:t>large</w:t>
      </w:r>
      <w:r w:rsidRPr="001A3BDD">
        <w:rPr>
          <w:rFonts w:eastAsia="TimesNewRomanPS-BoldMT" w:cs="SimSun"/>
          <w:bCs/>
          <w:sz w:val="24"/>
          <w:lang w:eastAsia="zh-CN"/>
        </w:rPr>
        <w:t>"</w:t>
      </w:r>
      <w:r>
        <w:rPr>
          <w:rFonts w:eastAsia="TimesNewRomanPS-BoldMT" w:cs="SimSun"/>
          <w:bCs/>
          <w:sz w:val="24"/>
          <w:lang w:eastAsia="zh-CN"/>
        </w:rPr>
        <w:t xml:space="preserve"> from temperature sequence </w:t>
      </w:r>
      <w:r w:rsidRPr="001A3BDD">
        <w:rPr>
          <w:rFonts w:eastAsia="TimesNewRomanPS-BoldMT" w:cs="SimSun"/>
          <w:bCs/>
          <w:sz w:val="24"/>
          <w:lang w:eastAsia="zh-CN"/>
        </w:rPr>
        <w:t>"</w:t>
      </w:r>
      <w:r>
        <w:rPr>
          <w:rFonts w:eastAsia="TimesNewRomanPS-BoldMT" w:cs="SimSun"/>
          <w:bCs/>
          <w:sz w:val="24"/>
          <w:lang w:eastAsia="zh-CN"/>
        </w:rPr>
        <w:t>Hot</w:t>
      </w:r>
      <w:r w:rsidRPr="001A3BDD">
        <w:rPr>
          <w:rFonts w:eastAsia="TimesNewRomanPS-BoldMT" w:cs="SimSun"/>
          <w:bCs/>
          <w:sz w:val="24"/>
          <w:lang w:eastAsia="zh-CN"/>
        </w:rPr>
        <w:t>"</w:t>
      </w:r>
      <w:r>
        <w:rPr>
          <w:rFonts w:eastAsia="TimesNewRomanPS-BoldMT" w:cs="SimSun"/>
          <w:bCs/>
          <w:sz w:val="24"/>
          <w:lang w:eastAsia="zh-CN"/>
        </w:rPr>
        <w:t xml:space="preserve">, </w:t>
      </w:r>
      <w:r w:rsidRPr="001A3BDD">
        <w:rPr>
          <w:rFonts w:eastAsia="TimesNewRomanPS-BoldMT" w:cs="SimSun"/>
          <w:bCs/>
          <w:sz w:val="24"/>
          <w:lang w:eastAsia="zh-CN"/>
        </w:rPr>
        <w:t>"</w:t>
      </w:r>
      <w:r>
        <w:rPr>
          <w:rFonts w:eastAsia="TimesNewRomanPS-BoldMT" w:cs="SimSun"/>
          <w:bCs/>
          <w:sz w:val="24"/>
          <w:lang w:eastAsia="zh-CN"/>
        </w:rPr>
        <w:t>Hot</w:t>
      </w:r>
      <w:r w:rsidRPr="001A3BDD">
        <w:rPr>
          <w:rFonts w:eastAsia="TimesNewRomanPS-BoldMT" w:cs="SimSun"/>
          <w:bCs/>
          <w:sz w:val="24"/>
          <w:lang w:eastAsia="zh-CN"/>
        </w:rPr>
        <w:t>"</w:t>
      </w:r>
      <w:r>
        <w:rPr>
          <w:rFonts w:eastAsia="TimesNewRomanPS-BoldMT" w:cs="SimSun"/>
          <w:bCs/>
          <w:sz w:val="24"/>
          <w:lang w:eastAsia="zh-CN"/>
        </w:rPr>
        <w:t xml:space="preserve">, </w:t>
      </w:r>
      <w:r w:rsidRPr="001A3BDD">
        <w:rPr>
          <w:rFonts w:eastAsia="TimesNewRomanPS-BoldMT" w:cs="SimSun"/>
          <w:bCs/>
          <w:sz w:val="24"/>
          <w:lang w:eastAsia="zh-CN"/>
        </w:rPr>
        <w:t>"</w:t>
      </w:r>
      <w:r>
        <w:rPr>
          <w:rFonts w:eastAsia="TimesNewRomanPS-BoldMT" w:cs="SimSun"/>
          <w:bCs/>
          <w:sz w:val="24"/>
          <w:lang w:eastAsia="zh-CN"/>
        </w:rPr>
        <w:t>Cold</w:t>
      </w:r>
      <w:r w:rsidRPr="001A3BDD">
        <w:rPr>
          <w:rFonts w:eastAsia="TimesNewRomanPS-BoldMT" w:cs="SimSun"/>
          <w:bCs/>
          <w:sz w:val="24"/>
          <w:lang w:eastAsia="zh-CN"/>
        </w:rPr>
        <w:t>"</w:t>
      </w:r>
      <w:r>
        <w:rPr>
          <w:rFonts w:eastAsia="TimesNewRomanPS-BoldMT" w:cs="SimSun"/>
          <w:bCs/>
          <w:sz w:val="24"/>
          <w:lang w:eastAsia="zh-CN"/>
        </w:rPr>
        <w:t xml:space="preserve">, and </w:t>
      </w:r>
      <w:r w:rsidRPr="001A3BDD">
        <w:rPr>
          <w:rFonts w:eastAsia="TimesNewRomanPS-BoldMT" w:cs="SimSun"/>
          <w:bCs/>
          <w:sz w:val="24"/>
          <w:lang w:eastAsia="zh-CN"/>
        </w:rPr>
        <w:t>"</w:t>
      </w:r>
      <w:r>
        <w:rPr>
          <w:rFonts w:eastAsia="TimesNewRomanPS-BoldMT" w:cs="SimSun"/>
          <w:bCs/>
          <w:sz w:val="24"/>
          <w:lang w:eastAsia="zh-CN"/>
        </w:rPr>
        <w:t>Cold</w:t>
      </w:r>
      <w:r w:rsidRPr="001A3BDD">
        <w:rPr>
          <w:rFonts w:eastAsia="TimesNewRomanPS-BoldMT" w:cs="SimSun"/>
          <w:bCs/>
          <w:sz w:val="24"/>
          <w:lang w:eastAsia="zh-CN"/>
        </w:rPr>
        <w:t>"</w:t>
      </w:r>
      <w:r>
        <w:rPr>
          <w:rFonts w:eastAsia="TimesNewRomanPS-BoldMT" w:cs="SimSun"/>
          <w:bCs/>
          <w:sz w:val="24"/>
          <w:lang w:eastAsia="zh-CN"/>
        </w:rPr>
        <w:t xml:space="preserve"> in Markov Chain</w:t>
      </w:r>
    </w:p>
    <w:p w14:paraId="411EBDA5" w14:textId="77777777" w:rsidR="00A8667E" w:rsidRPr="005F657F" w:rsidRDefault="00A8667E" w:rsidP="00A8667E">
      <w:pPr>
        <w:tabs>
          <w:tab w:val="left" w:pos="0"/>
        </w:tabs>
        <w:ind w:left="720"/>
        <w:rPr>
          <w:rFonts w:eastAsia="TimesNewRomanPS-BoldMT" w:cs="SimSun"/>
          <w:bCs/>
          <w:sz w:val="24"/>
          <w:lang w:eastAsia="zh-CN"/>
        </w:rPr>
      </w:pPr>
    </w:p>
    <w:p w14:paraId="535E2D7F" w14:textId="77777777" w:rsidR="00A8667E" w:rsidRDefault="00A8667E" w:rsidP="00A8667E">
      <w:pPr>
        <w:pStyle w:val="ListParagraph"/>
        <w:tabs>
          <w:tab w:val="left" w:pos="0"/>
        </w:tabs>
        <w:ind w:left="108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ab/>
      </w:r>
      <w:proofErr w:type="gramStart"/>
      <w:r>
        <w:rPr>
          <w:rFonts w:eastAsia="TimesNewRomanPS-BoldMT" w:cs="SimSun"/>
          <w:bCs/>
          <w:sz w:val="24"/>
          <w:lang w:eastAsia="zh-CN"/>
        </w:rPr>
        <w:t>P(</w:t>
      </w:r>
      <w:proofErr w:type="spellStart"/>
      <w:proofErr w:type="gramEnd"/>
      <w:r>
        <w:rPr>
          <w:rFonts w:eastAsia="TimesNewRomanPS-BoldMT" w:cs="SimSun"/>
          <w:bCs/>
          <w:sz w:val="24"/>
          <w:lang w:eastAsia="zh-CN"/>
        </w:rPr>
        <w:t>smsl</w:t>
      </w:r>
      <w:proofErr w:type="spellEnd"/>
      <w:r>
        <w:rPr>
          <w:rFonts w:eastAsia="TimesNewRomanPS-BoldMT" w:cs="SimSun"/>
          <w:bCs/>
          <w:sz w:val="24"/>
          <w:lang w:eastAsia="zh-CN"/>
        </w:rPr>
        <w:t xml:space="preserve"> HHCC) = </w:t>
      </w:r>
      <w:r w:rsidRPr="00CA248D">
        <w:rPr>
          <w:rFonts w:eastAsia="TimesNewRomanPS-BoldMT" w:cs="SimSun"/>
          <w:bCs/>
          <w:color w:val="FF0000"/>
          <w:sz w:val="24"/>
          <w:lang w:eastAsia="zh-CN"/>
        </w:rPr>
        <w:t>?</w:t>
      </w:r>
    </w:p>
    <w:p w14:paraId="5F0430B6" w14:textId="77777777" w:rsidR="00A8667E" w:rsidRDefault="00A8667E" w:rsidP="00A8667E">
      <w:pPr>
        <w:pStyle w:val="ListParagraph"/>
        <w:tabs>
          <w:tab w:val="left" w:pos="0"/>
        </w:tabs>
        <w:ind w:left="1080"/>
        <w:rPr>
          <w:rFonts w:eastAsia="TimesNewRomanPS-BoldMT" w:cs="SimSun"/>
          <w:bCs/>
          <w:sz w:val="24"/>
          <w:lang w:eastAsia="zh-CN"/>
        </w:rPr>
      </w:pPr>
    </w:p>
    <w:p w14:paraId="3ECD8C36" w14:textId="77777777" w:rsidR="00A8667E" w:rsidRDefault="00A8667E" w:rsidP="00A8667E">
      <w:pPr>
        <w:pStyle w:val="ListParagraph"/>
        <w:tabs>
          <w:tab w:val="left" w:pos="0"/>
        </w:tabs>
        <w:ind w:left="1080"/>
        <w:rPr>
          <w:rFonts w:eastAsia="TimesNewRomanPS-BoldMT" w:cs="SimSun"/>
          <w:bCs/>
          <w:sz w:val="24"/>
          <w:lang w:eastAsia="zh-CN"/>
        </w:rPr>
      </w:pPr>
    </w:p>
    <w:p w14:paraId="6E88C224" w14:textId="77777777" w:rsidR="00A8667E" w:rsidRDefault="00A8667E" w:rsidP="00A8667E">
      <w:pPr>
        <w:pStyle w:val="ListParagraph"/>
        <w:numPr>
          <w:ilvl w:val="0"/>
          <w:numId w:val="8"/>
        </w:numPr>
        <w:tabs>
          <w:tab w:val="left" w:pos="0"/>
        </w:tabs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Calculate </w:t>
      </w:r>
      <m:oMath>
        <m:sSub>
          <m:sSub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α</m:t>
            </m:r>
          </m:e>
          <m:sub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2</m:t>
            </m:r>
          </m:sub>
        </m:sSub>
        <m:d>
          <m:d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d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1</m:t>
            </m:r>
          </m:e>
        </m:d>
        <m:r>
          <w:rPr>
            <w:rFonts w:ascii="Cambria Math" w:eastAsia="TimesNewRomanPS-BoldMT" w:hAnsi="Cambria Math" w:cs="SimSun"/>
            <w:sz w:val="24"/>
            <w:lang w:eastAsia="zh-CN"/>
          </w:rPr>
          <m:t xml:space="preserve"> and </m:t>
        </m:r>
        <m:sSub>
          <m:sSub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α</m:t>
            </m:r>
          </m:e>
          <m:sub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2</m:t>
            </m:r>
          </m:sub>
        </m:sSub>
        <m:d>
          <m:d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d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2</m:t>
            </m:r>
          </m:e>
        </m:d>
      </m:oMath>
      <w:r>
        <w:rPr>
          <w:rFonts w:eastAsia="TimesNewRomanPS-BoldMT" w:cs="SimSun"/>
          <w:bCs/>
          <w:sz w:val="24"/>
          <w:lang w:eastAsia="zh-CN"/>
        </w:rPr>
        <w:t xml:space="preserve"> in forward algorithm</w:t>
      </w:r>
    </w:p>
    <w:p w14:paraId="0F8CC6B5" w14:textId="77777777" w:rsidR="00A8667E" w:rsidRPr="006E209D" w:rsidRDefault="00A8667E" w:rsidP="00A8667E">
      <w:pPr>
        <w:pStyle w:val="ListParagraph"/>
        <w:tabs>
          <w:tab w:val="left" w:pos="0"/>
        </w:tabs>
        <w:ind w:left="1080"/>
        <w:rPr>
          <w:rFonts w:eastAsia="TimesNewRomanPS-BoldMT" w:cs="SimSun"/>
          <w:bCs/>
          <w:sz w:val="24"/>
          <w:lang w:eastAsia="zh-CN"/>
        </w:rPr>
      </w:pPr>
    </w:p>
    <w:p w14:paraId="26AFC953" w14:textId="77777777" w:rsidR="00A8667E" w:rsidRDefault="00A8667E" w:rsidP="00A8667E">
      <w:pPr>
        <w:pStyle w:val="ListParagraph"/>
        <w:tabs>
          <w:tab w:val="left" w:pos="0"/>
        </w:tabs>
        <w:ind w:left="1080"/>
        <w:rPr>
          <w:rFonts w:eastAsia="TimesNewRomanPS-BoldMT" w:cs="SimSun"/>
          <w:bCs/>
          <w:sz w:val="24"/>
          <w:lang w:eastAsia="zh-CN"/>
        </w:rPr>
      </w:pPr>
    </w:p>
    <w:p w14:paraId="40CB3823" w14:textId="77777777" w:rsidR="00A8667E" w:rsidRPr="005C04CC" w:rsidRDefault="00A8667E" w:rsidP="00A8667E">
      <w:pPr>
        <w:tabs>
          <w:tab w:val="left" w:pos="0"/>
        </w:tabs>
        <w:jc w:val="center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    </w:t>
      </w:r>
      <w:r>
        <w:rPr>
          <w:noProof/>
          <w:lang w:eastAsia="zh-CN"/>
        </w:rPr>
        <w:drawing>
          <wp:inline distT="0" distB="0" distL="0" distR="0" wp14:anchorId="5264EFA7" wp14:editId="054AA8B9">
            <wp:extent cx="3262808" cy="1806361"/>
            <wp:effectExtent l="0" t="0" r="0" b="3810"/>
            <wp:docPr id="5" name="Picture 5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093" cy="1806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1804F" w14:textId="4F357F64" w:rsidR="006174F0" w:rsidRDefault="006174F0" w:rsidP="00811866">
      <w:pPr>
        <w:tabs>
          <w:tab w:val="left" w:pos="360"/>
        </w:tabs>
        <w:ind w:left="270" w:hanging="270"/>
        <w:rPr>
          <w:rFonts w:eastAsia="TimesNewRomanPS-BoldMT" w:cs="SimSun"/>
          <w:bCs/>
          <w:sz w:val="24"/>
          <w:lang w:eastAsia="zh-CN"/>
        </w:rPr>
      </w:pPr>
    </w:p>
    <w:p w14:paraId="74A4072D" w14:textId="77777777" w:rsidR="00032F5F" w:rsidRDefault="00032F5F" w:rsidP="00811866">
      <w:pPr>
        <w:tabs>
          <w:tab w:val="left" w:pos="360"/>
        </w:tabs>
        <w:ind w:left="270" w:hanging="270"/>
        <w:rPr>
          <w:rFonts w:eastAsia="TimesNewRomanPS-BoldMT" w:cs="SimSun"/>
          <w:bCs/>
          <w:sz w:val="24"/>
          <w:lang w:eastAsia="zh-CN"/>
        </w:rPr>
      </w:pPr>
    </w:p>
    <w:p w14:paraId="53B43731" w14:textId="77777777" w:rsidR="00714C8B" w:rsidRDefault="00714C8B" w:rsidP="00811866">
      <w:pPr>
        <w:tabs>
          <w:tab w:val="left" w:pos="360"/>
        </w:tabs>
        <w:ind w:left="270" w:hanging="270"/>
        <w:rPr>
          <w:rFonts w:eastAsia="TimesNewRomanPS-BoldMT" w:cs="SimSun"/>
          <w:bCs/>
          <w:sz w:val="24"/>
          <w:lang w:eastAsia="zh-CN"/>
        </w:rPr>
      </w:pPr>
    </w:p>
    <w:p w14:paraId="43B637BB" w14:textId="77777777" w:rsidR="00D165B2" w:rsidRDefault="00D165B2" w:rsidP="005B0A9E">
      <w:pPr>
        <w:tabs>
          <w:tab w:val="left" w:pos="0"/>
        </w:tabs>
        <w:rPr>
          <w:rFonts w:eastAsia="TimesNewRomanPS-BoldMT" w:cs="SimSun"/>
          <w:bCs/>
          <w:sz w:val="24"/>
          <w:lang w:eastAsia="zh-CN"/>
        </w:rPr>
      </w:pPr>
    </w:p>
    <w:p w14:paraId="4084CE1C" w14:textId="77777777" w:rsidR="005B0A9E" w:rsidRDefault="005B0A9E" w:rsidP="005B0A9E">
      <w:pPr>
        <w:tabs>
          <w:tab w:val="left" w:pos="0"/>
        </w:tabs>
        <w:rPr>
          <w:rFonts w:eastAsia="TimesNewRomanPS-BoldMT" w:cs="SimSun"/>
          <w:bCs/>
          <w:sz w:val="22"/>
          <w:lang w:eastAsia="zh-CN"/>
        </w:rPr>
      </w:pPr>
    </w:p>
    <w:p w14:paraId="41E3E575" w14:textId="77777777" w:rsidR="004E1AF4" w:rsidRPr="002B51C5" w:rsidRDefault="004E1AF4" w:rsidP="00DB4EFC">
      <w:pPr>
        <w:tabs>
          <w:tab w:val="left" w:pos="0"/>
        </w:tabs>
        <w:ind w:left="270"/>
        <w:rPr>
          <w:rFonts w:eastAsia="TimesNewRomanPS-BoldMT" w:cs="SimSun"/>
          <w:bCs/>
          <w:i/>
          <w:color w:val="FF0000"/>
          <w:sz w:val="22"/>
          <w:lang w:eastAsia="zh-CN"/>
        </w:rPr>
      </w:pPr>
    </w:p>
    <w:sectPr w:rsidR="004E1AF4" w:rsidRPr="002B51C5" w:rsidSect="00D57819">
      <w:pgSz w:w="12240" w:h="15840"/>
      <w:pgMar w:top="810" w:right="990" w:bottom="135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04814" w14:textId="77777777" w:rsidR="00832AE2" w:rsidRDefault="00832AE2" w:rsidP="00006FC1">
      <w:r>
        <w:separator/>
      </w:r>
    </w:p>
  </w:endnote>
  <w:endnote w:type="continuationSeparator" w:id="0">
    <w:p w14:paraId="6EC72E02" w14:textId="77777777" w:rsidR="00832AE2" w:rsidRDefault="00832AE2" w:rsidP="00006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宋体"/>
    <w:charset w:val="86"/>
    <w:family w:val="auto"/>
    <w:pitch w:val="default"/>
    <w:sig w:usb0="00000000" w:usb1="00000000" w:usb2="0000000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6A4F5" w14:textId="77777777" w:rsidR="00832AE2" w:rsidRDefault="00832AE2" w:rsidP="00006FC1">
      <w:r>
        <w:separator/>
      </w:r>
    </w:p>
  </w:footnote>
  <w:footnote w:type="continuationSeparator" w:id="0">
    <w:p w14:paraId="0C25A16E" w14:textId="77777777" w:rsidR="00832AE2" w:rsidRDefault="00832AE2" w:rsidP="00006F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6"/>
    <w:multiLevelType w:val="multilevel"/>
    <w:tmpl w:val="0000000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E7106"/>
    <w:multiLevelType w:val="hybridMultilevel"/>
    <w:tmpl w:val="6AE2B9F0"/>
    <w:lvl w:ilvl="0" w:tplc="686C60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75015"/>
    <w:multiLevelType w:val="singleLevel"/>
    <w:tmpl w:val="8CCA8E74"/>
    <w:lvl w:ilvl="0">
      <w:start w:val="1"/>
      <w:numFmt w:val="upperLetter"/>
      <w:suff w:val="space"/>
      <w:lvlText w:val="%1."/>
      <w:lvlJc w:val="left"/>
      <w:rPr>
        <w:rFonts w:ascii="Times New Roman" w:eastAsia="TimesNewRomanPS-BoldMT" w:hAnsi="Times New Roman" w:cs="SimSun"/>
        <w:sz w:val="22"/>
      </w:rPr>
    </w:lvl>
  </w:abstractNum>
  <w:abstractNum w:abstractNumId="6" w15:restartNumberingAfterBreak="0">
    <w:nsid w:val="5A2747A9"/>
    <w:multiLevelType w:val="hybridMultilevel"/>
    <w:tmpl w:val="E0584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8D2455"/>
    <w:multiLevelType w:val="hybridMultilevel"/>
    <w:tmpl w:val="8B78124C"/>
    <w:lvl w:ilvl="0" w:tplc="9146967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51936740">
    <w:abstractNumId w:val="2"/>
  </w:num>
  <w:num w:numId="2" w16cid:durableId="644240784">
    <w:abstractNumId w:val="3"/>
  </w:num>
  <w:num w:numId="3" w16cid:durableId="1986010300">
    <w:abstractNumId w:val="0"/>
  </w:num>
  <w:num w:numId="4" w16cid:durableId="1937444283">
    <w:abstractNumId w:val="1"/>
  </w:num>
  <w:num w:numId="5" w16cid:durableId="1319111422">
    <w:abstractNumId w:val="6"/>
  </w:num>
  <w:num w:numId="6" w16cid:durableId="361396370">
    <w:abstractNumId w:val="4"/>
  </w:num>
  <w:num w:numId="7" w16cid:durableId="1694964654">
    <w:abstractNumId w:val="5"/>
  </w:num>
  <w:num w:numId="8" w16cid:durableId="9254619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74D"/>
    <w:rsid w:val="00006FC1"/>
    <w:rsid w:val="00011188"/>
    <w:rsid w:val="00016EE6"/>
    <w:rsid w:val="00017820"/>
    <w:rsid w:val="000207B7"/>
    <w:rsid w:val="00021FAE"/>
    <w:rsid w:val="00022C48"/>
    <w:rsid w:val="00031B7E"/>
    <w:rsid w:val="00032695"/>
    <w:rsid w:val="00032F5F"/>
    <w:rsid w:val="00033296"/>
    <w:rsid w:val="0003398E"/>
    <w:rsid w:val="00040BE0"/>
    <w:rsid w:val="00041C62"/>
    <w:rsid w:val="00043DD0"/>
    <w:rsid w:val="00045CF5"/>
    <w:rsid w:val="00047745"/>
    <w:rsid w:val="000573E3"/>
    <w:rsid w:val="00060B56"/>
    <w:rsid w:val="00060EF3"/>
    <w:rsid w:val="0007144E"/>
    <w:rsid w:val="0007312B"/>
    <w:rsid w:val="00082199"/>
    <w:rsid w:val="00086A01"/>
    <w:rsid w:val="00090951"/>
    <w:rsid w:val="0009161A"/>
    <w:rsid w:val="000935B2"/>
    <w:rsid w:val="00097DF0"/>
    <w:rsid w:val="000B0368"/>
    <w:rsid w:val="000B2E1D"/>
    <w:rsid w:val="000B3BC8"/>
    <w:rsid w:val="000B7D28"/>
    <w:rsid w:val="000C4407"/>
    <w:rsid w:val="000C54FA"/>
    <w:rsid w:val="000C5D36"/>
    <w:rsid w:val="000D0D4D"/>
    <w:rsid w:val="000D1313"/>
    <w:rsid w:val="000D3134"/>
    <w:rsid w:val="000D61AF"/>
    <w:rsid w:val="000E1E08"/>
    <w:rsid w:val="000E2558"/>
    <w:rsid w:val="000E5617"/>
    <w:rsid w:val="000F30BB"/>
    <w:rsid w:val="000F3A31"/>
    <w:rsid w:val="000F3F2F"/>
    <w:rsid w:val="000F7793"/>
    <w:rsid w:val="00105B8E"/>
    <w:rsid w:val="00106DA6"/>
    <w:rsid w:val="001101C8"/>
    <w:rsid w:val="0011214F"/>
    <w:rsid w:val="001233A2"/>
    <w:rsid w:val="0012483B"/>
    <w:rsid w:val="00130A2B"/>
    <w:rsid w:val="00130B14"/>
    <w:rsid w:val="001318E6"/>
    <w:rsid w:val="001425A9"/>
    <w:rsid w:val="00144F1F"/>
    <w:rsid w:val="001452AC"/>
    <w:rsid w:val="00150AF5"/>
    <w:rsid w:val="00153C27"/>
    <w:rsid w:val="001545EE"/>
    <w:rsid w:val="00154A84"/>
    <w:rsid w:val="00157043"/>
    <w:rsid w:val="001576EE"/>
    <w:rsid w:val="0016544F"/>
    <w:rsid w:val="00172A27"/>
    <w:rsid w:val="00174FB7"/>
    <w:rsid w:val="00175DF3"/>
    <w:rsid w:val="00181379"/>
    <w:rsid w:val="00181457"/>
    <w:rsid w:val="00181A49"/>
    <w:rsid w:val="00181AC0"/>
    <w:rsid w:val="0018374A"/>
    <w:rsid w:val="00190C36"/>
    <w:rsid w:val="001917CF"/>
    <w:rsid w:val="00197DBB"/>
    <w:rsid w:val="001A1AE3"/>
    <w:rsid w:val="001A1B8B"/>
    <w:rsid w:val="001A1C8B"/>
    <w:rsid w:val="001A1CFD"/>
    <w:rsid w:val="001A730A"/>
    <w:rsid w:val="001B0909"/>
    <w:rsid w:val="001B225E"/>
    <w:rsid w:val="001B281B"/>
    <w:rsid w:val="001C0942"/>
    <w:rsid w:val="001C3665"/>
    <w:rsid w:val="001C497B"/>
    <w:rsid w:val="001C51DE"/>
    <w:rsid w:val="001D4074"/>
    <w:rsid w:val="001D42F2"/>
    <w:rsid w:val="001D5A1B"/>
    <w:rsid w:val="001D6234"/>
    <w:rsid w:val="001E0906"/>
    <w:rsid w:val="001E1DBF"/>
    <w:rsid w:val="001F04F9"/>
    <w:rsid w:val="001F0D9A"/>
    <w:rsid w:val="001F2D63"/>
    <w:rsid w:val="001F3482"/>
    <w:rsid w:val="001F4424"/>
    <w:rsid w:val="0020014E"/>
    <w:rsid w:val="00203911"/>
    <w:rsid w:val="00210A62"/>
    <w:rsid w:val="002113B5"/>
    <w:rsid w:val="00220C46"/>
    <w:rsid w:val="00223A3C"/>
    <w:rsid w:val="00225C0D"/>
    <w:rsid w:val="00227E0A"/>
    <w:rsid w:val="002309A6"/>
    <w:rsid w:val="00230B47"/>
    <w:rsid w:val="00235060"/>
    <w:rsid w:val="002356C8"/>
    <w:rsid w:val="00237963"/>
    <w:rsid w:val="00241FA8"/>
    <w:rsid w:val="00244E1B"/>
    <w:rsid w:val="00245FF0"/>
    <w:rsid w:val="00254A28"/>
    <w:rsid w:val="00257FF6"/>
    <w:rsid w:val="002619B4"/>
    <w:rsid w:val="002710DC"/>
    <w:rsid w:val="00276653"/>
    <w:rsid w:val="00281864"/>
    <w:rsid w:val="002876E2"/>
    <w:rsid w:val="002902FC"/>
    <w:rsid w:val="002961A0"/>
    <w:rsid w:val="00297941"/>
    <w:rsid w:val="002A19E0"/>
    <w:rsid w:val="002A1A3C"/>
    <w:rsid w:val="002A489A"/>
    <w:rsid w:val="002A5681"/>
    <w:rsid w:val="002A6317"/>
    <w:rsid w:val="002B167D"/>
    <w:rsid w:val="002B51C5"/>
    <w:rsid w:val="002B6977"/>
    <w:rsid w:val="002B6A65"/>
    <w:rsid w:val="002C0EFE"/>
    <w:rsid w:val="002C39A4"/>
    <w:rsid w:val="002C3B84"/>
    <w:rsid w:val="002C6C8F"/>
    <w:rsid w:val="002D5B28"/>
    <w:rsid w:val="002E1DA6"/>
    <w:rsid w:val="002E1F32"/>
    <w:rsid w:val="002E2278"/>
    <w:rsid w:val="002E4B89"/>
    <w:rsid w:val="002F2F9A"/>
    <w:rsid w:val="002F3EC4"/>
    <w:rsid w:val="00302B8D"/>
    <w:rsid w:val="00305740"/>
    <w:rsid w:val="003115FE"/>
    <w:rsid w:val="0031179E"/>
    <w:rsid w:val="003209E3"/>
    <w:rsid w:val="003232C2"/>
    <w:rsid w:val="00324DDC"/>
    <w:rsid w:val="0033250E"/>
    <w:rsid w:val="0033362A"/>
    <w:rsid w:val="003353C9"/>
    <w:rsid w:val="00336F96"/>
    <w:rsid w:val="003417B8"/>
    <w:rsid w:val="003423BD"/>
    <w:rsid w:val="0034262E"/>
    <w:rsid w:val="00344527"/>
    <w:rsid w:val="00345387"/>
    <w:rsid w:val="003524E8"/>
    <w:rsid w:val="00364D72"/>
    <w:rsid w:val="00375391"/>
    <w:rsid w:val="00380355"/>
    <w:rsid w:val="00383829"/>
    <w:rsid w:val="00386B62"/>
    <w:rsid w:val="0039549B"/>
    <w:rsid w:val="00395B73"/>
    <w:rsid w:val="003A0AE8"/>
    <w:rsid w:val="003A1441"/>
    <w:rsid w:val="003A22C5"/>
    <w:rsid w:val="003A404B"/>
    <w:rsid w:val="003A44D8"/>
    <w:rsid w:val="003A7E70"/>
    <w:rsid w:val="003B0147"/>
    <w:rsid w:val="003B2485"/>
    <w:rsid w:val="003B279B"/>
    <w:rsid w:val="003C1702"/>
    <w:rsid w:val="003D0986"/>
    <w:rsid w:val="003D5E74"/>
    <w:rsid w:val="003D7B10"/>
    <w:rsid w:val="003E2282"/>
    <w:rsid w:val="003E3D73"/>
    <w:rsid w:val="003E3FAF"/>
    <w:rsid w:val="003F03CD"/>
    <w:rsid w:val="003F0A3E"/>
    <w:rsid w:val="003F0B82"/>
    <w:rsid w:val="00400E06"/>
    <w:rsid w:val="004035FD"/>
    <w:rsid w:val="00404016"/>
    <w:rsid w:val="004130F1"/>
    <w:rsid w:val="00416CA6"/>
    <w:rsid w:val="00416FFD"/>
    <w:rsid w:val="004201BA"/>
    <w:rsid w:val="00420F10"/>
    <w:rsid w:val="004231AE"/>
    <w:rsid w:val="004239C2"/>
    <w:rsid w:val="00424FC2"/>
    <w:rsid w:val="00425645"/>
    <w:rsid w:val="00433A02"/>
    <w:rsid w:val="00434198"/>
    <w:rsid w:val="00440A9A"/>
    <w:rsid w:val="00442BC3"/>
    <w:rsid w:val="0044376D"/>
    <w:rsid w:val="00443A45"/>
    <w:rsid w:val="004440F3"/>
    <w:rsid w:val="00445BF4"/>
    <w:rsid w:val="004505FB"/>
    <w:rsid w:val="004536F4"/>
    <w:rsid w:val="00460CA0"/>
    <w:rsid w:val="00461111"/>
    <w:rsid w:val="00471CC9"/>
    <w:rsid w:val="00472D56"/>
    <w:rsid w:val="00474D2D"/>
    <w:rsid w:val="004767E1"/>
    <w:rsid w:val="00477B01"/>
    <w:rsid w:val="00484840"/>
    <w:rsid w:val="00487B50"/>
    <w:rsid w:val="004A0F8D"/>
    <w:rsid w:val="004B1D3D"/>
    <w:rsid w:val="004B204C"/>
    <w:rsid w:val="004B28FA"/>
    <w:rsid w:val="004C5643"/>
    <w:rsid w:val="004C5BFF"/>
    <w:rsid w:val="004D3D09"/>
    <w:rsid w:val="004D4B92"/>
    <w:rsid w:val="004D519C"/>
    <w:rsid w:val="004D5B3A"/>
    <w:rsid w:val="004D6610"/>
    <w:rsid w:val="004D67F7"/>
    <w:rsid w:val="004E0E71"/>
    <w:rsid w:val="004E1718"/>
    <w:rsid w:val="004E1A80"/>
    <w:rsid w:val="004E1A9F"/>
    <w:rsid w:val="004E1AF4"/>
    <w:rsid w:val="004E3459"/>
    <w:rsid w:val="004E691B"/>
    <w:rsid w:val="004F471D"/>
    <w:rsid w:val="00501A1F"/>
    <w:rsid w:val="00503E9F"/>
    <w:rsid w:val="00504B35"/>
    <w:rsid w:val="00505C96"/>
    <w:rsid w:val="00505E68"/>
    <w:rsid w:val="0051562F"/>
    <w:rsid w:val="00515E5D"/>
    <w:rsid w:val="00525D14"/>
    <w:rsid w:val="0053261D"/>
    <w:rsid w:val="005340C6"/>
    <w:rsid w:val="00534E23"/>
    <w:rsid w:val="00536442"/>
    <w:rsid w:val="00537B63"/>
    <w:rsid w:val="00541388"/>
    <w:rsid w:val="00541713"/>
    <w:rsid w:val="005425EC"/>
    <w:rsid w:val="00542B56"/>
    <w:rsid w:val="00551880"/>
    <w:rsid w:val="00563181"/>
    <w:rsid w:val="00574830"/>
    <w:rsid w:val="0057747A"/>
    <w:rsid w:val="00582743"/>
    <w:rsid w:val="005834FD"/>
    <w:rsid w:val="00584183"/>
    <w:rsid w:val="00585C10"/>
    <w:rsid w:val="005879F3"/>
    <w:rsid w:val="00590659"/>
    <w:rsid w:val="00592EDB"/>
    <w:rsid w:val="00595AF9"/>
    <w:rsid w:val="00596DB3"/>
    <w:rsid w:val="00597D12"/>
    <w:rsid w:val="005A37D5"/>
    <w:rsid w:val="005A54E7"/>
    <w:rsid w:val="005B0A9E"/>
    <w:rsid w:val="005B11B7"/>
    <w:rsid w:val="005B4743"/>
    <w:rsid w:val="005C2955"/>
    <w:rsid w:val="005D0BFB"/>
    <w:rsid w:val="005D1085"/>
    <w:rsid w:val="005D14ED"/>
    <w:rsid w:val="005D5BC2"/>
    <w:rsid w:val="005D5D5A"/>
    <w:rsid w:val="005E0E62"/>
    <w:rsid w:val="005E105C"/>
    <w:rsid w:val="005E3C12"/>
    <w:rsid w:val="005E45FE"/>
    <w:rsid w:val="005E554B"/>
    <w:rsid w:val="005E5D43"/>
    <w:rsid w:val="005F263B"/>
    <w:rsid w:val="005F4512"/>
    <w:rsid w:val="006043BE"/>
    <w:rsid w:val="006060C2"/>
    <w:rsid w:val="00615747"/>
    <w:rsid w:val="00616A0B"/>
    <w:rsid w:val="00617286"/>
    <w:rsid w:val="006174F0"/>
    <w:rsid w:val="006235A6"/>
    <w:rsid w:val="00623C63"/>
    <w:rsid w:val="00626F89"/>
    <w:rsid w:val="00627BC7"/>
    <w:rsid w:val="00632041"/>
    <w:rsid w:val="00635D79"/>
    <w:rsid w:val="0063783F"/>
    <w:rsid w:val="00645636"/>
    <w:rsid w:val="00645ACC"/>
    <w:rsid w:val="006466CF"/>
    <w:rsid w:val="00647D72"/>
    <w:rsid w:val="00650F80"/>
    <w:rsid w:val="0065400A"/>
    <w:rsid w:val="00654D62"/>
    <w:rsid w:val="00656995"/>
    <w:rsid w:val="00656D08"/>
    <w:rsid w:val="00661210"/>
    <w:rsid w:val="00661EC1"/>
    <w:rsid w:val="00665DF7"/>
    <w:rsid w:val="0066671E"/>
    <w:rsid w:val="0067210E"/>
    <w:rsid w:val="00676B21"/>
    <w:rsid w:val="0067729A"/>
    <w:rsid w:val="006868F6"/>
    <w:rsid w:val="00692BC1"/>
    <w:rsid w:val="00695044"/>
    <w:rsid w:val="006A32FC"/>
    <w:rsid w:val="006A3FBA"/>
    <w:rsid w:val="006A49E6"/>
    <w:rsid w:val="006A6D03"/>
    <w:rsid w:val="006B0A0A"/>
    <w:rsid w:val="006B568D"/>
    <w:rsid w:val="006B6C93"/>
    <w:rsid w:val="006C2360"/>
    <w:rsid w:val="006D437C"/>
    <w:rsid w:val="006D489D"/>
    <w:rsid w:val="006D5BCF"/>
    <w:rsid w:val="006E35CD"/>
    <w:rsid w:val="006E66ED"/>
    <w:rsid w:val="006F15A1"/>
    <w:rsid w:val="006F1B88"/>
    <w:rsid w:val="006F23DD"/>
    <w:rsid w:val="006F43EC"/>
    <w:rsid w:val="00700E65"/>
    <w:rsid w:val="0070721D"/>
    <w:rsid w:val="00714A5B"/>
    <w:rsid w:val="00714C8B"/>
    <w:rsid w:val="00716E32"/>
    <w:rsid w:val="00716F30"/>
    <w:rsid w:val="00716F3C"/>
    <w:rsid w:val="00721256"/>
    <w:rsid w:val="00730BC9"/>
    <w:rsid w:val="00735888"/>
    <w:rsid w:val="00742D0B"/>
    <w:rsid w:val="007433CA"/>
    <w:rsid w:val="00743D3F"/>
    <w:rsid w:val="00744702"/>
    <w:rsid w:val="00747DCD"/>
    <w:rsid w:val="00763891"/>
    <w:rsid w:val="0076576C"/>
    <w:rsid w:val="00765BCC"/>
    <w:rsid w:val="00767636"/>
    <w:rsid w:val="0077141E"/>
    <w:rsid w:val="007715B4"/>
    <w:rsid w:val="007720E6"/>
    <w:rsid w:val="007727A0"/>
    <w:rsid w:val="00772C33"/>
    <w:rsid w:val="0078164D"/>
    <w:rsid w:val="0078284C"/>
    <w:rsid w:val="0078668B"/>
    <w:rsid w:val="00792A29"/>
    <w:rsid w:val="007A3CE1"/>
    <w:rsid w:val="007A79E3"/>
    <w:rsid w:val="007B02F1"/>
    <w:rsid w:val="007B513A"/>
    <w:rsid w:val="007C05B4"/>
    <w:rsid w:val="007C05B9"/>
    <w:rsid w:val="007C4BA0"/>
    <w:rsid w:val="007D0D37"/>
    <w:rsid w:val="007D2291"/>
    <w:rsid w:val="007D263A"/>
    <w:rsid w:val="007D290F"/>
    <w:rsid w:val="007D2A62"/>
    <w:rsid w:val="007E1770"/>
    <w:rsid w:val="007F1543"/>
    <w:rsid w:val="007F3CEC"/>
    <w:rsid w:val="007F6B50"/>
    <w:rsid w:val="007F7D13"/>
    <w:rsid w:val="00800EA4"/>
    <w:rsid w:val="00801434"/>
    <w:rsid w:val="00805AC6"/>
    <w:rsid w:val="00805B65"/>
    <w:rsid w:val="008075C3"/>
    <w:rsid w:val="008100E9"/>
    <w:rsid w:val="00810BC5"/>
    <w:rsid w:val="008114DE"/>
    <w:rsid w:val="00811866"/>
    <w:rsid w:val="00812B43"/>
    <w:rsid w:val="00814616"/>
    <w:rsid w:val="008179E1"/>
    <w:rsid w:val="00820C86"/>
    <w:rsid w:val="00821B70"/>
    <w:rsid w:val="00827E1F"/>
    <w:rsid w:val="00832AE2"/>
    <w:rsid w:val="008332DB"/>
    <w:rsid w:val="008333C8"/>
    <w:rsid w:val="00833FD9"/>
    <w:rsid w:val="00840957"/>
    <w:rsid w:val="00845109"/>
    <w:rsid w:val="00851591"/>
    <w:rsid w:val="008632B0"/>
    <w:rsid w:val="00864E2A"/>
    <w:rsid w:val="00866953"/>
    <w:rsid w:val="008669B5"/>
    <w:rsid w:val="00866FE8"/>
    <w:rsid w:val="008677D5"/>
    <w:rsid w:val="00867A62"/>
    <w:rsid w:val="00873E4D"/>
    <w:rsid w:val="0087692C"/>
    <w:rsid w:val="00877BEA"/>
    <w:rsid w:val="00884E49"/>
    <w:rsid w:val="00885477"/>
    <w:rsid w:val="00887D23"/>
    <w:rsid w:val="00891026"/>
    <w:rsid w:val="008924C2"/>
    <w:rsid w:val="00895C7B"/>
    <w:rsid w:val="008A05B9"/>
    <w:rsid w:val="008A28CF"/>
    <w:rsid w:val="008A5034"/>
    <w:rsid w:val="008A63AA"/>
    <w:rsid w:val="008B0CF3"/>
    <w:rsid w:val="008B318B"/>
    <w:rsid w:val="008B3A7F"/>
    <w:rsid w:val="008B77FB"/>
    <w:rsid w:val="008B7D93"/>
    <w:rsid w:val="008C1777"/>
    <w:rsid w:val="008C31C4"/>
    <w:rsid w:val="008C32CB"/>
    <w:rsid w:val="008C492F"/>
    <w:rsid w:val="008D143E"/>
    <w:rsid w:val="008D46E6"/>
    <w:rsid w:val="008D7AA6"/>
    <w:rsid w:val="008E20E1"/>
    <w:rsid w:val="008F05CF"/>
    <w:rsid w:val="00900E96"/>
    <w:rsid w:val="00902480"/>
    <w:rsid w:val="00903006"/>
    <w:rsid w:val="009069D8"/>
    <w:rsid w:val="0091751C"/>
    <w:rsid w:val="00917CCE"/>
    <w:rsid w:val="0092199A"/>
    <w:rsid w:val="009221A8"/>
    <w:rsid w:val="0092336E"/>
    <w:rsid w:val="00923C27"/>
    <w:rsid w:val="0092767E"/>
    <w:rsid w:val="009301CE"/>
    <w:rsid w:val="0093580A"/>
    <w:rsid w:val="00941BFE"/>
    <w:rsid w:val="00953844"/>
    <w:rsid w:val="00956791"/>
    <w:rsid w:val="00962122"/>
    <w:rsid w:val="00970744"/>
    <w:rsid w:val="0097216D"/>
    <w:rsid w:val="00984AA6"/>
    <w:rsid w:val="00991AC4"/>
    <w:rsid w:val="00992874"/>
    <w:rsid w:val="009936C1"/>
    <w:rsid w:val="00997262"/>
    <w:rsid w:val="00997F3A"/>
    <w:rsid w:val="009A2740"/>
    <w:rsid w:val="009A5733"/>
    <w:rsid w:val="009A5FF4"/>
    <w:rsid w:val="009A681B"/>
    <w:rsid w:val="009B2031"/>
    <w:rsid w:val="009C15E9"/>
    <w:rsid w:val="009C1CAD"/>
    <w:rsid w:val="009C6FD5"/>
    <w:rsid w:val="009C74B8"/>
    <w:rsid w:val="009D0C64"/>
    <w:rsid w:val="009D1D31"/>
    <w:rsid w:val="009D2A9E"/>
    <w:rsid w:val="009D2C80"/>
    <w:rsid w:val="009D6366"/>
    <w:rsid w:val="009E02DC"/>
    <w:rsid w:val="009E50A6"/>
    <w:rsid w:val="009F7450"/>
    <w:rsid w:val="00A0027C"/>
    <w:rsid w:val="00A07D86"/>
    <w:rsid w:val="00A118C4"/>
    <w:rsid w:val="00A14387"/>
    <w:rsid w:val="00A15B7A"/>
    <w:rsid w:val="00A210A5"/>
    <w:rsid w:val="00A2518F"/>
    <w:rsid w:val="00A2569B"/>
    <w:rsid w:val="00A27B01"/>
    <w:rsid w:val="00A32B71"/>
    <w:rsid w:val="00A32DFE"/>
    <w:rsid w:val="00A46D91"/>
    <w:rsid w:val="00A54C45"/>
    <w:rsid w:val="00A56C02"/>
    <w:rsid w:val="00A6072F"/>
    <w:rsid w:val="00A66BF6"/>
    <w:rsid w:val="00A72837"/>
    <w:rsid w:val="00A737F2"/>
    <w:rsid w:val="00A738CE"/>
    <w:rsid w:val="00A83C2D"/>
    <w:rsid w:val="00A840EC"/>
    <w:rsid w:val="00A8667E"/>
    <w:rsid w:val="00A87AC5"/>
    <w:rsid w:val="00A90262"/>
    <w:rsid w:val="00A906E6"/>
    <w:rsid w:val="00A90EEA"/>
    <w:rsid w:val="00A93C56"/>
    <w:rsid w:val="00A95C38"/>
    <w:rsid w:val="00A9609C"/>
    <w:rsid w:val="00A974FA"/>
    <w:rsid w:val="00AA02A3"/>
    <w:rsid w:val="00AA08BE"/>
    <w:rsid w:val="00AA0CA9"/>
    <w:rsid w:val="00AA1E3C"/>
    <w:rsid w:val="00AA3020"/>
    <w:rsid w:val="00AA5037"/>
    <w:rsid w:val="00AB17F9"/>
    <w:rsid w:val="00AB2554"/>
    <w:rsid w:val="00AB72A4"/>
    <w:rsid w:val="00AC3B27"/>
    <w:rsid w:val="00AC4956"/>
    <w:rsid w:val="00AE1FB6"/>
    <w:rsid w:val="00AE2CE5"/>
    <w:rsid w:val="00AE44AD"/>
    <w:rsid w:val="00AF3C6A"/>
    <w:rsid w:val="00B053F0"/>
    <w:rsid w:val="00B1085E"/>
    <w:rsid w:val="00B145E7"/>
    <w:rsid w:val="00B17548"/>
    <w:rsid w:val="00B21D9C"/>
    <w:rsid w:val="00B23C33"/>
    <w:rsid w:val="00B35439"/>
    <w:rsid w:val="00B36509"/>
    <w:rsid w:val="00B36CF5"/>
    <w:rsid w:val="00B45941"/>
    <w:rsid w:val="00B469A2"/>
    <w:rsid w:val="00B524BC"/>
    <w:rsid w:val="00B60567"/>
    <w:rsid w:val="00B6267F"/>
    <w:rsid w:val="00B62A68"/>
    <w:rsid w:val="00B64395"/>
    <w:rsid w:val="00B663B8"/>
    <w:rsid w:val="00B66519"/>
    <w:rsid w:val="00B745AD"/>
    <w:rsid w:val="00B8537C"/>
    <w:rsid w:val="00B93A51"/>
    <w:rsid w:val="00B94DE8"/>
    <w:rsid w:val="00B9723E"/>
    <w:rsid w:val="00B978B9"/>
    <w:rsid w:val="00BA2F2F"/>
    <w:rsid w:val="00BA37CE"/>
    <w:rsid w:val="00BA5420"/>
    <w:rsid w:val="00BB2A3A"/>
    <w:rsid w:val="00BB3F4E"/>
    <w:rsid w:val="00BB6AF8"/>
    <w:rsid w:val="00BC2106"/>
    <w:rsid w:val="00BC314B"/>
    <w:rsid w:val="00BC5197"/>
    <w:rsid w:val="00BC6DE6"/>
    <w:rsid w:val="00BD062A"/>
    <w:rsid w:val="00BD3EDA"/>
    <w:rsid w:val="00BD42FB"/>
    <w:rsid w:val="00BE3DF6"/>
    <w:rsid w:val="00BF6898"/>
    <w:rsid w:val="00BF73A3"/>
    <w:rsid w:val="00C04984"/>
    <w:rsid w:val="00C06FC6"/>
    <w:rsid w:val="00C07478"/>
    <w:rsid w:val="00C13995"/>
    <w:rsid w:val="00C141B4"/>
    <w:rsid w:val="00C141B9"/>
    <w:rsid w:val="00C1747E"/>
    <w:rsid w:val="00C2064A"/>
    <w:rsid w:val="00C2390A"/>
    <w:rsid w:val="00C3018C"/>
    <w:rsid w:val="00C30503"/>
    <w:rsid w:val="00C31991"/>
    <w:rsid w:val="00C361CB"/>
    <w:rsid w:val="00C36563"/>
    <w:rsid w:val="00C36B97"/>
    <w:rsid w:val="00C37C0C"/>
    <w:rsid w:val="00C41F31"/>
    <w:rsid w:val="00C4673E"/>
    <w:rsid w:val="00C5403E"/>
    <w:rsid w:val="00C63108"/>
    <w:rsid w:val="00C643D7"/>
    <w:rsid w:val="00C64BEE"/>
    <w:rsid w:val="00C719C8"/>
    <w:rsid w:val="00C71AF0"/>
    <w:rsid w:val="00C727F6"/>
    <w:rsid w:val="00C73F93"/>
    <w:rsid w:val="00C82CC2"/>
    <w:rsid w:val="00C86AC2"/>
    <w:rsid w:val="00C8770E"/>
    <w:rsid w:val="00C87B0F"/>
    <w:rsid w:val="00C907C2"/>
    <w:rsid w:val="00C932C8"/>
    <w:rsid w:val="00C94CCF"/>
    <w:rsid w:val="00CA7BDE"/>
    <w:rsid w:val="00CB3005"/>
    <w:rsid w:val="00CB34F3"/>
    <w:rsid w:val="00CB3513"/>
    <w:rsid w:val="00CB671D"/>
    <w:rsid w:val="00CC3E29"/>
    <w:rsid w:val="00CD58C7"/>
    <w:rsid w:val="00CE714E"/>
    <w:rsid w:val="00CF53C8"/>
    <w:rsid w:val="00CF5858"/>
    <w:rsid w:val="00D1038D"/>
    <w:rsid w:val="00D11007"/>
    <w:rsid w:val="00D121BD"/>
    <w:rsid w:val="00D165B2"/>
    <w:rsid w:val="00D268BC"/>
    <w:rsid w:val="00D26A3A"/>
    <w:rsid w:val="00D27115"/>
    <w:rsid w:val="00D40069"/>
    <w:rsid w:val="00D402BF"/>
    <w:rsid w:val="00D4077B"/>
    <w:rsid w:val="00D432FD"/>
    <w:rsid w:val="00D46F7D"/>
    <w:rsid w:val="00D474B9"/>
    <w:rsid w:val="00D53237"/>
    <w:rsid w:val="00D54199"/>
    <w:rsid w:val="00D5721F"/>
    <w:rsid w:val="00D57819"/>
    <w:rsid w:val="00D612B8"/>
    <w:rsid w:val="00D6706F"/>
    <w:rsid w:val="00D76AAE"/>
    <w:rsid w:val="00D82E08"/>
    <w:rsid w:val="00D849A1"/>
    <w:rsid w:val="00D858EF"/>
    <w:rsid w:val="00D8593C"/>
    <w:rsid w:val="00D92A31"/>
    <w:rsid w:val="00D9392D"/>
    <w:rsid w:val="00D9573A"/>
    <w:rsid w:val="00D96E56"/>
    <w:rsid w:val="00DB1C9D"/>
    <w:rsid w:val="00DB4EFC"/>
    <w:rsid w:val="00DB63EF"/>
    <w:rsid w:val="00DB7348"/>
    <w:rsid w:val="00DC01E3"/>
    <w:rsid w:val="00DC07D0"/>
    <w:rsid w:val="00DC29FC"/>
    <w:rsid w:val="00DC442E"/>
    <w:rsid w:val="00DC58F8"/>
    <w:rsid w:val="00DC7373"/>
    <w:rsid w:val="00DD3958"/>
    <w:rsid w:val="00DD4F4B"/>
    <w:rsid w:val="00DD5E7C"/>
    <w:rsid w:val="00DE2317"/>
    <w:rsid w:val="00DF5DB5"/>
    <w:rsid w:val="00DF5E15"/>
    <w:rsid w:val="00DF62A1"/>
    <w:rsid w:val="00DF6794"/>
    <w:rsid w:val="00DF6D73"/>
    <w:rsid w:val="00DF78E1"/>
    <w:rsid w:val="00E06196"/>
    <w:rsid w:val="00E0664C"/>
    <w:rsid w:val="00E13C13"/>
    <w:rsid w:val="00E158D6"/>
    <w:rsid w:val="00E16331"/>
    <w:rsid w:val="00E174A2"/>
    <w:rsid w:val="00E230EF"/>
    <w:rsid w:val="00E25A04"/>
    <w:rsid w:val="00E30C11"/>
    <w:rsid w:val="00E36EC6"/>
    <w:rsid w:val="00E36EF2"/>
    <w:rsid w:val="00E41765"/>
    <w:rsid w:val="00E42B95"/>
    <w:rsid w:val="00E50157"/>
    <w:rsid w:val="00E51638"/>
    <w:rsid w:val="00E51760"/>
    <w:rsid w:val="00E65918"/>
    <w:rsid w:val="00E66C87"/>
    <w:rsid w:val="00E67432"/>
    <w:rsid w:val="00E679C9"/>
    <w:rsid w:val="00E7032D"/>
    <w:rsid w:val="00E715A1"/>
    <w:rsid w:val="00E71684"/>
    <w:rsid w:val="00E71710"/>
    <w:rsid w:val="00E71A75"/>
    <w:rsid w:val="00E74154"/>
    <w:rsid w:val="00E75E13"/>
    <w:rsid w:val="00E800D9"/>
    <w:rsid w:val="00E810D6"/>
    <w:rsid w:val="00E81818"/>
    <w:rsid w:val="00E83653"/>
    <w:rsid w:val="00E849F5"/>
    <w:rsid w:val="00E8766A"/>
    <w:rsid w:val="00E921ED"/>
    <w:rsid w:val="00E9271B"/>
    <w:rsid w:val="00E946B8"/>
    <w:rsid w:val="00E95BBB"/>
    <w:rsid w:val="00E95CAE"/>
    <w:rsid w:val="00E971B0"/>
    <w:rsid w:val="00E97464"/>
    <w:rsid w:val="00EA5F06"/>
    <w:rsid w:val="00EB1756"/>
    <w:rsid w:val="00EB3BEA"/>
    <w:rsid w:val="00EB68A8"/>
    <w:rsid w:val="00EC0A32"/>
    <w:rsid w:val="00EC16BC"/>
    <w:rsid w:val="00EC5646"/>
    <w:rsid w:val="00EE00AE"/>
    <w:rsid w:val="00EE09B8"/>
    <w:rsid w:val="00EE3064"/>
    <w:rsid w:val="00EE3E52"/>
    <w:rsid w:val="00EE4731"/>
    <w:rsid w:val="00EF2E14"/>
    <w:rsid w:val="00EF4227"/>
    <w:rsid w:val="00EF4F7F"/>
    <w:rsid w:val="00EF5DF2"/>
    <w:rsid w:val="00EF6A49"/>
    <w:rsid w:val="00F00903"/>
    <w:rsid w:val="00F05B6F"/>
    <w:rsid w:val="00F13365"/>
    <w:rsid w:val="00F20406"/>
    <w:rsid w:val="00F208A0"/>
    <w:rsid w:val="00F23B20"/>
    <w:rsid w:val="00F26C20"/>
    <w:rsid w:val="00F32B8D"/>
    <w:rsid w:val="00F34CC7"/>
    <w:rsid w:val="00F36965"/>
    <w:rsid w:val="00F37A7F"/>
    <w:rsid w:val="00F404AB"/>
    <w:rsid w:val="00F42977"/>
    <w:rsid w:val="00F441ED"/>
    <w:rsid w:val="00F5277E"/>
    <w:rsid w:val="00F5530D"/>
    <w:rsid w:val="00F61A13"/>
    <w:rsid w:val="00F66619"/>
    <w:rsid w:val="00F67D77"/>
    <w:rsid w:val="00F76C12"/>
    <w:rsid w:val="00F8017D"/>
    <w:rsid w:val="00F81299"/>
    <w:rsid w:val="00F90650"/>
    <w:rsid w:val="00F96737"/>
    <w:rsid w:val="00F97F71"/>
    <w:rsid w:val="00FB4506"/>
    <w:rsid w:val="00FB5381"/>
    <w:rsid w:val="00FB5801"/>
    <w:rsid w:val="00FB6BFE"/>
    <w:rsid w:val="00FD1705"/>
    <w:rsid w:val="00FD78B0"/>
    <w:rsid w:val="00FE63A4"/>
    <w:rsid w:val="00FE6AE2"/>
    <w:rsid w:val="00FE761B"/>
    <w:rsid w:val="00FF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572EA441"/>
  <w15:docId w15:val="{73D9F5DE-AF87-42E0-80C1-443872AAA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rsid w:val="00A6072F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2F2F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F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F9A"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qFormat/>
    <w:rsid w:val="00BB6AF8"/>
    <w:rPr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BD3EDA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BD3EDA"/>
    <w:rPr>
      <w:rFonts w:ascii="Consolas" w:eastAsiaTheme="minorEastAsia" w:hAnsi="Consolas" w:cstheme="minorBidi"/>
      <w:sz w:val="21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BD3EDA"/>
    <w:rPr>
      <w:rFonts w:ascii="Consolas" w:eastAsiaTheme="minorEastAsia" w:hAnsi="Consolas" w:cstheme="minorBidi"/>
      <w:sz w:val="21"/>
      <w:szCs w:val="21"/>
    </w:rPr>
  </w:style>
  <w:style w:type="table" w:styleId="LightShading">
    <w:name w:val="Light Shading"/>
    <w:basedOn w:val="TableNormal"/>
    <w:uiPriority w:val="60"/>
    <w:rsid w:val="00827E1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32B7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006F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6FC1"/>
    <w:rPr>
      <w:sz w:val="28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06F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FC1"/>
    <w:rPr>
      <w:sz w:val="28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1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B65863-A40B-4A7D-8D36-577B5047C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2</Pages>
  <Words>242</Words>
  <Characters>1384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1623</CharactersWithSpaces>
  <SharedDoc>false</SharedDoc>
  <HLinks>
    <vt:vector size="12" baseType="variant">
      <vt:variant>
        <vt:i4>7602292</vt:i4>
      </vt:variant>
      <vt:variant>
        <vt:i4>3</vt:i4>
      </vt:variant>
      <vt:variant>
        <vt:i4>0</vt:i4>
      </vt:variant>
      <vt:variant>
        <vt:i4>5</vt:i4>
      </vt:variant>
      <vt:variant>
        <vt:lpwstr>https://notepad-plus-plus.org/download/v7.7.1.html</vt:lpwstr>
      </vt:variant>
      <vt:variant>
        <vt:lpwstr/>
      </vt:variant>
      <vt:variant>
        <vt:i4>458767</vt:i4>
      </vt:variant>
      <vt:variant>
        <vt:i4>0</vt:i4>
      </vt:variant>
      <vt:variant>
        <vt:i4>0</vt:i4>
      </vt:variant>
      <vt:variant>
        <vt:i4>5</vt:i4>
      </vt:variant>
      <vt:variant>
        <vt:lpwstr>https://visualstudio.microsoft.com/downloads/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sudheer</dc:creator>
  <cp:lastModifiedBy>Alex Yang</cp:lastModifiedBy>
  <cp:revision>2520</cp:revision>
  <cp:lastPrinted>2020-07-04T20:57:00Z</cp:lastPrinted>
  <dcterms:created xsi:type="dcterms:W3CDTF">2019-09-04T05:01:00Z</dcterms:created>
  <dcterms:modified xsi:type="dcterms:W3CDTF">2022-08-01T18:52:00Z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