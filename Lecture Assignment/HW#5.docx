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5F48" w14:textId="77777777" w:rsidR="00E523CF" w:rsidRDefault="00E523CF" w:rsidP="00E523CF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69D50901" wp14:editId="2CC748F3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F4309A0" w14:textId="77777777" w:rsidR="00E523CF" w:rsidRDefault="00E523CF" w:rsidP="00E523CF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0DE69BED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2F88167" w14:textId="77777777" w:rsidR="00A14387" w:rsidRDefault="001A1B8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#5</w:t>
      </w:r>
    </w:p>
    <w:p w14:paraId="72892FFF" w14:textId="1D9BAD60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EC0A32">
        <w:rPr>
          <w:rFonts w:eastAsia="TimesNewRomanPS-BoldMT" w:cs="SimSun"/>
          <w:b/>
          <w:bCs/>
          <w:szCs w:val="28"/>
        </w:rPr>
        <w:t>8/</w:t>
      </w:r>
      <w:r w:rsidR="00644E56">
        <w:rPr>
          <w:rFonts w:eastAsia="TimesNewRomanPS-BoldMT" w:cs="SimSun"/>
          <w:b/>
          <w:bCs/>
          <w:szCs w:val="28"/>
        </w:rPr>
        <w:t>6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644E56">
        <w:rPr>
          <w:rFonts w:eastAsia="TimesNewRomanPS-BoldMT" w:cs="SimSun"/>
          <w:b/>
          <w:bCs/>
          <w:szCs w:val="28"/>
        </w:rPr>
        <w:t>2</w:t>
      </w:r>
    </w:p>
    <w:p w14:paraId="140332D7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9C2167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5E5454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79E768D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>Push the source code to Github</w:t>
      </w:r>
    </w:p>
    <w:p w14:paraId="2536D1F2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320F8C5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62F47ED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8B235A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F13C2E" w14:textId="3FD4A9F2" w:rsidR="004E49EC" w:rsidRDefault="004E49EC" w:rsidP="004E49EC">
      <w:pPr>
        <w:pStyle w:val="ListParagraph"/>
        <w:numPr>
          <w:ilvl w:val="0"/>
          <w:numId w:val="8"/>
        </w:num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  <w:r w:rsidRPr="004E49EC">
        <w:rPr>
          <w:rFonts w:eastAsia="TimesNewRomanPS-BoldMT" w:cs="SimSun"/>
          <w:bCs/>
          <w:sz w:val="22"/>
          <w:lang w:eastAsia="zh-CN"/>
        </w:rPr>
        <w:t xml:space="preserve">Create random forest based on the following dataset in </w:t>
      </w:r>
      <w:r w:rsidRPr="004E49EC">
        <w:rPr>
          <w:rFonts w:eastAsia="TimesNewRomanPS-BoldMT" w:cs="SimSun"/>
          <w:b/>
          <w:bCs/>
          <w:color w:val="FF0000"/>
          <w:sz w:val="22"/>
          <w:lang w:eastAsia="zh-CN"/>
        </w:rPr>
        <w:t>bootstrapping</w:t>
      </w:r>
      <w:r w:rsidRPr="004E49EC">
        <w:rPr>
          <w:rFonts w:eastAsia="TimesNewRomanPS-BoldMT" w:cs="SimSun"/>
          <w:bCs/>
          <w:sz w:val="22"/>
          <w:lang w:eastAsia="zh-CN"/>
        </w:rPr>
        <w:t xml:space="preserve"> method taking the recommended number of subset selection (</w:t>
      </w:r>
      <w:r w:rsidRPr="004E49EC">
        <w:rPr>
          <w:rFonts w:eastAsia="TimesNewRomanPS-BoldMT" w:cs="SimSun"/>
          <w:bCs/>
          <w:i/>
          <w:sz w:val="22"/>
          <w:lang w:eastAsia="zh-CN"/>
        </w:rPr>
        <w:t>e.g. sqrt(n)</w:t>
      </w:r>
      <w:r w:rsidRPr="004E49EC">
        <w:rPr>
          <w:rFonts w:eastAsia="TimesNewRomanPS-BoldMT" w:cs="SimSun"/>
          <w:bCs/>
          <w:sz w:val="22"/>
          <w:lang w:eastAsia="zh-CN"/>
        </w:rPr>
        <w:t>) on the handouts as reference. And then write Python function to compare with your hand-analysis</w:t>
      </w:r>
    </w:p>
    <w:p w14:paraId="5C8877F6" w14:textId="77777777" w:rsidR="00F50BE0" w:rsidRPr="004E49EC" w:rsidRDefault="00F50BE0" w:rsidP="00F50BE0">
      <w:pPr>
        <w:pStyle w:val="ListParagraph"/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 w14:paraId="489E7EF0" w14:textId="77777777" w:rsidR="004E49EC" w:rsidRPr="004E49EC" w:rsidRDefault="004E49EC" w:rsidP="004E49EC">
      <w:pPr>
        <w:pStyle w:val="ListParagraph"/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tbl>
      <w:tblPr>
        <w:tblStyle w:val="LightShading"/>
        <w:tblW w:w="5519" w:type="dxa"/>
        <w:tblInd w:w="2025" w:type="dxa"/>
        <w:tblLook w:val="04A0" w:firstRow="1" w:lastRow="0" w:firstColumn="1" w:lastColumn="0" w:noHBand="0" w:noVBand="1"/>
      </w:tblPr>
      <w:tblGrid>
        <w:gridCol w:w="508"/>
        <w:gridCol w:w="958"/>
        <w:gridCol w:w="800"/>
        <w:gridCol w:w="857"/>
        <w:gridCol w:w="973"/>
        <w:gridCol w:w="1423"/>
      </w:tblGrid>
      <w:tr w:rsidR="004E49EC" w:rsidRPr="004E1AF4" w14:paraId="24B56948" w14:textId="77777777" w:rsidTr="00620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noWrap/>
            <w:hideMark/>
          </w:tcPr>
          <w:p w14:paraId="037888F2" w14:textId="77777777" w:rsidR="004E49EC" w:rsidRPr="004E1AF4" w:rsidRDefault="004E49EC" w:rsidP="00620CB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958" w:type="dxa"/>
            <w:noWrap/>
            <w:hideMark/>
          </w:tcPr>
          <w:p w14:paraId="422A5187" w14:textId="77777777" w:rsidR="004E49EC" w:rsidRPr="004E1AF4" w:rsidRDefault="004E49EC" w:rsidP="0062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Red</w:t>
            </w:r>
          </w:p>
        </w:tc>
        <w:tc>
          <w:tcPr>
            <w:tcW w:w="800" w:type="dxa"/>
            <w:noWrap/>
            <w:hideMark/>
          </w:tcPr>
          <w:p w14:paraId="6C8688EC" w14:textId="77777777" w:rsidR="004E49EC" w:rsidRPr="004E1AF4" w:rsidRDefault="004E49EC" w:rsidP="0062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Green</w:t>
            </w:r>
          </w:p>
        </w:tc>
        <w:tc>
          <w:tcPr>
            <w:tcW w:w="857" w:type="dxa"/>
            <w:noWrap/>
            <w:hideMark/>
          </w:tcPr>
          <w:p w14:paraId="003FC09F" w14:textId="77777777" w:rsidR="004E49EC" w:rsidRPr="004E1AF4" w:rsidRDefault="004E49EC" w:rsidP="0062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Blue</w:t>
            </w:r>
          </w:p>
        </w:tc>
        <w:tc>
          <w:tcPr>
            <w:tcW w:w="973" w:type="dxa"/>
            <w:noWrap/>
            <w:hideMark/>
          </w:tcPr>
          <w:p w14:paraId="28CD430B" w14:textId="77777777" w:rsidR="004E49EC" w:rsidRPr="004E1AF4" w:rsidRDefault="004E49EC" w:rsidP="0062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Size (cm)</w:t>
            </w:r>
          </w:p>
        </w:tc>
        <w:tc>
          <w:tcPr>
            <w:tcW w:w="1423" w:type="dxa"/>
            <w:noWrap/>
            <w:hideMark/>
          </w:tcPr>
          <w:p w14:paraId="6591C813" w14:textId="77777777" w:rsidR="004E49EC" w:rsidRPr="004E1AF4" w:rsidRDefault="004E49EC" w:rsidP="0062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Fruit (Label)</w:t>
            </w:r>
          </w:p>
        </w:tc>
      </w:tr>
      <w:tr w:rsidR="004E49EC" w:rsidRPr="004E1AF4" w14:paraId="70F8B5F6" w14:textId="77777777" w:rsidTr="0062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noWrap/>
            <w:hideMark/>
          </w:tcPr>
          <w:p w14:paraId="5E94A39B" w14:textId="77777777" w:rsidR="004E49EC" w:rsidRPr="004E1AF4" w:rsidRDefault="004E49EC" w:rsidP="00620CB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58" w:type="dxa"/>
            <w:noWrap/>
            <w:hideMark/>
          </w:tcPr>
          <w:p w14:paraId="075550D9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6F0B38A5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noWrap/>
            <w:hideMark/>
          </w:tcPr>
          <w:p w14:paraId="1C890B67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508732D4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423" w:type="dxa"/>
            <w:noWrap/>
            <w:hideMark/>
          </w:tcPr>
          <w:p w14:paraId="6DB5C2A2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Apple</w:t>
            </w:r>
          </w:p>
        </w:tc>
      </w:tr>
      <w:tr w:rsidR="004E49EC" w:rsidRPr="004E1AF4" w14:paraId="05566000" w14:textId="77777777" w:rsidTr="00620CBC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noWrap/>
            <w:hideMark/>
          </w:tcPr>
          <w:p w14:paraId="10699AFA" w14:textId="77777777" w:rsidR="004E49EC" w:rsidRPr="004E1AF4" w:rsidRDefault="004E49EC" w:rsidP="00620CB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58" w:type="dxa"/>
            <w:noWrap/>
            <w:hideMark/>
          </w:tcPr>
          <w:p w14:paraId="3E6B1EFE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00" w:type="dxa"/>
            <w:noWrap/>
            <w:hideMark/>
          </w:tcPr>
          <w:p w14:paraId="2E90DCA0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066CC49D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15BF7063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1423" w:type="dxa"/>
            <w:noWrap/>
            <w:hideMark/>
          </w:tcPr>
          <w:p w14:paraId="6C474607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Water Melon</w:t>
            </w:r>
          </w:p>
        </w:tc>
      </w:tr>
      <w:tr w:rsidR="004E49EC" w:rsidRPr="004E1AF4" w14:paraId="39B68AD6" w14:textId="77777777" w:rsidTr="0062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noWrap/>
            <w:hideMark/>
          </w:tcPr>
          <w:p w14:paraId="5DAD9160" w14:textId="77777777" w:rsidR="004E49EC" w:rsidRPr="004E1AF4" w:rsidRDefault="004E49EC" w:rsidP="00620CB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58" w:type="dxa"/>
            <w:noWrap/>
            <w:hideMark/>
          </w:tcPr>
          <w:p w14:paraId="66AF049C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6350D4B9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noWrap/>
            <w:hideMark/>
          </w:tcPr>
          <w:p w14:paraId="2EFDA74F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54083CF7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423" w:type="dxa"/>
            <w:noWrap/>
            <w:hideMark/>
          </w:tcPr>
          <w:p w14:paraId="5B17C391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Cherry</w:t>
            </w:r>
          </w:p>
        </w:tc>
      </w:tr>
      <w:tr w:rsidR="004E49EC" w:rsidRPr="004E1AF4" w14:paraId="56AD1517" w14:textId="77777777" w:rsidTr="00620CBC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noWrap/>
            <w:hideMark/>
          </w:tcPr>
          <w:p w14:paraId="2AF90292" w14:textId="77777777" w:rsidR="004E49EC" w:rsidRPr="004E1AF4" w:rsidRDefault="004E49EC" w:rsidP="00620CB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58" w:type="dxa"/>
            <w:noWrap/>
            <w:hideMark/>
          </w:tcPr>
          <w:p w14:paraId="2DE451D0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00" w:type="dxa"/>
            <w:noWrap/>
            <w:hideMark/>
          </w:tcPr>
          <w:p w14:paraId="2B2369F0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08A3D9B5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10E3AD1A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7.5</w:t>
            </w:r>
          </w:p>
        </w:tc>
        <w:tc>
          <w:tcPr>
            <w:tcW w:w="1423" w:type="dxa"/>
            <w:noWrap/>
            <w:hideMark/>
          </w:tcPr>
          <w:p w14:paraId="097488B4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Apple</w:t>
            </w:r>
          </w:p>
        </w:tc>
      </w:tr>
      <w:tr w:rsidR="004E49EC" w:rsidRPr="004E1AF4" w14:paraId="3DC54C42" w14:textId="77777777" w:rsidTr="0062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noWrap/>
            <w:hideMark/>
          </w:tcPr>
          <w:p w14:paraId="490EF9EF" w14:textId="77777777" w:rsidR="004E49EC" w:rsidRPr="004E1AF4" w:rsidRDefault="004E49EC" w:rsidP="00620CB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58" w:type="dxa"/>
            <w:noWrap/>
            <w:hideMark/>
          </w:tcPr>
          <w:p w14:paraId="5E9712D9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64BB048B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noWrap/>
            <w:hideMark/>
          </w:tcPr>
          <w:p w14:paraId="75AA300B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1D021740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423" w:type="dxa"/>
            <w:noWrap/>
            <w:hideMark/>
          </w:tcPr>
          <w:p w14:paraId="7442B276" w14:textId="77777777" w:rsidR="004E49EC" w:rsidRPr="004E1AF4" w:rsidRDefault="004E49EC" w:rsidP="0062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Strawberry</w:t>
            </w:r>
          </w:p>
        </w:tc>
      </w:tr>
      <w:tr w:rsidR="004E49EC" w:rsidRPr="004E1AF4" w14:paraId="19248809" w14:textId="77777777" w:rsidTr="00620CBC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noWrap/>
            <w:hideMark/>
          </w:tcPr>
          <w:p w14:paraId="550B4F53" w14:textId="77777777" w:rsidR="004E49EC" w:rsidRPr="004E1AF4" w:rsidRDefault="004E49EC" w:rsidP="00620CB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58" w:type="dxa"/>
            <w:noWrap/>
            <w:hideMark/>
          </w:tcPr>
          <w:p w14:paraId="2DEF0AB4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467A7647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noWrap/>
            <w:hideMark/>
          </w:tcPr>
          <w:p w14:paraId="6318684B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3A65F1AB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0.8</w:t>
            </w:r>
          </w:p>
        </w:tc>
        <w:tc>
          <w:tcPr>
            <w:tcW w:w="1423" w:type="dxa"/>
            <w:noWrap/>
            <w:hideMark/>
          </w:tcPr>
          <w:p w14:paraId="73F50097" w14:textId="77777777" w:rsidR="004E49EC" w:rsidRPr="004E1AF4" w:rsidRDefault="004E49EC" w:rsidP="0062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4E1AF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Cherry</w:t>
            </w:r>
          </w:p>
        </w:tc>
      </w:tr>
    </w:tbl>
    <w:p w14:paraId="29837964" w14:textId="77777777" w:rsidR="004E49EC" w:rsidRPr="004E49EC" w:rsidRDefault="004E49EC" w:rsidP="004E49EC">
      <w:pPr>
        <w:pStyle w:val="ListParagraph"/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 w14:paraId="77A7C48F" w14:textId="1E18FB1F" w:rsidR="00B5675D" w:rsidRDefault="00B5675D" w:rsidP="004E49EC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2707B30" w14:textId="747CED47" w:rsidR="00B5675D" w:rsidRPr="00B5675D" w:rsidRDefault="0007144E" w:rsidP="00B5675D">
      <w:pPr>
        <w:pStyle w:val="ListParagraph"/>
        <w:numPr>
          <w:ilvl w:val="0"/>
          <w:numId w:val="8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B5675D">
        <w:rPr>
          <w:rFonts w:eastAsia="TimesNewRomanPS-BoldMT" w:cs="SimSun"/>
          <w:bCs/>
          <w:sz w:val="24"/>
          <w:lang w:eastAsia="zh-CN"/>
        </w:rPr>
        <w:t xml:space="preserve">Given a </w:t>
      </w:r>
      <w:r w:rsidR="00DC442E" w:rsidRPr="00B5675D">
        <w:rPr>
          <w:rFonts w:eastAsia="TimesNewRomanPS-BoldMT" w:cs="SimSun"/>
          <w:bCs/>
          <w:sz w:val="24"/>
          <w:lang w:eastAsia="zh-CN"/>
        </w:rPr>
        <w:t xml:space="preserve">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=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+0.01cos⁡(200x)</m:t>
        </m:r>
      </m:oMath>
      <w:r w:rsidR="00DC442E" w:rsidRPr="00B5675D">
        <w:rPr>
          <w:rFonts w:eastAsia="TimesNewRomanPS-BoldMT" w:cs="SimSun"/>
          <w:bCs/>
          <w:i/>
          <w:sz w:val="24"/>
          <w:lang w:eastAsia="zh-CN"/>
        </w:rPr>
        <w:t>,</w:t>
      </w:r>
      <w:r w:rsidR="00DC442E" w:rsidRPr="00B5675D">
        <w:rPr>
          <w:rFonts w:eastAsia="TimesNewRomanPS-BoldMT" w:cs="SimSun"/>
          <w:bCs/>
          <w:sz w:val="24"/>
          <w:lang w:eastAsia="zh-CN"/>
        </w:rPr>
        <w:t xml:space="preserve"> find max </w:t>
      </w:r>
      <w:r w:rsidR="00DC442E" w:rsidRPr="00B5675D">
        <w:rPr>
          <w:rFonts w:eastAsia="TimesNewRomanPS-BoldMT" w:cs="SimSun"/>
          <w:bCs/>
          <w:i/>
          <w:sz w:val="24"/>
          <w:lang w:eastAsia="zh-CN"/>
        </w:rPr>
        <w:t>f(x)</w:t>
      </w:r>
      <w:r w:rsidR="00DC442E" w:rsidRPr="00B5675D">
        <w:rPr>
          <w:rFonts w:eastAsia="TimesNewRomanPS-BoldMT" w:cs="SimSun"/>
          <w:bCs/>
          <w:sz w:val="24"/>
          <w:lang w:eastAsia="zh-CN"/>
        </w:rPr>
        <w:t xml:space="preserve"> value if </w:t>
      </w:r>
      <w:r w:rsidR="00DC442E" w:rsidRPr="00B5675D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="00DC442E" w:rsidRPr="00B5675D">
        <w:rPr>
          <w:rFonts w:ascii="Cambria Math" w:eastAsia="TimesNewRomanPS-BoldMT" w:hAnsi="Cambria Math" w:cs="SimSun"/>
          <w:bCs/>
          <w:sz w:val="24"/>
          <w:lang w:eastAsia="zh-CN"/>
        </w:rPr>
        <w:t>∈</w:t>
      </w:r>
      <w:r w:rsidR="00DC442E" w:rsidRPr="00B5675D">
        <w:rPr>
          <w:rFonts w:eastAsia="TimesNewRomanPS-BoldMT" w:cs="SimSun"/>
          <w:bCs/>
          <w:sz w:val="24"/>
          <w:lang w:eastAsia="zh-CN"/>
        </w:rPr>
        <w:t xml:space="preserve"> [-2, 2] in </w:t>
      </w:r>
      <w:r w:rsidR="00C932C8" w:rsidRPr="00B5675D">
        <w:rPr>
          <w:rFonts w:eastAsia="TimesNewRomanPS-BoldMT" w:cs="SimSun"/>
          <w:bCs/>
          <w:sz w:val="24"/>
          <w:lang w:eastAsia="zh-CN"/>
        </w:rPr>
        <w:t>Python program by g</w:t>
      </w:r>
      <w:r w:rsidR="00615747" w:rsidRPr="00B5675D">
        <w:rPr>
          <w:rFonts w:eastAsia="TimesNewRomanPS-BoldMT" w:cs="SimSun"/>
          <w:bCs/>
          <w:sz w:val="24"/>
          <w:lang w:eastAsia="zh-CN"/>
        </w:rPr>
        <w:t>enetic algorithm, considering 1-</w:t>
      </w:r>
      <w:r w:rsidR="00C932C8" w:rsidRPr="00B5675D">
        <w:rPr>
          <w:rFonts w:eastAsia="TimesNewRomanPS-BoldMT" w:cs="SimSun"/>
          <w:bCs/>
          <w:sz w:val="24"/>
          <w:lang w:eastAsia="zh-CN"/>
        </w:rPr>
        <w:t>digit precision of fractional decimal</w:t>
      </w:r>
      <w:r w:rsidR="004D4B92" w:rsidRPr="00B5675D">
        <w:rPr>
          <w:rFonts w:eastAsia="TimesNewRomanPS-BoldMT" w:cs="SimSun"/>
          <w:bCs/>
          <w:sz w:val="24"/>
          <w:lang w:eastAsia="zh-CN"/>
        </w:rPr>
        <w:t xml:space="preserve"> </w:t>
      </w:r>
      <w:r w:rsidR="004D4B92" w:rsidRPr="00B5675D">
        <w:rPr>
          <w:rFonts w:eastAsia="TimesNewRomanPS-BoldMT" w:cs="SimSun"/>
          <w:bCs/>
          <w:i/>
          <w:sz w:val="24"/>
          <w:lang w:eastAsia="zh-CN"/>
        </w:rPr>
        <w:t>x</w:t>
      </w:r>
      <w:r w:rsidR="00F90650" w:rsidRPr="00B5675D">
        <w:rPr>
          <w:rFonts w:eastAsia="TimesNewRomanPS-BoldMT" w:cs="SimSun"/>
          <w:bCs/>
          <w:sz w:val="24"/>
          <w:lang w:eastAsia="zh-CN"/>
        </w:rPr>
        <w:t xml:space="preserve">. And then verify your program </w:t>
      </w:r>
      <w:r w:rsidR="00E71710" w:rsidRPr="00B5675D">
        <w:rPr>
          <w:rFonts w:eastAsia="TimesNewRomanPS-BoldMT" w:cs="SimSun"/>
          <w:bCs/>
          <w:sz w:val="24"/>
          <w:lang w:eastAsia="zh-CN"/>
        </w:rPr>
        <w:t xml:space="preserve">running </w:t>
      </w:r>
      <w:r w:rsidR="00F90650" w:rsidRPr="00B5675D">
        <w:rPr>
          <w:rFonts w:eastAsia="TimesNewRomanPS-BoldMT" w:cs="SimSun"/>
          <w:bCs/>
          <w:sz w:val="24"/>
          <w:lang w:eastAsia="zh-CN"/>
        </w:rPr>
        <w:t xml:space="preserve">result by </w:t>
      </w:r>
      <w:r w:rsidR="000D61AF" w:rsidRPr="00B5675D">
        <w:rPr>
          <w:rFonts w:eastAsia="TimesNewRomanPS-BoldMT" w:cs="SimSun"/>
          <w:bCs/>
          <w:sz w:val="24"/>
          <w:lang w:eastAsia="zh-CN"/>
        </w:rPr>
        <w:t xml:space="preserve">the </w:t>
      </w:r>
      <w:r w:rsidR="00F90650" w:rsidRPr="00B5675D">
        <w:rPr>
          <w:rFonts w:eastAsia="TimesNewRomanPS-BoldMT" w:cs="SimSun"/>
          <w:bCs/>
          <w:sz w:val="24"/>
          <w:lang w:eastAsia="zh-CN"/>
        </w:rPr>
        <w:t>function plot curve</w:t>
      </w:r>
      <w:r w:rsidR="007F6B50" w:rsidRPr="00B5675D">
        <w:rPr>
          <w:rFonts w:eastAsia="TimesNewRomanPS-BoldMT" w:cs="SimSun"/>
          <w:bCs/>
          <w:sz w:val="24"/>
          <w:lang w:eastAsia="zh-CN"/>
        </w:rPr>
        <w:t xml:space="preserve"> in Python or Excel</w:t>
      </w:r>
    </w:p>
    <w:p w14:paraId="47C108B5" w14:textId="36E87388" w:rsidR="006174F0" w:rsidRPr="00B5675D" w:rsidRDefault="006174F0" w:rsidP="004E49EC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727EC23" w14:textId="77777777" w:rsidR="005B0A9E" w:rsidRDefault="005B0A9E" w:rsidP="005B0A9E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 w14:paraId="119AC007" w14:textId="77777777" w:rsidR="004E1AF4" w:rsidRPr="002B51C5" w:rsidRDefault="00C5403E" w:rsidP="00DB4EFC">
      <w:pPr>
        <w:tabs>
          <w:tab w:val="left" w:pos="0"/>
        </w:tabs>
        <w:ind w:left="270"/>
        <w:rPr>
          <w:rFonts w:eastAsia="TimesNewRomanPS-BoldMT" w:cs="SimSun"/>
          <w:bCs/>
          <w:i/>
          <w:color w:val="FF0000"/>
          <w:sz w:val="22"/>
          <w:lang w:eastAsia="zh-CN"/>
        </w:rPr>
      </w:pPr>
      <w:r w:rsidRPr="002B51C5">
        <w:rPr>
          <w:rFonts w:eastAsia="TimesNewRomanPS-BoldMT" w:cs="SimSun"/>
          <w:bCs/>
          <w:i/>
          <w:color w:val="FF0000"/>
          <w:sz w:val="22"/>
          <w:lang w:eastAsia="zh-CN"/>
        </w:rPr>
        <w:t>*Notice that in your answer sheet, 1</w:t>
      </w:r>
      <w:r w:rsidRPr="002B51C5">
        <w:rPr>
          <w:rFonts w:eastAsia="TimesNewRomanPS-BoldMT" w:cs="SimSun"/>
          <w:bCs/>
          <w:i/>
          <w:color w:val="FF0000"/>
          <w:sz w:val="22"/>
          <w:vertAlign w:val="superscript"/>
          <w:lang w:eastAsia="zh-CN"/>
        </w:rPr>
        <w:t>st</w:t>
      </w:r>
      <w:r w:rsidR="001F4424" w:rsidRPr="002B51C5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iteration hand-</w:t>
      </w:r>
      <w:r w:rsidR="003B279B" w:rsidRPr="002B51C5">
        <w:rPr>
          <w:rFonts w:eastAsia="TimesNewRomanPS-BoldMT" w:cs="SimSun"/>
          <w:bCs/>
          <w:i/>
          <w:color w:val="FF0000"/>
          <w:sz w:val="22"/>
          <w:lang w:eastAsia="zh-CN"/>
        </w:rPr>
        <w:t>calcu</w:t>
      </w:r>
      <w:r w:rsidR="00276653" w:rsidRPr="002B51C5">
        <w:rPr>
          <w:rFonts w:eastAsia="TimesNewRomanPS-BoldMT" w:cs="SimSun"/>
          <w:bCs/>
          <w:i/>
          <w:color w:val="FF0000"/>
          <w:sz w:val="22"/>
          <w:lang w:eastAsia="zh-CN"/>
        </w:rPr>
        <w:t>lation must be shown including encoding, fitness function, population size determination, Cmin value for parent selection in Roulette Wheel</w:t>
      </w:r>
      <w:r w:rsidR="00A90EEA" w:rsidRPr="002B51C5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method, crossover rate/mutation rate selections</w:t>
      </w:r>
      <w:r w:rsidR="00245A21">
        <w:rPr>
          <w:rFonts w:eastAsia="TimesNewRomanPS-BoldMT" w:cs="SimSun"/>
          <w:bCs/>
          <w:i/>
          <w:color w:val="FF0000"/>
          <w:sz w:val="22"/>
          <w:lang w:eastAsia="zh-CN"/>
        </w:rPr>
        <w:t>, and the number of evolution generations as termination condition</w:t>
      </w:r>
    </w:p>
    <w:sectPr w:rsidR="004E1AF4" w:rsidRPr="002B51C5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20A4" w14:textId="77777777" w:rsidR="00824226" w:rsidRDefault="00824226" w:rsidP="00B5675D">
      <w:r>
        <w:separator/>
      </w:r>
    </w:p>
  </w:endnote>
  <w:endnote w:type="continuationSeparator" w:id="0">
    <w:p w14:paraId="424A4C3B" w14:textId="77777777" w:rsidR="00824226" w:rsidRDefault="00824226" w:rsidP="00B5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381A" w14:textId="77777777" w:rsidR="00824226" w:rsidRDefault="00824226" w:rsidP="00B5675D">
      <w:r>
        <w:separator/>
      </w:r>
    </w:p>
  </w:footnote>
  <w:footnote w:type="continuationSeparator" w:id="0">
    <w:p w14:paraId="3434352D" w14:textId="77777777" w:rsidR="00824226" w:rsidRDefault="00824226" w:rsidP="00B5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3210575F"/>
    <w:multiLevelType w:val="hybridMultilevel"/>
    <w:tmpl w:val="7D02552A"/>
    <w:lvl w:ilvl="0" w:tplc="7EF63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42731">
    <w:abstractNumId w:val="2"/>
  </w:num>
  <w:num w:numId="2" w16cid:durableId="1951811771">
    <w:abstractNumId w:val="3"/>
  </w:num>
  <w:num w:numId="3" w16cid:durableId="508447422">
    <w:abstractNumId w:val="0"/>
  </w:num>
  <w:num w:numId="4" w16cid:durableId="296031376">
    <w:abstractNumId w:val="1"/>
  </w:num>
  <w:num w:numId="5" w16cid:durableId="1861695703">
    <w:abstractNumId w:val="7"/>
  </w:num>
  <w:num w:numId="6" w16cid:durableId="1743212332">
    <w:abstractNumId w:val="4"/>
  </w:num>
  <w:num w:numId="7" w16cid:durableId="208300522">
    <w:abstractNumId w:val="5"/>
  </w:num>
  <w:num w:numId="8" w16cid:durableId="1884901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1188"/>
    <w:rsid w:val="00016EE6"/>
    <w:rsid w:val="000207B7"/>
    <w:rsid w:val="00021FAE"/>
    <w:rsid w:val="00022C48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144E"/>
    <w:rsid w:val="0007312B"/>
    <w:rsid w:val="00082199"/>
    <w:rsid w:val="00086A01"/>
    <w:rsid w:val="00090951"/>
    <w:rsid w:val="0009161A"/>
    <w:rsid w:val="000935B2"/>
    <w:rsid w:val="00097DF0"/>
    <w:rsid w:val="000B0368"/>
    <w:rsid w:val="000B2E1D"/>
    <w:rsid w:val="000B3BC8"/>
    <w:rsid w:val="000B7D28"/>
    <w:rsid w:val="000C4407"/>
    <w:rsid w:val="000C5D36"/>
    <w:rsid w:val="000D0D4D"/>
    <w:rsid w:val="000D1313"/>
    <w:rsid w:val="000D61AF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5EE"/>
    <w:rsid w:val="00154A84"/>
    <w:rsid w:val="001576EE"/>
    <w:rsid w:val="0016544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B8B"/>
    <w:rsid w:val="001A1C8B"/>
    <w:rsid w:val="001A1CFD"/>
    <w:rsid w:val="001A730A"/>
    <w:rsid w:val="001B225E"/>
    <w:rsid w:val="001C0942"/>
    <w:rsid w:val="001C3665"/>
    <w:rsid w:val="001C497B"/>
    <w:rsid w:val="001C51DE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1F4424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A21"/>
    <w:rsid w:val="00245FF0"/>
    <w:rsid w:val="00254A28"/>
    <w:rsid w:val="00257FF6"/>
    <w:rsid w:val="002619B4"/>
    <w:rsid w:val="002710DC"/>
    <w:rsid w:val="00276653"/>
    <w:rsid w:val="00281864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51C5"/>
    <w:rsid w:val="002B6977"/>
    <w:rsid w:val="002B6A65"/>
    <w:rsid w:val="002C0EFE"/>
    <w:rsid w:val="002C39A4"/>
    <w:rsid w:val="002C3B84"/>
    <w:rsid w:val="002C6C8F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79E"/>
    <w:rsid w:val="003209E3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7E70"/>
    <w:rsid w:val="003B0147"/>
    <w:rsid w:val="003B2485"/>
    <w:rsid w:val="003B279B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2BC3"/>
    <w:rsid w:val="0044376D"/>
    <w:rsid w:val="00443A45"/>
    <w:rsid w:val="004440F3"/>
    <w:rsid w:val="00445BF4"/>
    <w:rsid w:val="004505FB"/>
    <w:rsid w:val="004536F4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A0F8D"/>
    <w:rsid w:val="004B1D3D"/>
    <w:rsid w:val="004B204C"/>
    <w:rsid w:val="004C5643"/>
    <w:rsid w:val="004C5BFF"/>
    <w:rsid w:val="004D3D09"/>
    <w:rsid w:val="004D4B92"/>
    <w:rsid w:val="004D5B3A"/>
    <w:rsid w:val="004D6610"/>
    <w:rsid w:val="004D67F7"/>
    <w:rsid w:val="004E0E71"/>
    <w:rsid w:val="004E1718"/>
    <w:rsid w:val="004E1A80"/>
    <w:rsid w:val="004E1A9F"/>
    <w:rsid w:val="004E1AF4"/>
    <w:rsid w:val="004E49EC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25EC"/>
    <w:rsid w:val="00542B56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B0A9E"/>
    <w:rsid w:val="005B11B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263B"/>
    <w:rsid w:val="005F4512"/>
    <w:rsid w:val="006043BE"/>
    <w:rsid w:val="006060C2"/>
    <w:rsid w:val="00615747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783F"/>
    <w:rsid w:val="00644E56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6B21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668B"/>
    <w:rsid w:val="00792A29"/>
    <w:rsid w:val="007A3CE1"/>
    <w:rsid w:val="007B02F1"/>
    <w:rsid w:val="007B513A"/>
    <w:rsid w:val="007C05B4"/>
    <w:rsid w:val="007C4BA0"/>
    <w:rsid w:val="007D0D37"/>
    <w:rsid w:val="007D2291"/>
    <w:rsid w:val="007D263A"/>
    <w:rsid w:val="007D290F"/>
    <w:rsid w:val="007D2A62"/>
    <w:rsid w:val="007E1770"/>
    <w:rsid w:val="007F1543"/>
    <w:rsid w:val="007F3CEC"/>
    <w:rsid w:val="007F6B50"/>
    <w:rsid w:val="007F7D13"/>
    <w:rsid w:val="00800EA4"/>
    <w:rsid w:val="00801434"/>
    <w:rsid w:val="00805AC6"/>
    <w:rsid w:val="00805B65"/>
    <w:rsid w:val="008075C3"/>
    <w:rsid w:val="008114DE"/>
    <w:rsid w:val="00811866"/>
    <w:rsid w:val="00812B43"/>
    <w:rsid w:val="00814616"/>
    <w:rsid w:val="008179E1"/>
    <w:rsid w:val="00820C86"/>
    <w:rsid w:val="00821B70"/>
    <w:rsid w:val="00824226"/>
    <w:rsid w:val="00827E1F"/>
    <w:rsid w:val="008332DB"/>
    <w:rsid w:val="008333C8"/>
    <w:rsid w:val="00833FD9"/>
    <w:rsid w:val="0084095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336E"/>
    <w:rsid w:val="00923C27"/>
    <w:rsid w:val="0092767E"/>
    <w:rsid w:val="009301CE"/>
    <w:rsid w:val="0093580A"/>
    <w:rsid w:val="00941BFE"/>
    <w:rsid w:val="00953844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2B71"/>
    <w:rsid w:val="00A32DFE"/>
    <w:rsid w:val="00A405FF"/>
    <w:rsid w:val="00A46D91"/>
    <w:rsid w:val="00A54C45"/>
    <w:rsid w:val="00A56C02"/>
    <w:rsid w:val="00A6072F"/>
    <w:rsid w:val="00A66BF6"/>
    <w:rsid w:val="00A72837"/>
    <w:rsid w:val="00A737F2"/>
    <w:rsid w:val="00A738CE"/>
    <w:rsid w:val="00A83C2D"/>
    <w:rsid w:val="00A840EC"/>
    <w:rsid w:val="00A87AC5"/>
    <w:rsid w:val="00A90262"/>
    <w:rsid w:val="00A906E6"/>
    <w:rsid w:val="00A90EEA"/>
    <w:rsid w:val="00A93C56"/>
    <w:rsid w:val="00A95C38"/>
    <w:rsid w:val="00A9609C"/>
    <w:rsid w:val="00A974FA"/>
    <w:rsid w:val="00AA02A3"/>
    <w:rsid w:val="00AA08BE"/>
    <w:rsid w:val="00AA0CA9"/>
    <w:rsid w:val="00AA1E3C"/>
    <w:rsid w:val="00AA5037"/>
    <w:rsid w:val="00AB17F9"/>
    <w:rsid w:val="00AB2554"/>
    <w:rsid w:val="00AB6D7F"/>
    <w:rsid w:val="00AB72A4"/>
    <w:rsid w:val="00AC3B27"/>
    <w:rsid w:val="00AC4956"/>
    <w:rsid w:val="00AE1FB6"/>
    <w:rsid w:val="00AE2CE5"/>
    <w:rsid w:val="00AE44AD"/>
    <w:rsid w:val="00AF3C6A"/>
    <w:rsid w:val="00B053F0"/>
    <w:rsid w:val="00B1085E"/>
    <w:rsid w:val="00B145E7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5675D"/>
    <w:rsid w:val="00B60567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563"/>
    <w:rsid w:val="00C36B97"/>
    <w:rsid w:val="00C37C0C"/>
    <w:rsid w:val="00C41F31"/>
    <w:rsid w:val="00C4673E"/>
    <w:rsid w:val="00C5403E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32C8"/>
    <w:rsid w:val="00C94CCF"/>
    <w:rsid w:val="00CA7BDE"/>
    <w:rsid w:val="00CB3005"/>
    <w:rsid w:val="00CB34F3"/>
    <w:rsid w:val="00CB3513"/>
    <w:rsid w:val="00CB671D"/>
    <w:rsid w:val="00CC3E29"/>
    <w:rsid w:val="00CD58C7"/>
    <w:rsid w:val="00CF53C8"/>
    <w:rsid w:val="00CF5858"/>
    <w:rsid w:val="00D1038D"/>
    <w:rsid w:val="00D121BD"/>
    <w:rsid w:val="00D165B2"/>
    <w:rsid w:val="00D268BC"/>
    <w:rsid w:val="00D26A3A"/>
    <w:rsid w:val="00D27115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B1C9D"/>
    <w:rsid w:val="00DB4EFC"/>
    <w:rsid w:val="00DB63EF"/>
    <w:rsid w:val="00DB7348"/>
    <w:rsid w:val="00DC01E3"/>
    <w:rsid w:val="00DC07D0"/>
    <w:rsid w:val="00DC29FC"/>
    <w:rsid w:val="00DC442E"/>
    <w:rsid w:val="00DC58F8"/>
    <w:rsid w:val="00DD2084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523CF"/>
    <w:rsid w:val="00E65918"/>
    <w:rsid w:val="00E66C87"/>
    <w:rsid w:val="00E67432"/>
    <w:rsid w:val="00E679C9"/>
    <w:rsid w:val="00E7032D"/>
    <w:rsid w:val="00E715A1"/>
    <w:rsid w:val="00E71684"/>
    <w:rsid w:val="00E71710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0A32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37A7F"/>
    <w:rsid w:val="00F404AB"/>
    <w:rsid w:val="00F42977"/>
    <w:rsid w:val="00F441ED"/>
    <w:rsid w:val="00F50BE0"/>
    <w:rsid w:val="00F5277E"/>
    <w:rsid w:val="00F5530D"/>
    <w:rsid w:val="00F61A13"/>
    <w:rsid w:val="00F67D77"/>
    <w:rsid w:val="00F76C12"/>
    <w:rsid w:val="00F8017D"/>
    <w:rsid w:val="00F81299"/>
    <w:rsid w:val="00F90650"/>
    <w:rsid w:val="00F96737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3ADB5E4"/>
  <w15:docId w15:val="{28955114-0324-432D-93EA-DD29E700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56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75D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56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75D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40A42-F237-44D6-945E-3041FD30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199</Words>
  <Characters>1136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1333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2367</cp:revision>
  <cp:lastPrinted>2020-07-04T20:57:00Z</cp:lastPrinted>
  <dcterms:created xsi:type="dcterms:W3CDTF">2019-09-04T05:01:00Z</dcterms:created>
  <dcterms:modified xsi:type="dcterms:W3CDTF">2022-07-27T06:52:00Z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