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EC99" w14:textId="77777777" w:rsidR="00747FA4" w:rsidRDefault="00747FA4" w:rsidP="00747FA4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9E0D618" wp14:editId="41824324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3428479" w14:textId="77777777" w:rsidR="00747FA4" w:rsidRDefault="00747FA4" w:rsidP="00747FA4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7C6FF524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E1C5D70" w14:textId="77777777" w:rsidR="00A14387" w:rsidRDefault="00991AC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#4</w:t>
      </w:r>
    </w:p>
    <w:p w14:paraId="5139792A" w14:textId="6C86FC61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CB3513">
        <w:rPr>
          <w:rFonts w:eastAsia="TimesNewRomanPS-BoldMT" w:cs="SimSun"/>
          <w:b/>
          <w:bCs/>
          <w:szCs w:val="28"/>
        </w:rPr>
        <w:t>7/</w:t>
      </w:r>
      <w:r w:rsidR="00A84C36">
        <w:rPr>
          <w:rFonts w:eastAsia="TimesNewRomanPS-BoldMT" w:cs="SimSun"/>
          <w:b/>
          <w:bCs/>
          <w:szCs w:val="28"/>
        </w:rPr>
        <w:t>21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A84C36">
        <w:rPr>
          <w:rFonts w:eastAsia="TimesNewRomanPS-BoldMT" w:cs="SimSun"/>
          <w:b/>
          <w:bCs/>
          <w:szCs w:val="28"/>
        </w:rPr>
        <w:t>2</w:t>
      </w:r>
    </w:p>
    <w:p w14:paraId="24EA1441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317CCD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31A3C0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07DD646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16920D55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C162E72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7A00D0E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C5C550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B22A51" w14:textId="0E5616A1" w:rsidR="00BC43AF" w:rsidRDefault="00A04683" w:rsidP="00BC43AF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Re-c</w:t>
      </w:r>
      <w:r w:rsidR="00C40EAE">
        <w:rPr>
          <w:rFonts w:eastAsia="TimesNewRomanPS-BoldMT" w:cs="SimSun"/>
          <w:bCs/>
          <w:sz w:val="24"/>
          <w:lang w:eastAsia="zh-CN"/>
        </w:rPr>
        <w:t>alculate the entropy for the feature selection in the example of file “</w:t>
      </w:r>
      <w:r w:rsidR="00C40EAE" w:rsidRPr="00C40EAE">
        <w:rPr>
          <w:rFonts w:eastAsia="TimesNewRomanPS-BoldMT" w:cs="SimSun"/>
          <w:bCs/>
          <w:i/>
          <w:iCs/>
          <w:sz w:val="24"/>
          <w:lang w:eastAsia="zh-CN"/>
        </w:rPr>
        <w:t>Gini Impurity Cal in Decision Tree</w:t>
      </w:r>
      <w:r w:rsidR="00C40EAE">
        <w:rPr>
          <w:rFonts w:eastAsia="TimesNewRomanPS-BoldMT" w:cs="SimSun"/>
          <w:bCs/>
          <w:sz w:val="24"/>
          <w:lang w:eastAsia="zh-CN"/>
        </w:rPr>
        <w:t xml:space="preserve">” </w:t>
      </w:r>
      <w:r>
        <w:rPr>
          <w:rFonts w:eastAsia="TimesNewRomanPS-BoldMT" w:cs="SimSun"/>
          <w:bCs/>
          <w:sz w:val="24"/>
          <w:lang w:eastAsia="zh-CN"/>
        </w:rPr>
        <w:t>rather than Gini impurity method</w:t>
      </w:r>
      <w:r w:rsidR="000D3A63">
        <w:rPr>
          <w:rFonts w:eastAsia="TimesNewRomanPS-BoldMT" w:cs="SimSun"/>
          <w:bCs/>
          <w:sz w:val="24"/>
          <w:lang w:eastAsia="zh-CN"/>
        </w:rPr>
        <w:t xml:space="preserve">. And then, compare the results from two different </w:t>
      </w:r>
      <w:r w:rsidR="00CE1941" w:rsidRPr="00CE1941">
        <w:rPr>
          <w:rFonts w:eastAsia="TimesNewRomanPS-BoldMT" w:cs="SimSun"/>
          <w:bCs/>
          <w:sz w:val="24"/>
          <w:lang w:eastAsia="zh-CN"/>
        </w:rPr>
        <w:t>criteria</w:t>
      </w:r>
      <w:r w:rsidR="00C40EAE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4CB4280" w14:textId="5D57020E" w:rsidR="00C676E7" w:rsidRDefault="00C676E7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1DD261C" w14:textId="77777777" w:rsidR="00FC5EC9" w:rsidRPr="005C2730" w:rsidRDefault="00FC5EC9" w:rsidP="00C676E7">
      <w:pPr>
        <w:pStyle w:val="ListParagraph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5C2730">
        <w:rPr>
          <w:rFonts w:eastAsia="TimesNewRomanPS-BoldMT" w:cs="SimSun"/>
          <w:bCs/>
          <w:i/>
          <w:iCs/>
          <w:sz w:val="24"/>
          <w:lang w:eastAsia="zh-CN"/>
        </w:rPr>
        <w:t>Hint: taking the reference at the following link for your calculation</w:t>
      </w:r>
    </w:p>
    <w:p w14:paraId="6DF6AE6C" w14:textId="6882ED79" w:rsidR="00867A7E" w:rsidRPr="005C2730" w:rsidRDefault="00FC5EC9" w:rsidP="00FC5EC9">
      <w:pPr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5C2730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</w:p>
    <w:p w14:paraId="6571B7FC" w14:textId="25F1A292" w:rsidR="00FC5EC9" w:rsidRPr="005C2730" w:rsidRDefault="00FC5EC9" w:rsidP="00C676E7">
      <w:pPr>
        <w:pStyle w:val="ListParagraph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hyperlink r:id="rId7" w:history="1">
        <w:r w:rsidRPr="005C2730">
          <w:rPr>
            <w:rStyle w:val="Hyperlink"/>
            <w:rFonts w:eastAsia="TimesNewRomanPS-BoldMT" w:cs="SimSun"/>
            <w:bCs/>
            <w:i/>
            <w:iCs/>
            <w:sz w:val="24"/>
            <w:lang w:eastAsia="zh-CN"/>
          </w:rPr>
          <w:t>https://towardsdatascience.com/entropy-how-decision-trees-make-decisions-2946b9c18c8</w:t>
        </w:r>
      </w:hyperlink>
    </w:p>
    <w:p w14:paraId="52D6252C" w14:textId="44BFE9ED" w:rsidR="00FC5EC9" w:rsidRDefault="00FC5EC9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17DF6F4" w14:textId="77777777" w:rsidR="009F7AE7" w:rsidRDefault="009F7AE7" w:rsidP="00C676E7">
      <w:pPr>
        <w:pStyle w:val="ListParagraph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D372FFB" w14:textId="3E8EC1EB" w:rsidR="006174F0" w:rsidRPr="00BC43AF" w:rsidRDefault="0007144E" w:rsidP="00BC43AF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B4F4E">
        <w:rPr>
          <w:rFonts w:eastAsia="TimesNewRomanPS-BoldMT" w:cs="SimSun"/>
          <w:bCs/>
          <w:sz w:val="24"/>
          <w:lang w:eastAsia="zh-CN"/>
        </w:rPr>
        <w:t xml:space="preserve">Given a dataset as follows, </w:t>
      </w:r>
      <w:r w:rsidR="00060EF3" w:rsidRPr="00FB4F4E">
        <w:rPr>
          <w:rFonts w:eastAsia="TimesNewRomanPS-BoldMT" w:cs="SimSun"/>
          <w:bCs/>
          <w:sz w:val="24"/>
          <w:lang w:eastAsia="zh-CN"/>
        </w:rPr>
        <w:t xml:space="preserve">please buildup a decision tree </w:t>
      </w:r>
      <w:r w:rsidR="00596DB3" w:rsidRPr="00FB4F4E">
        <w:rPr>
          <w:rFonts w:eastAsia="TimesNewRomanPS-BoldMT" w:cs="SimSun"/>
          <w:bCs/>
          <w:sz w:val="24"/>
          <w:lang w:eastAsia="zh-CN"/>
        </w:rPr>
        <w:t>with</w:t>
      </w:r>
      <w:r w:rsidR="00420F10" w:rsidRPr="00FB4F4E">
        <w:rPr>
          <w:rFonts w:eastAsia="TimesNewRomanPS-BoldMT" w:cs="SimSun"/>
          <w:bCs/>
          <w:sz w:val="24"/>
          <w:lang w:eastAsia="zh-CN"/>
        </w:rPr>
        <w:t xml:space="preserve"> max information gain </w:t>
      </w:r>
      <w:r w:rsidR="007C05B4" w:rsidRPr="00FB4F4E">
        <w:rPr>
          <w:rFonts w:eastAsia="TimesNewRomanPS-BoldMT" w:cs="SimSun"/>
          <w:bCs/>
          <w:sz w:val="24"/>
          <w:lang w:eastAsia="zh-CN"/>
        </w:rPr>
        <w:t xml:space="preserve">comparing the different </w:t>
      </w:r>
      <w:r w:rsidR="00953844" w:rsidRPr="00FB4F4E">
        <w:rPr>
          <w:rFonts w:eastAsia="TimesNewRomanPS-BoldMT" w:cs="SimSun"/>
          <w:bCs/>
          <w:sz w:val="24"/>
          <w:lang w:eastAsia="zh-CN"/>
        </w:rPr>
        <w:t xml:space="preserve">condition </w:t>
      </w:r>
      <w:r w:rsidR="007C05B4" w:rsidRPr="00FB4F4E">
        <w:rPr>
          <w:rFonts w:eastAsia="TimesNewRomanPS-BoldMT" w:cs="SimSun"/>
          <w:bCs/>
          <w:sz w:val="24"/>
          <w:lang w:eastAsia="zh-CN"/>
        </w:rPr>
        <w:t xml:space="preserve">checking features </w:t>
      </w:r>
      <w:r w:rsidR="00420F10" w:rsidRPr="00FB4F4E">
        <w:rPr>
          <w:rFonts w:eastAsia="TimesNewRomanPS-BoldMT" w:cs="SimSun"/>
          <w:bCs/>
          <w:sz w:val="24"/>
          <w:lang w:eastAsia="zh-CN"/>
        </w:rPr>
        <w:t xml:space="preserve">by </w:t>
      </w:r>
      <w:r w:rsidR="00616A0B" w:rsidRPr="00FB4F4E">
        <w:rPr>
          <w:rFonts w:eastAsia="TimesNewRomanPS-BoldMT" w:cs="SimSun"/>
          <w:bCs/>
          <w:sz w:val="24"/>
          <w:lang w:eastAsia="zh-CN"/>
        </w:rPr>
        <w:t xml:space="preserve">hand calculation </w:t>
      </w:r>
      <w:r w:rsidR="00422A57" w:rsidRPr="00FB4F4E">
        <w:rPr>
          <w:rFonts w:eastAsia="TimesNewRomanPS-BoldMT" w:cs="SimSun"/>
          <w:b/>
          <w:bCs/>
          <w:color w:val="FF0000"/>
          <w:sz w:val="24"/>
          <w:lang w:eastAsia="zh-CN"/>
        </w:rPr>
        <w:t>Gini impurity and information gain</w:t>
      </w:r>
      <w:r w:rsidR="00A03D4F" w:rsidRPr="00FB4F4E"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. </w:t>
      </w:r>
      <w:r w:rsidR="00A03D4F" w:rsidRPr="00FB4F4E">
        <w:rPr>
          <w:rFonts w:eastAsia="TimesNewRomanPS-BoldMT" w:cs="SimSun"/>
          <w:bCs/>
          <w:sz w:val="24"/>
          <w:lang w:eastAsia="zh-CN"/>
        </w:rPr>
        <w:t>A</w:t>
      </w:r>
      <w:r w:rsidR="009D1D31" w:rsidRPr="00FB4F4E">
        <w:rPr>
          <w:rFonts w:eastAsia="TimesNewRomanPS-BoldMT" w:cs="SimSun"/>
          <w:bCs/>
          <w:sz w:val="24"/>
          <w:lang w:eastAsia="zh-CN"/>
        </w:rPr>
        <w:t>nd predict "Profit" in the new data</w:t>
      </w:r>
      <w:r w:rsidR="00B60567" w:rsidRPr="00FB4F4E">
        <w:rPr>
          <w:rFonts w:eastAsia="TimesNewRomanPS-BoldMT" w:cs="SimSun"/>
          <w:bCs/>
          <w:sz w:val="24"/>
          <w:lang w:eastAsia="zh-CN"/>
        </w:rPr>
        <w:t xml:space="preserve">. After that, write Python </w:t>
      </w:r>
      <w:r w:rsidR="00B35439" w:rsidRPr="00FB4F4E">
        <w:rPr>
          <w:rFonts w:eastAsia="TimesNewRomanPS-BoldMT" w:cs="SimSun"/>
          <w:bCs/>
          <w:sz w:val="24"/>
          <w:lang w:eastAsia="zh-CN"/>
        </w:rPr>
        <w:t>progr</w:t>
      </w:r>
      <w:r w:rsidR="008E20E1" w:rsidRPr="00FB4F4E">
        <w:rPr>
          <w:rFonts w:eastAsia="TimesNewRomanPS-BoldMT" w:cs="SimSun"/>
          <w:bCs/>
          <w:sz w:val="24"/>
          <w:lang w:eastAsia="zh-CN"/>
        </w:rPr>
        <w:t>am to verify your design</w:t>
      </w:r>
      <w:r w:rsidR="00F90DA4" w:rsidRPr="00FB4F4E">
        <w:rPr>
          <w:rFonts w:eastAsia="TimesNewRomanPS-BoldMT" w:cs="SimSun"/>
          <w:bCs/>
          <w:sz w:val="24"/>
          <w:lang w:eastAsia="zh-CN"/>
        </w:rPr>
        <w:t xml:space="preserve"> through calling existing functions from the library</w:t>
      </w:r>
    </w:p>
    <w:p w14:paraId="593897BC" w14:textId="77777777" w:rsidR="00811866" w:rsidRDefault="00811866" w:rsidP="00811866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4648" w:type="dxa"/>
        <w:tblInd w:w="2449" w:type="dxa"/>
        <w:tblLook w:val="04A0" w:firstRow="1" w:lastRow="0" w:firstColumn="1" w:lastColumn="0" w:noHBand="0" w:noVBand="1"/>
      </w:tblPr>
      <w:tblGrid>
        <w:gridCol w:w="780"/>
        <w:gridCol w:w="1479"/>
        <w:gridCol w:w="1154"/>
        <w:gridCol w:w="1235"/>
      </w:tblGrid>
      <w:tr w:rsidR="00D165B2" w:rsidRPr="00D165B2" w14:paraId="133DF871" w14:textId="77777777" w:rsidTr="008A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B21E22F" w14:textId="77777777" w:rsidR="00D165B2" w:rsidRPr="00D165B2" w:rsidRDefault="00D165B2" w:rsidP="00D165B2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1479" w:type="dxa"/>
            <w:noWrap/>
            <w:hideMark/>
          </w:tcPr>
          <w:p w14:paraId="0DEF0B94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1154" w:type="dxa"/>
            <w:noWrap/>
            <w:hideMark/>
          </w:tcPr>
          <w:p w14:paraId="269BF2D3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235" w:type="dxa"/>
            <w:noWrap/>
            <w:hideMark/>
          </w:tcPr>
          <w:p w14:paraId="47BF5C1F" w14:textId="77777777" w:rsidR="00D165B2" w:rsidRPr="00D165B2" w:rsidRDefault="00D165B2" w:rsidP="00D16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 w:rsidR="00D165B2" w:rsidRPr="00D165B2" w14:paraId="631C396B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B70BF19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3F5FF6D4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5F8CE733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3B8E749B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76592976" w14:textId="77777777" w:rsidTr="008A63A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CD3B947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7177B8D9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18FB57CB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7D63BD11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65DC5DE2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5989079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  <w:hideMark/>
          </w:tcPr>
          <w:p w14:paraId="58EB4E7E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562F1E20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68A3901B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5CF8C050" w14:textId="77777777" w:rsidTr="008A63A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20A8D87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79E4597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484A34B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1D5AA72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653C5260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4DF6A24A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09BCD9F0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2D0172A1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2B9744EF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 w:rsidR="00D165B2" w:rsidRPr="00D165B2" w14:paraId="0BCD93BC" w14:textId="77777777" w:rsidTr="008A63AA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63106A3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31D88C48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5B8A83A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6BEA04F8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5B8E264B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8A94DAA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  <w:hideMark/>
          </w:tcPr>
          <w:p w14:paraId="42155FB4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9055A47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D65201F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45F89A3E" w14:textId="77777777" w:rsidTr="008A63AA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775FEDC6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3631BFA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  <w:hideMark/>
          </w:tcPr>
          <w:p w14:paraId="2D92A49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6DC1FC4A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52C118C8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6D4223FF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1D6BE7EC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4FAD0CFE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  <w:hideMark/>
          </w:tcPr>
          <w:p w14:paraId="3CD85852" w14:textId="77777777" w:rsidR="00D165B2" w:rsidRPr="00D165B2" w:rsidRDefault="00D165B2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D165B2" w:rsidRPr="00D165B2" w14:paraId="33ACD69D" w14:textId="77777777" w:rsidTr="008A63AA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  <w:hideMark/>
          </w:tcPr>
          <w:p w14:paraId="54E08613" w14:textId="77777777" w:rsidR="00D165B2" w:rsidRPr="00D165B2" w:rsidRDefault="00D165B2" w:rsidP="00D165B2">
            <w:pPr>
              <w:jc w:val="center"/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b w:val="0"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  <w:hideMark/>
          </w:tcPr>
          <w:p w14:paraId="44846370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  <w:hideMark/>
          </w:tcPr>
          <w:p w14:paraId="25E7A60B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235" w:type="dxa"/>
            <w:noWrap/>
            <w:hideMark/>
          </w:tcPr>
          <w:p w14:paraId="42D9AC1E" w14:textId="77777777" w:rsidR="00D165B2" w:rsidRPr="00D165B2" w:rsidRDefault="00D165B2" w:rsidP="00D16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D165B2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 w:rsidR="002C6C8F" w:rsidRPr="00D165B2" w14:paraId="480A3CA3" w14:textId="77777777" w:rsidTr="008A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noWrap/>
          </w:tcPr>
          <w:p w14:paraId="08B2051A" w14:textId="77777777" w:rsidR="002C6C8F" w:rsidRPr="00885477" w:rsidRDefault="002C6C8F" w:rsidP="00D165B2">
            <w:pPr>
              <w:jc w:val="center"/>
              <w:rPr>
                <w:rFonts w:eastAsia="Times New Roman"/>
                <w:b w:val="0"/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rFonts w:eastAsia="Times New Roman"/>
                <w:b w:val="0"/>
                <w:color w:val="FF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</w:tcPr>
          <w:p w14:paraId="307A7589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</w:tcPr>
          <w:p w14:paraId="64FBE05C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235" w:type="dxa"/>
            <w:noWrap/>
          </w:tcPr>
          <w:p w14:paraId="2DDB103A" w14:textId="77777777" w:rsidR="002C6C8F" w:rsidRPr="00885477" w:rsidRDefault="002C6C8F" w:rsidP="00D1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885477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 w14:paraId="4BC52290" w14:textId="77777777" w:rsidR="00D165B2" w:rsidRDefault="00D165B2" w:rsidP="0011214F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</w:p>
    <w:p w14:paraId="21375B52" w14:textId="77777777" w:rsidR="004E1AF4" w:rsidRPr="00C2064A" w:rsidRDefault="004E1AF4" w:rsidP="00BC43AF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sectPr w:rsidR="004E1AF4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357D2C1F"/>
    <w:multiLevelType w:val="hybridMultilevel"/>
    <w:tmpl w:val="2D68777A"/>
    <w:lvl w:ilvl="0" w:tplc="866EC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80662">
    <w:abstractNumId w:val="2"/>
  </w:num>
  <w:num w:numId="2" w16cid:durableId="1825971249">
    <w:abstractNumId w:val="3"/>
  </w:num>
  <w:num w:numId="3" w16cid:durableId="2064669075">
    <w:abstractNumId w:val="0"/>
  </w:num>
  <w:num w:numId="4" w16cid:durableId="1726446734">
    <w:abstractNumId w:val="1"/>
  </w:num>
  <w:num w:numId="5" w16cid:durableId="653677180">
    <w:abstractNumId w:val="7"/>
  </w:num>
  <w:num w:numId="6" w16cid:durableId="1439063828">
    <w:abstractNumId w:val="4"/>
  </w:num>
  <w:num w:numId="7" w16cid:durableId="1867324443">
    <w:abstractNumId w:val="5"/>
  </w:num>
  <w:num w:numId="8" w16cid:durableId="2006007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4CD8"/>
    <w:rsid w:val="00011188"/>
    <w:rsid w:val="00016EE6"/>
    <w:rsid w:val="000207B7"/>
    <w:rsid w:val="00021FAE"/>
    <w:rsid w:val="00022C48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D36"/>
    <w:rsid w:val="000D0D4D"/>
    <w:rsid w:val="000D1313"/>
    <w:rsid w:val="000D3A6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10F4"/>
    <w:rsid w:val="0011214F"/>
    <w:rsid w:val="00114BAB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B225E"/>
    <w:rsid w:val="001C0942"/>
    <w:rsid w:val="001C3665"/>
    <w:rsid w:val="001C3D1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4A28"/>
    <w:rsid w:val="00257FF6"/>
    <w:rsid w:val="002619B4"/>
    <w:rsid w:val="002710DC"/>
    <w:rsid w:val="00281864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2A57"/>
    <w:rsid w:val="004231AE"/>
    <w:rsid w:val="004239C2"/>
    <w:rsid w:val="00424FC2"/>
    <w:rsid w:val="00425645"/>
    <w:rsid w:val="00433A02"/>
    <w:rsid w:val="00434198"/>
    <w:rsid w:val="004356B0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C2730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5E6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868F6"/>
    <w:rsid w:val="00692BC1"/>
    <w:rsid w:val="00695044"/>
    <w:rsid w:val="006A0C98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A4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668B"/>
    <w:rsid w:val="00792A29"/>
    <w:rsid w:val="007A3CE1"/>
    <w:rsid w:val="007B02F1"/>
    <w:rsid w:val="007B513A"/>
    <w:rsid w:val="007C05B4"/>
    <w:rsid w:val="007C4BA0"/>
    <w:rsid w:val="007D0D37"/>
    <w:rsid w:val="007D2291"/>
    <w:rsid w:val="007D263A"/>
    <w:rsid w:val="007D290F"/>
    <w:rsid w:val="007D2A62"/>
    <w:rsid w:val="007E096F"/>
    <w:rsid w:val="007E1770"/>
    <w:rsid w:val="007F1543"/>
    <w:rsid w:val="007F3CEC"/>
    <w:rsid w:val="007F7D13"/>
    <w:rsid w:val="00800EA4"/>
    <w:rsid w:val="00801434"/>
    <w:rsid w:val="00805AC6"/>
    <w:rsid w:val="00805B65"/>
    <w:rsid w:val="008075C3"/>
    <w:rsid w:val="008114DE"/>
    <w:rsid w:val="00811866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67A7E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301CE"/>
    <w:rsid w:val="0093580A"/>
    <w:rsid w:val="00953844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9F7AE7"/>
    <w:rsid w:val="00A0027C"/>
    <w:rsid w:val="00A03D4F"/>
    <w:rsid w:val="00A04683"/>
    <w:rsid w:val="00A07D86"/>
    <w:rsid w:val="00A118C4"/>
    <w:rsid w:val="00A14387"/>
    <w:rsid w:val="00A15B7A"/>
    <w:rsid w:val="00A16819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4C36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E5958"/>
    <w:rsid w:val="00AF3C6A"/>
    <w:rsid w:val="00B01FB2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43AF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0EAE"/>
    <w:rsid w:val="00C41F31"/>
    <w:rsid w:val="00C4673E"/>
    <w:rsid w:val="00C63108"/>
    <w:rsid w:val="00C643D7"/>
    <w:rsid w:val="00C64BEE"/>
    <w:rsid w:val="00C676E7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D7425"/>
    <w:rsid w:val="00CE1941"/>
    <w:rsid w:val="00CF53C8"/>
    <w:rsid w:val="00CF5858"/>
    <w:rsid w:val="00D1038D"/>
    <w:rsid w:val="00D121BD"/>
    <w:rsid w:val="00D165B2"/>
    <w:rsid w:val="00D268BC"/>
    <w:rsid w:val="00D26A3A"/>
    <w:rsid w:val="00D27115"/>
    <w:rsid w:val="00D40069"/>
    <w:rsid w:val="00D402BF"/>
    <w:rsid w:val="00D4077B"/>
    <w:rsid w:val="00D432FD"/>
    <w:rsid w:val="00D46115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71CF4"/>
    <w:rsid w:val="00F76C12"/>
    <w:rsid w:val="00F8017D"/>
    <w:rsid w:val="00F81299"/>
    <w:rsid w:val="00F90DA4"/>
    <w:rsid w:val="00F96737"/>
    <w:rsid w:val="00FB4506"/>
    <w:rsid w:val="00FB4F4E"/>
    <w:rsid w:val="00FB5381"/>
    <w:rsid w:val="00FB5801"/>
    <w:rsid w:val="00FB6BFE"/>
    <w:rsid w:val="00FC5EC9"/>
    <w:rsid w:val="00FD1705"/>
    <w:rsid w:val="00FD78B0"/>
    <w:rsid w:val="00FE63A4"/>
    <w:rsid w:val="00FE6AE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EBCB2F5"/>
  <w15:docId w15:val="{A501762A-D980-4595-8290-5A31748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CE19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C5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entropy-how-decision-trees-make-decisions-2946b9c18c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10A4-80D1-49C9-9A33-749273B3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210</Words>
  <Characters>1197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1405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2322</cp:revision>
  <cp:lastPrinted>2020-07-04T20:57:00Z</cp:lastPrinted>
  <dcterms:created xsi:type="dcterms:W3CDTF">2019-09-04T05:01:00Z</dcterms:created>
  <dcterms:modified xsi:type="dcterms:W3CDTF">2022-07-11T03:08:00Z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