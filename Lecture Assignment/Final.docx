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6F5B" w14:textId="77777777" w:rsidR="00AD6F82" w:rsidRDefault="00AD6F82" w:rsidP="00AD6F82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>
        <w:rPr>
          <w:rFonts w:eastAsia="TimesNewRomanPS-BoldMT" w:cs="SimSun"/>
          <w:b/>
          <w:bCs/>
          <w:noProof/>
          <w:color w:val="000000"/>
          <w:sz w:val="32"/>
          <w:szCs w:val="32"/>
        </w:rPr>
        <w:drawing>
          <wp:inline distT="0" distB="0" distL="0" distR="0" wp14:anchorId="1B12EE56" wp14:editId="404E2286">
            <wp:extent cx="552450" cy="552450"/>
            <wp:effectExtent l="0" t="0" r="0" b="0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13C8D7FE" w14:textId="77777777" w:rsidR="00AD6F82" w:rsidRDefault="00AD6F82" w:rsidP="00AD6F82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San Francisco Bay University</w:t>
      </w:r>
    </w:p>
    <w:p w14:paraId="5EE62AA8" w14:textId="77777777" w:rsidR="0039549B" w:rsidRPr="00563181" w:rsidRDefault="00563181" w:rsidP="00563181">
      <w:pPr>
        <w:jc w:val="center"/>
        <w:rPr>
          <w:rFonts w:ascii="Verdana" w:eastAsia="Times New Roman" w:hAnsi="Verdana"/>
          <w:color w:val="696969"/>
          <w:sz w:val="20"/>
          <w:szCs w:val="20"/>
          <w:lang w:eastAsia="zh-CN"/>
        </w:rPr>
      </w:pPr>
      <w:r w:rsidRPr="00563181">
        <w:rPr>
          <w:rFonts w:ascii="Verdana" w:eastAsia="Times New Roman" w:hAnsi="Verdana"/>
          <w:color w:val="696969"/>
          <w:sz w:val="20"/>
          <w:szCs w:val="20"/>
          <w:lang w:eastAsia="zh-CN"/>
        </w:rPr>
        <w:br/>
      </w:r>
      <w:r w:rsidRPr="00563181">
        <w:rPr>
          <w:b/>
          <w:bCs/>
          <w:szCs w:val="28"/>
        </w:rPr>
        <w:t>CS483 - Fundamentals of Artificial Intelligence</w:t>
      </w:r>
    </w:p>
    <w:p w14:paraId="3EFF63EB" w14:textId="6AC30891" w:rsidR="00A14387" w:rsidRDefault="0097684B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202</w:t>
      </w:r>
      <w:r w:rsidR="007E417B"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 </w:t>
      </w:r>
      <w:r w:rsidR="0026325F">
        <w:rPr>
          <w:b/>
          <w:bCs/>
          <w:szCs w:val="28"/>
        </w:rPr>
        <w:t xml:space="preserve">Summer </w:t>
      </w:r>
      <w:r>
        <w:rPr>
          <w:b/>
          <w:bCs/>
          <w:szCs w:val="28"/>
        </w:rPr>
        <w:t>Final</w:t>
      </w:r>
      <w:r w:rsidR="003109B5">
        <w:rPr>
          <w:b/>
          <w:bCs/>
          <w:szCs w:val="28"/>
        </w:rPr>
        <w:t xml:space="preserve"> </w:t>
      </w:r>
      <w:r w:rsidR="006538D0">
        <w:rPr>
          <w:b/>
          <w:bCs/>
          <w:szCs w:val="28"/>
        </w:rPr>
        <w:t>Exam</w:t>
      </w:r>
    </w:p>
    <w:p w14:paraId="66A915FF" w14:textId="77777777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</w:p>
    <w:p w14:paraId="7FBDB97D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2C81F928" w14:textId="77777777" w:rsidR="00BB6AF8" w:rsidRDefault="003557CA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Student Name:</w:t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 w:rsidR="00FF1858">
        <w:rPr>
          <w:rFonts w:eastAsia="TimesNewRomanPS-BoldMT" w:cs="SimSun"/>
          <w:b/>
          <w:bCs/>
          <w:sz w:val="24"/>
          <w:lang w:eastAsia="zh-CN"/>
        </w:rPr>
        <w:t>Student ID:</w:t>
      </w:r>
    </w:p>
    <w:p w14:paraId="11403A0B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7FF688C" w14:textId="77777777" w:rsidR="0053275C" w:rsidRDefault="0053275C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Instruction</w:t>
      </w:r>
    </w:p>
    <w:p w14:paraId="4C5AB7AC" w14:textId="77777777" w:rsidR="0053275C" w:rsidRDefault="00A931EB" w:rsidP="003C6C5D">
      <w:pPr>
        <w:pStyle w:val="ListParagraph"/>
        <w:numPr>
          <w:ilvl w:val="0"/>
          <w:numId w:val="9"/>
        </w:numPr>
        <w:snapToGrid w:val="0"/>
        <w:ind w:left="36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Put your answer right after </w:t>
      </w:r>
      <w:r w:rsidR="00C952ED">
        <w:rPr>
          <w:rFonts w:eastAsia="TimesNewRomanPS-BoldMT" w:cs="SimSun"/>
          <w:b/>
          <w:bCs/>
          <w:sz w:val="24"/>
          <w:lang w:eastAsia="zh-CN"/>
        </w:rPr>
        <w:t xml:space="preserve">each </w:t>
      </w:r>
      <w:r>
        <w:rPr>
          <w:rFonts w:eastAsia="TimesNewRomanPS-BoldMT" w:cs="SimSun"/>
          <w:b/>
          <w:bCs/>
          <w:sz w:val="24"/>
          <w:lang w:eastAsia="zh-CN"/>
        </w:rPr>
        <w:t>question</w:t>
      </w:r>
      <w:r w:rsidR="006763AC">
        <w:rPr>
          <w:rFonts w:eastAsia="TimesNewRomanPS-BoldMT" w:cs="SimSun"/>
          <w:b/>
          <w:bCs/>
          <w:sz w:val="24"/>
          <w:lang w:eastAsia="zh-CN"/>
        </w:rPr>
        <w:t xml:space="preserve"> in the answer sheet</w:t>
      </w:r>
    </w:p>
    <w:p w14:paraId="4F452224" w14:textId="77777777" w:rsidR="00437AD4" w:rsidRDefault="006763AC" w:rsidP="003C6C5D">
      <w:pPr>
        <w:pStyle w:val="ListParagraph"/>
        <w:numPr>
          <w:ilvl w:val="0"/>
          <w:numId w:val="9"/>
        </w:numPr>
        <w:snapToGrid w:val="0"/>
        <w:ind w:left="36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Make </w:t>
      </w:r>
      <w:r w:rsidR="002E09B2">
        <w:rPr>
          <w:rFonts w:eastAsia="TimesNewRomanPS-BoldMT" w:cs="SimSun"/>
          <w:b/>
          <w:bCs/>
          <w:sz w:val="24"/>
          <w:lang w:eastAsia="zh-CN"/>
        </w:rPr>
        <w:t xml:space="preserve">a </w:t>
      </w:r>
      <w:r w:rsidR="00BE6DEF">
        <w:rPr>
          <w:rFonts w:eastAsia="TimesNewRomanPS-BoldMT" w:cs="SimSun"/>
          <w:b/>
          <w:bCs/>
          <w:sz w:val="24"/>
          <w:lang w:eastAsia="zh-CN"/>
        </w:rPr>
        <w:t>copy</w:t>
      </w:r>
      <w:r w:rsidR="00465AAC">
        <w:rPr>
          <w:rFonts w:eastAsia="TimesNewRomanPS-BoldMT" w:cs="SimSun"/>
          <w:b/>
          <w:bCs/>
          <w:sz w:val="24"/>
          <w:lang w:eastAsia="zh-CN"/>
        </w:rPr>
        <w:t xml:space="preserve"> &amp; paste</w:t>
      </w:r>
      <w:r w:rsidR="009C5BA9">
        <w:rPr>
          <w:rFonts w:eastAsia="TimesNewRomanPS-BoldMT" w:cs="SimSun"/>
          <w:b/>
          <w:bCs/>
          <w:sz w:val="24"/>
          <w:lang w:eastAsia="zh-CN"/>
        </w:rPr>
        <w:t xml:space="preserve"> of</w:t>
      </w:r>
      <w:r w:rsidR="00BE6DEF">
        <w:rPr>
          <w:rFonts w:eastAsia="TimesNewRomanPS-BoldMT" w:cs="SimSun"/>
          <w:b/>
          <w:bCs/>
          <w:sz w:val="24"/>
          <w:lang w:eastAsia="zh-CN"/>
        </w:rPr>
        <w:t xml:space="preserve"> your program </w:t>
      </w:r>
      <w:r w:rsidR="00BB1249">
        <w:rPr>
          <w:rFonts w:eastAsia="TimesNewRomanPS-BoldMT" w:cs="SimSun"/>
          <w:b/>
          <w:bCs/>
          <w:sz w:val="24"/>
          <w:lang w:eastAsia="zh-CN"/>
        </w:rPr>
        <w:t xml:space="preserve">in text mode, NOT image </w:t>
      </w:r>
      <w:r w:rsidR="00465AAC">
        <w:rPr>
          <w:rFonts w:eastAsia="TimesNewRomanPS-BoldMT" w:cs="SimSun"/>
          <w:b/>
          <w:bCs/>
          <w:sz w:val="24"/>
          <w:lang w:eastAsia="zh-CN"/>
        </w:rPr>
        <w:t xml:space="preserve">onto </w:t>
      </w:r>
      <w:r w:rsidR="00BB1249">
        <w:rPr>
          <w:rFonts w:eastAsia="TimesNewRomanPS-BoldMT" w:cs="SimSun"/>
          <w:b/>
          <w:bCs/>
          <w:sz w:val="24"/>
          <w:lang w:eastAsia="zh-CN"/>
        </w:rPr>
        <w:t>the answer sheet.</w:t>
      </w:r>
    </w:p>
    <w:p w14:paraId="2A3BA50F" w14:textId="77777777" w:rsidR="00375152" w:rsidRPr="0053275C" w:rsidRDefault="00BB7279" w:rsidP="003C6C5D">
      <w:pPr>
        <w:pStyle w:val="ListParagraph"/>
        <w:numPr>
          <w:ilvl w:val="0"/>
          <w:numId w:val="9"/>
        </w:numPr>
        <w:snapToGrid w:val="0"/>
        <w:ind w:left="36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Excel is preferred for hand calculation</w:t>
      </w:r>
    </w:p>
    <w:p w14:paraId="06C6D6EE" w14:textId="77777777" w:rsidR="0064174B" w:rsidRDefault="0064174B" w:rsidP="002C61DB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153026BB" w14:textId="77777777" w:rsidR="002C61DB" w:rsidRPr="002C61DB" w:rsidRDefault="002C61DB" w:rsidP="002C61DB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3FEBC557" w14:textId="77777777" w:rsidR="00756109" w:rsidRDefault="00756109" w:rsidP="00756109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The following decision tree is built up from one of animal classification datasets. Please </w:t>
      </w:r>
      <w:r w:rsidRPr="007D0FCD">
        <w:rPr>
          <w:rFonts w:eastAsia="TimesNewRomanPS-BoldMT" w:cs="SimSun"/>
          <w:bCs/>
          <w:sz w:val="24"/>
          <w:lang w:eastAsia="zh-CN"/>
        </w:rPr>
        <w:t>calculate info</w:t>
      </w:r>
      <w:r>
        <w:rPr>
          <w:rFonts w:eastAsia="TimesNewRomanPS-BoldMT" w:cs="SimSun"/>
          <w:bCs/>
          <w:sz w:val="24"/>
          <w:lang w:eastAsia="zh-CN"/>
        </w:rPr>
        <w:t xml:space="preserve">rmation gains based on </w:t>
      </w:r>
      <w:proofErr w:type="spellStart"/>
      <w:r>
        <w:rPr>
          <w:rFonts w:eastAsia="TimesNewRomanPS-BoldMT" w:cs="SimSun"/>
          <w:bCs/>
          <w:sz w:val="24"/>
          <w:lang w:eastAsia="zh-CN"/>
        </w:rPr>
        <w:t>gini</w:t>
      </w:r>
      <w:proofErr w:type="spellEnd"/>
      <w:r>
        <w:rPr>
          <w:rFonts w:eastAsia="TimesNewRomanPS-BoldMT" w:cs="SimSun"/>
          <w:bCs/>
          <w:sz w:val="24"/>
          <w:lang w:eastAsia="zh-CN"/>
        </w:rPr>
        <w:t xml:space="preserve"> impurity from top to </w:t>
      </w:r>
      <w:r w:rsidRPr="00213D93">
        <w:rPr>
          <w:rFonts w:eastAsia="TimesNewRomanPS-BoldMT" w:cs="SimSun"/>
          <w:b/>
          <w:bCs/>
          <w:color w:val="FF0000"/>
          <w:sz w:val="24"/>
          <w:lang w:eastAsia="zh-CN"/>
        </w:rPr>
        <w:t>each</w:t>
      </w:r>
      <w:r>
        <w:rPr>
          <w:rFonts w:eastAsia="TimesNewRomanPS-BoldMT" w:cs="SimSun"/>
          <w:bCs/>
          <w:sz w:val="24"/>
          <w:lang w:eastAsia="zh-CN"/>
        </w:rPr>
        <w:t xml:space="preserve"> leaf</w:t>
      </w:r>
    </w:p>
    <w:p w14:paraId="0CFFB2F3" w14:textId="20510FE2" w:rsidR="00756109" w:rsidRDefault="00756109" w:rsidP="00756109">
      <w:pPr>
        <w:pStyle w:val="ListParagraph"/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60DB1117" w14:textId="7615AB51" w:rsidR="00756109" w:rsidRDefault="00756109" w:rsidP="00756109">
      <w:pPr>
        <w:pStyle w:val="ListParagraph"/>
        <w:tabs>
          <w:tab w:val="left" w:pos="360"/>
        </w:tabs>
        <w:ind w:left="360"/>
        <w:jc w:val="center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w:drawing>
          <wp:inline distT="0" distB="0" distL="0" distR="0" wp14:anchorId="385A446D" wp14:editId="7B455397">
            <wp:extent cx="2608564" cy="1710726"/>
            <wp:effectExtent l="0" t="0" r="1905" b="3810"/>
            <wp:docPr id="6" name="Picture 6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783" cy="17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77CD1" w14:textId="6B26A033" w:rsidR="00756109" w:rsidRDefault="00756109" w:rsidP="00756109">
      <w:pPr>
        <w:pStyle w:val="ListParagraph"/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43DCC541" w14:textId="77777777" w:rsidR="002356A6" w:rsidRDefault="002356A6" w:rsidP="00756109">
      <w:pPr>
        <w:pStyle w:val="ListParagraph"/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734A853C" w14:textId="692D616E" w:rsidR="001B06F3" w:rsidRPr="003D63DB" w:rsidRDefault="006C274B" w:rsidP="003D63DB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Chromosome c</w:t>
      </w:r>
      <w:r w:rsidRPr="0062066B">
        <w:rPr>
          <w:rFonts w:eastAsia="TimesNewRomanPS-BoldMT" w:cs="SimSun"/>
          <w:bCs/>
          <w:sz w:val="24"/>
          <w:lang w:eastAsia="zh-CN"/>
        </w:rPr>
        <w:t xml:space="preserve">rossover </w:t>
      </w:r>
      <w:r>
        <w:rPr>
          <w:rFonts w:eastAsia="TimesNewRomanPS-BoldMT" w:cs="SimSun"/>
          <w:bCs/>
          <w:sz w:val="24"/>
          <w:lang w:eastAsia="zh-CN"/>
        </w:rPr>
        <w:t>operation is one of the processes for generation evolution in G</w:t>
      </w:r>
      <w:r w:rsidR="001B06F3" w:rsidRPr="0062066B">
        <w:rPr>
          <w:rFonts w:eastAsia="TimesNewRomanPS-BoldMT" w:cs="SimSun"/>
          <w:bCs/>
          <w:sz w:val="24"/>
          <w:lang w:eastAsia="zh-CN"/>
        </w:rPr>
        <w:t>enetic Algo</w:t>
      </w:r>
      <w:r w:rsidR="0062066B" w:rsidRPr="0062066B">
        <w:rPr>
          <w:rFonts w:eastAsia="TimesNewRomanPS-BoldMT" w:cs="SimSun"/>
          <w:bCs/>
          <w:sz w:val="24"/>
          <w:lang w:eastAsia="zh-CN"/>
        </w:rPr>
        <w:t>rithm</w:t>
      </w:r>
      <w:r>
        <w:rPr>
          <w:rFonts w:eastAsia="TimesNewRomanPS-BoldMT" w:cs="SimSun"/>
          <w:bCs/>
          <w:sz w:val="24"/>
          <w:lang w:eastAsia="zh-CN"/>
        </w:rPr>
        <w:t xml:space="preserve">. </w:t>
      </w:r>
      <w:r w:rsidR="002C21D3">
        <w:rPr>
          <w:rFonts w:eastAsia="TimesNewRomanPS-BoldMT" w:cs="SimSun"/>
          <w:bCs/>
          <w:sz w:val="24"/>
          <w:lang w:eastAsia="zh-CN"/>
        </w:rPr>
        <w:t xml:space="preserve">Write the Python </w:t>
      </w:r>
      <w:r w:rsidR="001B06F3" w:rsidRPr="002C21D3">
        <w:rPr>
          <w:rFonts w:eastAsia="TimesNewRomanPS-BoldMT" w:cs="SimSun"/>
          <w:bCs/>
          <w:sz w:val="24"/>
          <w:lang w:eastAsia="zh-CN"/>
        </w:rPr>
        <w:t>function</w:t>
      </w:r>
      <w:r w:rsidR="002C21D3">
        <w:rPr>
          <w:rFonts w:eastAsia="TimesNewRomanPS-BoldMT" w:cs="SimSun"/>
          <w:bCs/>
          <w:sz w:val="24"/>
          <w:lang w:eastAsia="zh-CN"/>
        </w:rPr>
        <w:t>(s)</w:t>
      </w:r>
      <w:r w:rsidR="001B06F3" w:rsidRPr="002C21D3">
        <w:rPr>
          <w:rFonts w:eastAsia="TimesNewRomanPS-BoldMT" w:cs="SimSun"/>
          <w:bCs/>
          <w:sz w:val="24"/>
          <w:lang w:eastAsia="zh-CN"/>
        </w:rPr>
        <w:t xml:space="preserve"> </w:t>
      </w:r>
      <w:r w:rsidR="003D63DB">
        <w:rPr>
          <w:rFonts w:eastAsia="TimesNewRomanPS-BoldMT" w:cs="SimSun"/>
          <w:bCs/>
          <w:sz w:val="24"/>
          <w:lang w:eastAsia="zh-CN"/>
        </w:rPr>
        <w:t xml:space="preserve">with </w:t>
      </w:r>
      <w:r w:rsidR="003D63DB" w:rsidRPr="003D63DB">
        <w:rPr>
          <w:rFonts w:eastAsia="TimesNewRomanPS-BoldMT" w:cs="SimSun"/>
          <w:bCs/>
          <w:sz w:val="24"/>
          <w:lang w:eastAsia="zh-CN"/>
        </w:rPr>
        <w:t>"Crossover Rate"</w:t>
      </w:r>
      <w:r w:rsidR="003D63DB">
        <w:rPr>
          <w:rFonts w:eastAsia="TimesNewRomanPS-BoldMT" w:cs="SimSun"/>
          <w:bCs/>
          <w:sz w:val="24"/>
          <w:lang w:eastAsia="zh-CN"/>
        </w:rPr>
        <w:t xml:space="preserve"> parameter </w:t>
      </w:r>
      <w:r w:rsidR="001B06F3" w:rsidRPr="003D63DB">
        <w:rPr>
          <w:rFonts w:eastAsia="TimesNewRomanPS-BoldMT" w:cs="SimSun"/>
          <w:bCs/>
          <w:sz w:val="24"/>
          <w:lang w:eastAsia="zh-CN"/>
        </w:rPr>
        <w:t>to impl</w:t>
      </w:r>
      <w:r w:rsidR="002C21D3" w:rsidRPr="003D63DB">
        <w:rPr>
          <w:rFonts w:eastAsia="TimesNewRomanPS-BoldMT" w:cs="SimSun"/>
          <w:bCs/>
          <w:sz w:val="24"/>
          <w:lang w:eastAsia="zh-CN"/>
        </w:rPr>
        <w:t xml:space="preserve">ement </w:t>
      </w:r>
      <w:r w:rsidR="003D63DB">
        <w:rPr>
          <w:rFonts w:eastAsia="TimesNewRomanPS-BoldMT" w:cs="SimSun"/>
          <w:bCs/>
          <w:sz w:val="24"/>
          <w:lang w:eastAsia="zh-CN"/>
        </w:rPr>
        <w:t xml:space="preserve">it, </w:t>
      </w:r>
      <w:r w:rsidR="002F12BC">
        <w:rPr>
          <w:rFonts w:eastAsia="TimesNewRomanPS-BoldMT" w:cs="SimSun"/>
          <w:bCs/>
          <w:sz w:val="24"/>
          <w:lang w:eastAsia="zh-CN"/>
        </w:rPr>
        <w:t xml:space="preserve">taking </w:t>
      </w:r>
      <w:r w:rsidR="00C063AA">
        <w:rPr>
          <w:rFonts w:eastAsia="TimesNewRomanPS-BoldMT" w:cs="SimSun"/>
          <w:bCs/>
          <w:sz w:val="24"/>
          <w:lang w:eastAsia="zh-CN"/>
        </w:rPr>
        <w:t>the following parent chromosome</w:t>
      </w:r>
      <w:r w:rsidR="00CA4D8E">
        <w:rPr>
          <w:rFonts w:eastAsia="TimesNewRomanPS-BoldMT" w:cs="SimSun"/>
          <w:bCs/>
          <w:sz w:val="24"/>
          <w:lang w:eastAsia="zh-CN"/>
        </w:rPr>
        <w:t>s</w:t>
      </w:r>
      <w:r w:rsidR="00C063AA">
        <w:rPr>
          <w:rFonts w:eastAsia="TimesNewRomanPS-BoldMT" w:cs="SimSun"/>
          <w:bCs/>
          <w:sz w:val="24"/>
          <w:lang w:eastAsia="zh-CN"/>
        </w:rPr>
        <w:t xml:space="preserve"> as test case </w:t>
      </w:r>
      <w:r w:rsidR="007E50DD">
        <w:rPr>
          <w:rFonts w:eastAsia="TimesNewRomanPS-BoldMT" w:cs="SimSun"/>
          <w:bCs/>
          <w:sz w:val="24"/>
          <w:lang w:eastAsia="zh-CN"/>
        </w:rPr>
        <w:t>in your program.</w:t>
      </w:r>
    </w:p>
    <w:p w14:paraId="0CE63C92" w14:textId="77777777" w:rsidR="006C274B" w:rsidRPr="002D3918" w:rsidRDefault="006C274B" w:rsidP="002D3918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tbl>
      <w:tblPr>
        <w:tblStyle w:val="LightShading"/>
        <w:tblW w:w="4068" w:type="dxa"/>
        <w:jc w:val="center"/>
        <w:tblLook w:val="04A0" w:firstRow="1" w:lastRow="0" w:firstColumn="1" w:lastColumn="0" w:noHBand="0" w:noVBand="1"/>
      </w:tblPr>
      <w:tblGrid>
        <w:gridCol w:w="1440"/>
        <w:gridCol w:w="2628"/>
      </w:tblGrid>
      <w:tr w:rsidR="00CD1262" w:rsidRPr="002C21D3" w14:paraId="64561E9C" w14:textId="77777777" w:rsidTr="00226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7AE648F" w14:textId="77777777" w:rsidR="00CD1262" w:rsidRPr="002C21D3" w:rsidRDefault="002F12BC" w:rsidP="002C21D3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Parents</w:t>
            </w:r>
          </w:p>
        </w:tc>
        <w:tc>
          <w:tcPr>
            <w:tcW w:w="2628" w:type="dxa"/>
          </w:tcPr>
          <w:p w14:paraId="7854B2A3" w14:textId="77777777" w:rsidR="00CD1262" w:rsidRPr="00386F88" w:rsidRDefault="00CD1262" w:rsidP="002C21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386F88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New Gen. for example</w:t>
            </w:r>
          </w:p>
        </w:tc>
      </w:tr>
      <w:tr w:rsidR="00CD1262" w:rsidRPr="002C21D3" w14:paraId="0A3CC60D" w14:textId="77777777" w:rsidTr="00226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</w:tcPr>
          <w:p w14:paraId="56E12934" w14:textId="77777777" w:rsidR="00CD1262" w:rsidRPr="00386F88" w:rsidRDefault="00CD1262" w:rsidP="002C21D3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2C21D3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1101111001</w:t>
            </w:r>
          </w:p>
        </w:tc>
        <w:tc>
          <w:tcPr>
            <w:tcW w:w="2628" w:type="dxa"/>
            <w:vAlign w:val="center"/>
          </w:tcPr>
          <w:p w14:paraId="16F68443" w14:textId="77777777" w:rsidR="00CD1262" w:rsidRPr="00386F88" w:rsidRDefault="00CD1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386F88">
              <w:rPr>
                <w:b/>
                <w:bCs/>
                <w:color w:val="000000"/>
                <w:sz w:val="22"/>
                <w:szCs w:val="22"/>
              </w:rPr>
              <w:t>1101111011</w:t>
            </w:r>
          </w:p>
        </w:tc>
      </w:tr>
      <w:tr w:rsidR="00CD1262" w:rsidRPr="002C21D3" w14:paraId="4A07936E" w14:textId="77777777" w:rsidTr="00226011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58868DAE" w14:textId="77777777" w:rsidR="00CD1262" w:rsidRPr="002C21D3" w:rsidRDefault="00CD1262" w:rsidP="002C21D3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2C21D3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1100001011</w:t>
            </w:r>
          </w:p>
        </w:tc>
        <w:tc>
          <w:tcPr>
            <w:tcW w:w="2628" w:type="dxa"/>
            <w:vAlign w:val="center"/>
          </w:tcPr>
          <w:p w14:paraId="3CF62573" w14:textId="77777777" w:rsidR="00CD1262" w:rsidRPr="00386F88" w:rsidRDefault="00CD1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386F88">
              <w:rPr>
                <w:b/>
                <w:bCs/>
                <w:color w:val="000000"/>
                <w:sz w:val="22"/>
                <w:szCs w:val="22"/>
              </w:rPr>
              <w:t>1100001001</w:t>
            </w:r>
          </w:p>
        </w:tc>
      </w:tr>
      <w:tr w:rsidR="00CD1262" w:rsidRPr="002C21D3" w14:paraId="39B1DF5C" w14:textId="77777777" w:rsidTr="00226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1FAFB6F5" w14:textId="77777777" w:rsidR="00CD1262" w:rsidRPr="002C21D3" w:rsidRDefault="00CD1262" w:rsidP="002C21D3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2C21D3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1100001011</w:t>
            </w:r>
          </w:p>
        </w:tc>
        <w:tc>
          <w:tcPr>
            <w:tcW w:w="2628" w:type="dxa"/>
            <w:vAlign w:val="center"/>
          </w:tcPr>
          <w:p w14:paraId="330AA03C" w14:textId="77777777" w:rsidR="00CD1262" w:rsidRPr="00386F88" w:rsidRDefault="00CD1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386F88">
              <w:rPr>
                <w:b/>
                <w:bCs/>
                <w:color w:val="000000"/>
                <w:sz w:val="22"/>
                <w:szCs w:val="22"/>
              </w:rPr>
              <w:t>1100001011</w:t>
            </w:r>
          </w:p>
        </w:tc>
      </w:tr>
      <w:tr w:rsidR="00CD1262" w:rsidRPr="002C21D3" w14:paraId="12E1E82A" w14:textId="77777777" w:rsidTr="00226011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7D2A3C9" w14:textId="77777777" w:rsidR="00CD1262" w:rsidRPr="002C21D3" w:rsidRDefault="00CD1262" w:rsidP="002C21D3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2C21D3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1110010000</w:t>
            </w:r>
          </w:p>
        </w:tc>
        <w:tc>
          <w:tcPr>
            <w:tcW w:w="2628" w:type="dxa"/>
            <w:vAlign w:val="center"/>
          </w:tcPr>
          <w:p w14:paraId="66E24E47" w14:textId="77777777" w:rsidR="00CD1262" w:rsidRPr="00386F88" w:rsidRDefault="00CD1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386F88">
              <w:rPr>
                <w:b/>
                <w:bCs/>
                <w:color w:val="000000"/>
                <w:sz w:val="22"/>
                <w:szCs w:val="22"/>
              </w:rPr>
              <w:t>1110010000</w:t>
            </w:r>
          </w:p>
        </w:tc>
      </w:tr>
      <w:tr w:rsidR="00CD1262" w:rsidRPr="002C21D3" w14:paraId="3020C566" w14:textId="77777777" w:rsidTr="00226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F945C16" w14:textId="77777777" w:rsidR="00CD1262" w:rsidRPr="002C21D3" w:rsidRDefault="00CD1262" w:rsidP="002C21D3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2C21D3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1101111001</w:t>
            </w:r>
          </w:p>
        </w:tc>
        <w:tc>
          <w:tcPr>
            <w:tcW w:w="2628" w:type="dxa"/>
            <w:vAlign w:val="center"/>
          </w:tcPr>
          <w:p w14:paraId="799DA71C" w14:textId="77777777" w:rsidR="00CD1262" w:rsidRPr="00386F88" w:rsidRDefault="00CD1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386F88">
              <w:rPr>
                <w:b/>
                <w:bCs/>
                <w:color w:val="000000"/>
                <w:sz w:val="22"/>
                <w:szCs w:val="22"/>
              </w:rPr>
              <w:t>1110010000</w:t>
            </w:r>
          </w:p>
        </w:tc>
      </w:tr>
      <w:tr w:rsidR="00CD1262" w:rsidRPr="002C21D3" w14:paraId="38C6B7A2" w14:textId="77777777" w:rsidTr="00226011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441A701" w14:textId="77777777" w:rsidR="00CD1262" w:rsidRPr="002C21D3" w:rsidRDefault="00CD1262" w:rsidP="002C21D3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2C21D3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1110010000</w:t>
            </w:r>
          </w:p>
        </w:tc>
        <w:tc>
          <w:tcPr>
            <w:tcW w:w="2628" w:type="dxa"/>
            <w:vAlign w:val="center"/>
          </w:tcPr>
          <w:p w14:paraId="15B0C01C" w14:textId="77777777" w:rsidR="00CD1262" w:rsidRPr="00386F88" w:rsidRDefault="00CD1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386F88">
              <w:rPr>
                <w:b/>
                <w:bCs/>
                <w:color w:val="000000"/>
                <w:sz w:val="22"/>
                <w:szCs w:val="22"/>
              </w:rPr>
              <w:t>1101111001</w:t>
            </w:r>
          </w:p>
        </w:tc>
      </w:tr>
      <w:tr w:rsidR="00CD1262" w:rsidRPr="002C21D3" w14:paraId="0AD55883" w14:textId="77777777" w:rsidTr="00226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3A7F83F0" w14:textId="77777777" w:rsidR="00CD1262" w:rsidRPr="002C21D3" w:rsidRDefault="00CD1262" w:rsidP="002C21D3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2C21D3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1110100001</w:t>
            </w:r>
          </w:p>
        </w:tc>
        <w:tc>
          <w:tcPr>
            <w:tcW w:w="2628" w:type="dxa"/>
            <w:vAlign w:val="center"/>
          </w:tcPr>
          <w:p w14:paraId="48F56FF8" w14:textId="77777777" w:rsidR="00CD1262" w:rsidRPr="00386F88" w:rsidRDefault="00CD1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386F88">
              <w:rPr>
                <w:b/>
                <w:bCs/>
                <w:color w:val="000000"/>
                <w:sz w:val="22"/>
                <w:szCs w:val="22"/>
              </w:rPr>
              <w:t>1110100001</w:t>
            </w:r>
          </w:p>
        </w:tc>
      </w:tr>
      <w:tr w:rsidR="00CD1262" w:rsidRPr="002C21D3" w14:paraId="58823A86" w14:textId="77777777" w:rsidTr="00226011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35B13DC8" w14:textId="77777777" w:rsidR="00CD1262" w:rsidRPr="002C21D3" w:rsidRDefault="00CD1262" w:rsidP="002C21D3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2C21D3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0011010000</w:t>
            </w:r>
          </w:p>
        </w:tc>
        <w:tc>
          <w:tcPr>
            <w:tcW w:w="2628" w:type="dxa"/>
            <w:vAlign w:val="center"/>
          </w:tcPr>
          <w:p w14:paraId="6B9BF13A" w14:textId="77777777" w:rsidR="00CD1262" w:rsidRPr="00386F88" w:rsidRDefault="00CD1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386F88">
              <w:rPr>
                <w:b/>
                <w:bCs/>
                <w:color w:val="000000"/>
                <w:sz w:val="22"/>
                <w:szCs w:val="22"/>
              </w:rPr>
              <w:t>0011010000</w:t>
            </w:r>
          </w:p>
        </w:tc>
      </w:tr>
      <w:tr w:rsidR="00CD1262" w:rsidRPr="002C21D3" w14:paraId="366FE2B8" w14:textId="77777777" w:rsidTr="00226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170C1BA5" w14:textId="77777777" w:rsidR="00CD1262" w:rsidRPr="002C21D3" w:rsidRDefault="00CD1262" w:rsidP="002C21D3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2C21D3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lastRenderedPageBreak/>
              <w:t>1101111001</w:t>
            </w:r>
          </w:p>
        </w:tc>
        <w:tc>
          <w:tcPr>
            <w:tcW w:w="2628" w:type="dxa"/>
            <w:vAlign w:val="center"/>
          </w:tcPr>
          <w:p w14:paraId="468D512C" w14:textId="77777777" w:rsidR="00CD1262" w:rsidRPr="00386F88" w:rsidRDefault="00CD1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386F88">
              <w:rPr>
                <w:b/>
                <w:bCs/>
                <w:color w:val="000000"/>
                <w:sz w:val="22"/>
                <w:szCs w:val="22"/>
              </w:rPr>
              <w:t>1101111000</w:t>
            </w:r>
          </w:p>
        </w:tc>
      </w:tr>
      <w:tr w:rsidR="00CD1262" w:rsidRPr="002C21D3" w14:paraId="03DAB858" w14:textId="77777777" w:rsidTr="00226011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D598F99" w14:textId="77777777" w:rsidR="00CD1262" w:rsidRPr="002C21D3" w:rsidRDefault="00CD1262" w:rsidP="002C21D3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2C21D3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0100110010</w:t>
            </w:r>
          </w:p>
        </w:tc>
        <w:tc>
          <w:tcPr>
            <w:tcW w:w="2628" w:type="dxa"/>
            <w:vAlign w:val="center"/>
          </w:tcPr>
          <w:p w14:paraId="6FE6C9DB" w14:textId="77777777" w:rsidR="00CD1262" w:rsidRPr="00386F88" w:rsidRDefault="00CD1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386F88">
              <w:rPr>
                <w:b/>
                <w:bCs/>
                <w:color w:val="000000"/>
                <w:sz w:val="22"/>
                <w:szCs w:val="22"/>
              </w:rPr>
              <w:t>0100110011</w:t>
            </w:r>
          </w:p>
        </w:tc>
      </w:tr>
      <w:tr w:rsidR="00CD1262" w:rsidRPr="002C21D3" w14:paraId="3B33FCFA" w14:textId="77777777" w:rsidTr="00226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8DEBD17" w14:textId="77777777" w:rsidR="00CD1262" w:rsidRPr="002C21D3" w:rsidRDefault="00CD1262" w:rsidP="002C21D3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2C21D3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1001011010</w:t>
            </w:r>
          </w:p>
        </w:tc>
        <w:tc>
          <w:tcPr>
            <w:tcW w:w="2628" w:type="dxa"/>
            <w:vAlign w:val="center"/>
          </w:tcPr>
          <w:p w14:paraId="1409133E" w14:textId="77777777" w:rsidR="00CD1262" w:rsidRPr="00386F88" w:rsidRDefault="00CD1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386F88">
              <w:rPr>
                <w:b/>
                <w:bCs/>
                <w:color w:val="000000"/>
                <w:sz w:val="22"/>
                <w:szCs w:val="22"/>
              </w:rPr>
              <w:t>1101111001</w:t>
            </w:r>
          </w:p>
        </w:tc>
      </w:tr>
      <w:tr w:rsidR="00CD1262" w:rsidRPr="002C21D3" w14:paraId="677CF57C" w14:textId="77777777" w:rsidTr="00226011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547CD949" w14:textId="77777777" w:rsidR="00CD1262" w:rsidRPr="002C21D3" w:rsidRDefault="00CD1262" w:rsidP="002C21D3">
            <w:pPr>
              <w:jc w:val="right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2C21D3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1101111001</w:t>
            </w:r>
          </w:p>
        </w:tc>
        <w:tc>
          <w:tcPr>
            <w:tcW w:w="2628" w:type="dxa"/>
            <w:vAlign w:val="center"/>
          </w:tcPr>
          <w:p w14:paraId="54A8B6E3" w14:textId="77777777" w:rsidR="00CD1262" w:rsidRPr="00386F88" w:rsidRDefault="00CD1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386F88">
              <w:rPr>
                <w:b/>
                <w:bCs/>
                <w:color w:val="000000"/>
                <w:sz w:val="22"/>
                <w:szCs w:val="22"/>
              </w:rPr>
              <w:t>1001011010</w:t>
            </w:r>
          </w:p>
        </w:tc>
      </w:tr>
      <w:tr w:rsidR="00CD1262" w:rsidRPr="002C21D3" w14:paraId="70E496AB" w14:textId="77777777" w:rsidTr="00226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3FE279C7" w14:textId="77777777" w:rsidR="00CD1262" w:rsidRPr="002C21D3" w:rsidRDefault="00CD1262" w:rsidP="002C21D3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2C21D3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0111011111</w:t>
            </w:r>
          </w:p>
        </w:tc>
        <w:tc>
          <w:tcPr>
            <w:tcW w:w="2628" w:type="dxa"/>
            <w:vAlign w:val="center"/>
          </w:tcPr>
          <w:p w14:paraId="6E669810" w14:textId="77777777" w:rsidR="00CD1262" w:rsidRPr="00386F88" w:rsidRDefault="00CD1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386F88">
              <w:rPr>
                <w:b/>
                <w:bCs/>
                <w:color w:val="000000"/>
                <w:sz w:val="22"/>
                <w:szCs w:val="22"/>
              </w:rPr>
              <w:t>0111010101</w:t>
            </w:r>
          </w:p>
        </w:tc>
      </w:tr>
      <w:tr w:rsidR="00CD1262" w:rsidRPr="002C21D3" w14:paraId="3E760792" w14:textId="77777777" w:rsidTr="00226011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0C751DE1" w14:textId="77777777" w:rsidR="00CD1262" w:rsidRPr="002C21D3" w:rsidRDefault="00CD1262" w:rsidP="002C21D3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2C21D3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1001110101</w:t>
            </w:r>
          </w:p>
        </w:tc>
        <w:tc>
          <w:tcPr>
            <w:tcW w:w="2628" w:type="dxa"/>
            <w:vAlign w:val="center"/>
          </w:tcPr>
          <w:p w14:paraId="0407E8AE" w14:textId="77777777" w:rsidR="00CD1262" w:rsidRPr="00386F88" w:rsidRDefault="00CD1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386F88">
              <w:rPr>
                <w:b/>
                <w:bCs/>
                <w:color w:val="000000"/>
                <w:sz w:val="22"/>
                <w:szCs w:val="22"/>
              </w:rPr>
              <w:t>1001111111</w:t>
            </w:r>
          </w:p>
        </w:tc>
      </w:tr>
      <w:tr w:rsidR="00CD1262" w:rsidRPr="002C21D3" w14:paraId="6BB341C6" w14:textId="77777777" w:rsidTr="00226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510D33E5" w14:textId="77777777" w:rsidR="00CD1262" w:rsidRPr="002C21D3" w:rsidRDefault="00CD1262" w:rsidP="002C21D3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2C21D3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1101111001</w:t>
            </w:r>
          </w:p>
        </w:tc>
        <w:tc>
          <w:tcPr>
            <w:tcW w:w="2628" w:type="dxa"/>
            <w:vAlign w:val="center"/>
          </w:tcPr>
          <w:p w14:paraId="028CB974" w14:textId="77777777" w:rsidR="00CD1262" w:rsidRPr="00386F88" w:rsidRDefault="00CD1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386F88">
              <w:rPr>
                <w:b/>
                <w:bCs/>
                <w:color w:val="000000"/>
                <w:sz w:val="22"/>
                <w:szCs w:val="22"/>
              </w:rPr>
              <w:t>1101111001</w:t>
            </w:r>
          </w:p>
        </w:tc>
      </w:tr>
      <w:tr w:rsidR="00CD1262" w:rsidRPr="002C21D3" w14:paraId="697B80ED" w14:textId="77777777" w:rsidTr="00226011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56EF3055" w14:textId="77777777" w:rsidR="00CD1262" w:rsidRPr="002C21D3" w:rsidRDefault="00CD1262" w:rsidP="002C21D3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2C21D3"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1110100001</w:t>
            </w:r>
          </w:p>
        </w:tc>
        <w:tc>
          <w:tcPr>
            <w:tcW w:w="2628" w:type="dxa"/>
            <w:vAlign w:val="center"/>
          </w:tcPr>
          <w:p w14:paraId="311E10E9" w14:textId="77777777" w:rsidR="00CD1262" w:rsidRPr="00386F88" w:rsidRDefault="00CD1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386F88">
              <w:rPr>
                <w:b/>
                <w:bCs/>
                <w:color w:val="000000"/>
                <w:sz w:val="22"/>
                <w:szCs w:val="22"/>
              </w:rPr>
              <w:t>1110100001</w:t>
            </w:r>
          </w:p>
        </w:tc>
      </w:tr>
    </w:tbl>
    <w:p w14:paraId="420DEC79" w14:textId="77777777" w:rsidR="003F4687" w:rsidRDefault="003F4687" w:rsidP="0011050E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2B35B8C6" w14:textId="77777777" w:rsidR="0019607F" w:rsidRPr="0011050E" w:rsidRDefault="0019607F" w:rsidP="0011050E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6FE3D1A" w14:textId="77777777" w:rsidR="002D3918" w:rsidRDefault="00B12498" w:rsidP="002D3918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Being similar as above, </w:t>
      </w:r>
      <w:r w:rsidR="001C7836">
        <w:rPr>
          <w:rFonts w:eastAsia="TimesNewRomanPS-BoldMT" w:cs="SimSun"/>
          <w:bCs/>
          <w:sz w:val="24"/>
          <w:lang w:eastAsia="zh-CN"/>
        </w:rPr>
        <w:t xml:space="preserve">write the Python </w:t>
      </w:r>
      <w:r w:rsidR="002D3918" w:rsidRPr="001B06F3">
        <w:rPr>
          <w:rFonts w:eastAsia="TimesNewRomanPS-BoldMT" w:cs="SimSun"/>
          <w:bCs/>
          <w:sz w:val="24"/>
          <w:lang w:eastAsia="zh-CN"/>
        </w:rPr>
        <w:t>function</w:t>
      </w:r>
      <w:r w:rsidR="001C7836">
        <w:rPr>
          <w:rFonts w:eastAsia="TimesNewRomanPS-BoldMT" w:cs="SimSun"/>
          <w:bCs/>
          <w:sz w:val="24"/>
          <w:lang w:eastAsia="zh-CN"/>
        </w:rPr>
        <w:t>(s)</w:t>
      </w:r>
      <w:r w:rsidR="002D3918" w:rsidRPr="001B06F3">
        <w:rPr>
          <w:rFonts w:eastAsia="TimesNewRomanPS-BoldMT" w:cs="SimSun"/>
          <w:bCs/>
          <w:sz w:val="24"/>
          <w:lang w:eastAsia="zh-CN"/>
        </w:rPr>
        <w:t xml:space="preserve"> </w:t>
      </w:r>
      <w:r w:rsidR="00614932">
        <w:rPr>
          <w:rFonts w:eastAsia="TimesNewRomanPS-BoldMT" w:cs="SimSun"/>
          <w:bCs/>
          <w:sz w:val="24"/>
          <w:lang w:eastAsia="zh-CN"/>
        </w:rPr>
        <w:t xml:space="preserve">with </w:t>
      </w:r>
      <w:r w:rsidR="00614932" w:rsidRPr="003D63DB">
        <w:rPr>
          <w:rFonts w:eastAsia="TimesNewRomanPS-BoldMT" w:cs="SimSun"/>
          <w:bCs/>
          <w:sz w:val="24"/>
          <w:lang w:eastAsia="zh-CN"/>
        </w:rPr>
        <w:t>"</w:t>
      </w:r>
      <w:r w:rsidR="008A33C0">
        <w:rPr>
          <w:rFonts w:eastAsia="TimesNewRomanPS-BoldMT" w:cs="SimSun"/>
          <w:bCs/>
          <w:sz w:val="24"/>
          <w:lang w:eastAsia="zh-CN"/>
        </w:rPr>
        <w:t>Mutation Rate</w:t>
      </w:r>
      <w:r w:rsidR="00614932" w:rsidRPr="003D63DB">
        <w:rPr>
          <w:rFonts w:eastAsia="TimesNewRomanPS-BoldMT" w:cs="SimSun"/>
          <w:bCs/>
          <w:sz w:val="24"/>
          <w:lang w:eastAsia="zh-CN"/>
        </w:rPr>
        <w:t>"</w:t>
      </w:r>
      <w:r w:rsidR="00614932">
        <w:rPr>
          <w:rFonts w:eastAsia="TimesNewRomanPS-BoldMT" w:cs="SimSun"/>
          <w:bCs/>
          <w:sz w:val="24"/>
          <w:lang w:eastAsia="zh-CN"/>
        </w:rPr>
        <w:t xml:space="preserve"> parameter </w:t>
      </w:r>
      <w:r w:rsidR="002D3918" w:rsidRPr="001B06F3">
        <w:rPr>
          <w:rFonts w:eastAsia="TimesNewRomanPS-BoldMT" w:cs="SimSun"/>
          <w:bCs/>
          <w:sz w:val="24"/>
          <w:lang w:eastAsia="zh-CN"/>
        </w:rPr>
        <w:t xml:space="preserve">to implement mutation </w:t>
      </w:r>
      <w:r w:rsidR="003D5E91">
        <w:rPr>
          <w:rFonts w:eastAsia="TimesNewRomanPS-BoldMT" w:cs="SimSun"/>
          <w:bCs/>
          <w:sz w:val="24"/>
          <w:lang w:eastAsia="zh-CN"/>
        </w:rPr>
        <w:t xml:space="preserve">operation for the </w:t>
      </w:r>
      <w:r w:rsidR="002D3918" w:rsidRPr="001B06F3">
        <w:rPr>
          <w:rFonts w:eastAsia="TimesNewRomanPS-BoldMT" w:cs="SimSun"/>
          <w:bCs/>
          <w:sz w:val="24"/>
          <w:lang w:eastAsia="zh-CN"/>
        </w:rPr>
        <w:t>given chromosome</w:t>
      </w:r>
      <w:r w:rsidR="003D5E91">
        <w:rPr>
          <w:rFonts w:eastAsia="TimesNewRomanPS-BoldMT" w:cs="SimSun"/>
          <w:bCs/>
          <w:sz w:val="24"/>
          <w:lang w:eastAsia="zh-CN"/>
        </w:rPr>
        <w:t xml:space="preserve"> as test case.</w:t>
      </w:r>
    </w:p>
    <w:p w14:paraId="227AD8A0" w14:textId="77777777" w:rsidR="00252F20" w:rsidRDefault="00252F20" w:rsidP="00252F20">
      <w:pPr>
        <w:pStyle w:val="ListParagraph"/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tbl>
      <w:tblPr>
        <w:tblStyle w:val="LightShading"/>
        <w:tblW w:w="1440" w:type="dxa"/>
        <w:jc w:val="center"/>
        <w:tblLook w:val="04A0" w:firstRow="1" w:lastRow="0" w:firstColumn="1" w:lastColumn="0" w:noHBand="0" w:noVBand="1"/>
      </w:tblPr>
      <w:tblGrid>
        <w:gridCol w:w="1440"/>
      </w:tblGrid>
      <w:tr w:rsidR="00172D0E" w:rsidRPr="002C21D3" w14:paraId="59CD600A" w14:textId="77777777" w:rsidTr="00172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5DD54538" w14:textId="77777777" w:rsidR="00172D0E" w:rsidRPr="002C21D3" w:rsidRDefault="00C83F41" w:rsidP="00E114D0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zh-CN"/>
              </w:rPr>
              <w:t>New Gen.</w:t>
            </w:r>
          </w:p>
        </w:tc>
      </w:tr>
      <w:tr w:rsidR="00172D0E" w:rsidRPr="002C21D3" w14:paraId="56717D2D" w14:textId="77777777" w:rsidTr="0017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vAlign w:val="bottom"/>
          </w:tcPr>
          <w:p w14:paraId="36EA52A6" w14:textId="77777777" w:rsidR="00172D0E" w:rsidRPr="00521D54" w:rsidRDefault="00172D0E">
            <w:pPr>
              <w:jc w:val="center"/>
              <w:rPr>
                <w:sz w:val="22"/>
                <w:szCs w:val="22"/>
              </w:rPr>
            </w:pPr>
            <w:r w:rsidRPr="00521D54">
              <w:rPr>
                <w:sz w:val="22"/>
                <w:szCs w:val="22"/>
              </w:rPr>
              <w:t>1001011010</w:t>
            </w:r>
          </w:p>
        </w:tc>
      </w:tr>
      <w:tr w:rsidR="00172D0E" w:rsidRPr="002C21D3" w14:paraId="448B2718" w14:textId="77777777" w:rsidTr="00172D0E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vAlign w:val="bottom"/>
            <w:hideMark/>
          </w:tcPr>
          <w:p w14:paraId="5ADBFD24" w14:textId="77777777" w:rsidR="00172D0E" w:rsidRPr="00521D54" w:rsidRDefault="00172D0E">
            <w:pPr>
              <w:jc w:val="center"/>
              <w:rPr>
                <w:sz w:val="22"/>
                <w:szCs w:val="22"/>
              </w:rPr>
            </w:pPr>
            <w:r w:rsidRPr="00521D54">
              <w:rPr>
                <w:sz w:val="22"/>
                <w:szCs w:val="22"/>
              </w:rPr>
              <w:t>1110010000</w:t>
            </w:r>
          </w:p>
        </w:tc>
      </w:tr>
      <w:tr w:rsidR="00172D0E" w:rsidRPr="002C21D3" w14:paraId="05DDD698" w14:textId="77777777" w:rsidTr="0017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vAlign w:val="bottom"/>
            <w:hideMark/>
          </w:tcPr>
          <w:p w14:paraId="29679578" w14:textId="77777777" w:rsidR="00172D0E" w:rsidRPr="00521D54" w:rsidRDefault="00172D0E">
            <w:pPr>
              <w:jc w:val="center"/>
              <w:rPr>
                <w:sz w:val="22"/>
                <w:szCs w:val="22"/>
              </w:rPr>
            </w:pPr>
            <w:r w:rsidRPr="00521D54">
              <w:rPr>
                <w:sz w:val="22"/>
                <w:szCs w:val="22"/>
              </w:rPr>
              <w:t>0111010100</w:t>
            </w:r>
          </w:p>
        </w:tc>
      </w:tr>
      <w:tr w:rsidR="00172D0E" w:rsidRPr="002C21D3" w14:paraId="44F6317F" w14:textId="77777777" w:rsidTr="00172D0E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vAlign w:val="bottom"/>
            <w:hideMark/>
          </w:tcPr>
          <w:p w14:paraId="2A7E28F6" w14:textId="77777777" w:rsidR="00172D0E" w:rsidRPr="00521D54" w:rsidRDefault="00172D0E">
            <w:pPr>
              <w:jc w:val="center"/>
              <w:rPr>
                <w:sz w:val="22"/>
                <w:szCs w:val="22"/>
              </w:rPr>
            </w:pPr>
            <w:r w:rsidRPr="00521D54">
              <w:rPr>
                <w:sz w:val="22"/>
                <w:szCs w:val="22"/>
              </w:rPr>
              <w:t>1110010101</w:t>
            </w:r>
          </w:p>
        </w:tc>
      </w:tr>
      <w:tr w:rsidR="00172D0E" w:rsidRPr="002C21D3" w14:paraId="250B9C7F" w14:textId="77777777" w:rsidTr="0017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vAlign w:val="bottom"/>
            <w:hideMark/>
          </w:tcPr>
          <w:p w14:paraId="33D59D98" w14:textId="77777777" w:rsidR="00172D0E" w:rsidRPr="00521D54" w:rsidRDefault="00172D0E">
            <w:pPr>
              <w:jc w:val="center"/>
              <w:rPr>
                <w:sz w:val="22"/>
                <w:szCs w:val="22"/>
              </w:rPr>
            </w:pPr>
            <w:r w:rsidRPr="00521D54">
              <w:rPr>
                <w:sz w:val="22"/>
                <w:szCs w:val="22"/>
              </w:rPr>
              <w:t>0111010000</w:t>
            </w:r>
          </w:p>
        </w:tc>
      </w:tr>
      <w:tr w:rsidR="00172D0E" w:rsidRPr="002C21D3" w14:paraId="3CF24771" w14:textId="77777777" w:rsidTr="00172D0E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vAlign w:val="bottom"/>
            <w:hideMark/>
          </w:tcPr>
          <w:p w14:paraId="497F8A87" w14:textId="77777777" w:rsidR="00172D0E" w:rsidRPr="00521D54" w:rsidRDefault="00172D0E">
            <w:pPr>
              <w:jc w:val="center"/>
              <w:rPr>
                <w:sz w:val="22"/>
                <w:szCs w:val="22"/>
              </w:rPr>
            </w:pPr>
            <w:r w:rsidRPr="00521D54">
              <w:rPr>
                <w:sz w:val="22"/>
                <w:szCs w:val="22"/>
              </w:rPr>
              <w:t>1110010101</w:t>
            </w:r>
          </w:p>
        </w:tc>
      </w:tr>
      <w:tr w:rsidR="00172D0E" w:rsidRPr="002C21D3" w14:paraId="11EDE829" w14:textId="77777777" w:rsidTr="0017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vAlign w:val="bottom"/>
            <w:hideMark/>
          </w:tcPr>
          <w:p w14:paraId="35AB9131" w14:textId="77777777" w:rsidR="00172D0E" w:rsidRPr="00521D54" w:rsidRDefault="00172D0E">
            <w:pPr>
              <w:jc w:val="center"/>
              <w:rPr>
                <w:sz w:val="22"/>
                <w:szCs w:val="22"/>
              </w:rPr>
            </w:pPr>
            <w:r w:rsidRPr="00521D54">
              <w:rPr>
                <w:sz w:val="22"/>
                <w:szCs w:val="22"/>
              </w:rPr>
              <w:t>1110100011</w:t>
            </w:r>
          </w:p>
        </w:tc>
      </w:tr>
      <w:tr w:rsidR="00172D0E" w:rsidRPr="002C21D3" w14:paraId="0C41F7C2" w14:textId="77777777" w:rsidTr="00172D0E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vAlign w:val="bottom"/>
            <w:hideMark/>
          </w:tcPr>
          <w:p w14:paraId="6EF01AD3" w14:textId="77777777" w:rsidR="00172D0E" w:rsidRPr="00521D54" w:rsidRDefault="00172D0E">
            <w:pPr>
              <w:jc w:val="center"/>
              <w:rPr>
                <w:sz w:val="22"/>
                <w:szCs w:val="22"/>
              </w:rPr>
            </w:pPr>
            <w:r w:rsidRPr="00521D54">
              <w:rPr>
                <w:sz w:val="22"/>
                <w:szCs w:val="22"/>
              </w:rPr>
              <w:t>1110100001</w:t>
            </w:r>
          </w:p>
        </w:tc>
      </w:tr>
      <w:tr w:rsidR="00172D0E" w:rsidRPr="002C21D3" w14:paraId="4865E673" w14:textId="77777777" w:rsidTr="0017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vAlign w:val="bottom"/>
            <w:hideMark/>
          </w:tcPr>
          <w:p w14:paraId="59CA7E8E" w14:textId="77777777" w:rsidR="00172D0E" w:rsidRPr="00521D54" w:rsidRDefault="00172D0E">
            <w:pPr>
              <w:jc w:val="center"/>
              <w:rPr>
                <w:sz w:val="22"/>
                <w:szCs w:val="22"/>
              </w:rPr>
            </w:pPr>
            <w:r w:rsidRPr="00521D54">
              <w:rPr>
                <w:sz w:val="22"/>
                <w:szCs w:val="22"/>
              </w:rPr>
              <w:t>0100111000</w:t>
            </w:r>
          </w:p>
        </w:tc>
      </w:tr>
      <w:tr w:rsidR="00172D0E" w:rsidRPr="002C21D3" w14:paraId="1B7259E1" w14:textId="77777777" w:rsidTr="00172D0E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vAlign w:val="bottom"/>
            <w:hideMark/>
          </w:tcPr>
          <w:p w14:paraId="0846B3F4" w14:textId="77777777" w:rsidR="00172D0E" w:rsidRPr="00521D54" w:rsidRDefault="00172D0E">
            <w:pPr>
              <w:jc w:val="center"/>
              <w:rPr>
                <w:sz w:val="22"/>
                <w:szCs w:val="22"/>
              </w:rPr>
            </w:pPr>
            <w:r w:rsidRPr="00521D54">
              <w:rPr>
                <w:sz w:val="22"/>
                <w:szCs w:val="22"/>
              </w:rPr>
              <w:t>0110010011</w:t>
            </w:r>
          </w:p>
        </w:tc>
      </w:tr>
      <w:tr w:rsidR="00172D0E" w:rsidRPr="002C21D3" w14:paraId="419829E4" w14:textId="77777777" w:rsidTr="0017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vAlign w:val="bottom"/>
            <w:hideMark/>
          </w:tcPr>
          <w:p w14:paraId="0CEED619" w14:textId="77777777" w:rsidR="00172D0E" w:rsidRPr="00521D54" w:rsidRDefault="00172D0E">
            <w:pPr>
              <w:jc w:val="center"/>
              <w:rPr>
                <w:sz w:val="22"/>
                <w:szCs w:val="22"/>
              </w:rPr>
            </w:pPr>
            <w:r w:rsidRPr="00521D54">
              <w:rPr>
                <w:sz w:val="22"/>
                <w:szCs w:val="22"/>
              </w:rPr>
              <w:t>1110001011</w:t>
            </w:r>
          </w:p>
        </w:tc>
      </w:tr>
      <w:tr w:rsidR="00172D0E" w:rsidRPr="002C21D3" w14:paraId="61626FE1" w14:textId="77777777" w:rsidTr="00172D0E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vAlign w:val="bottom"/>
            <w:hideMark/>
          </w:tcPr>
          <w:p w14:paraId="058BDB23" w14:textId="77777777" w:rsidR="00172D0E" w:rsidRPr="00521D54" w:rsidRDefault="00172D0E">
            <w:pPr>
              <w:jc w:val="center"/>
              <w:rPr>
                <w:sz w:val="22"/>
                <w:szCs w:val="22"/>
              </w:rPr>
            </w:pPr>
            <w:r w:rsidRPr="00521D54">
              <w:rPr>
                <w:sz w:val="22"/>
                <w:szCs w:val="22"/>
              </w:rPr>
              <w:t>1000010010</w:t>
            </w:r>
          </w:p>
        </w:tc>
      </w:tr>
      <w:tr w:rsidR="00172D0E" w:rsidRPr="002C21D3" w14:paraId="5C929C9A" w14:textId="77777777" w:rsidTr="0017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vAlign w:val="bottom"/>
            <w:hideMark/>
          </w:tcPr>
          <w:p w14:paraId="186B045A" w14:textId="77777777" w:rsidR="00172D0E" w:rsidRPr="00521D54" w:rsidRDefault="00172D0E">
            <w:pPr>
              <w:jc w:val="center"/>
              <w:rPr>
                <w:sz w:val="22"/>
                <w:szCs w:val="22"/>
              </w:rPr>
            </w:pPr>
            <w:r w:rsidRPr="00521D54">
              <w:rPr>
                <w:sz w:val="22"/>
                <w:szCs w:val="22"/>
              </w:rPr>
              <w:t>0001011010</w:t>
            </w:r>
          </w:p>
        </w:tc>
      </w:tr>
      <w:tr w:rsidR="00172D0E" w:rsidRPr="002C21D3" w14:paraId="1F382877" w14:textId="77777777" w:rsidTr="00172D0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vAlign w:val="bottom"/>
            <w:hideMark/>
          </w:tcPr>
          <w:p w14:paraId="7F8EAAB7" w14:textId="77777777" w:rsidR="00172D0E" w:rsidRPr="00521D54" w:rsidRDefault="00172D0E">
            <w:pPr>
              <w:jc w:val="center"/>
              <w:rPr>
                <w:sz w:val="22"/>
                <w:szCs w:val="22"/>
              </w:rPr>
            </w:pPr>
            <w:r w:rsidRPr="00521D54">
              <w:rPr>
                <w:sz w:val="22"/>
                <w:szCs w:val="22"/>
              </w:rPr>
              <w:t>1011010000</w:t>
            </w:r>
          </w:p>
        </w:tc>
      </w:tr>
      <w:tr w:rsidR="00172D0E" w:rsidRPr="002C21D3" w14:paraId="5225125A" w14:textId="77777777" w:rsidTr="00172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vAlign w:val="bottom"/>
            <w:hideMark/>
          </w:tcPr>
          <w:p w14:paraId="48752BFB" w14:textId="77777777" w:rsidR="00172D0E" w:rsidRPr="00521D54" w:rsidRDefault="00172D0E">
            <w:pPr>
              <w:jc w:val="center"/>
              <w:rPr>
                <w:sz w:val="22"/>
                <w:szCs w:val="22"/>
              </w:rPr>
            </w:pPr>
            <w:r w:rsidRPr="00521D54">
              <w:rPr>
                <w:sz w:val="22"/>
                <w:szCs w:val="22"/>
              </w:rPr>
              <w:t>1101101001</w:t>
            </w:r>
          </w:p>
        </w:tc>
      </w:tr>
      <w:tr w:rsidR="00172D0E" w:rsidRPr="002C21D3" w14:paraId="273500F2" w14:textId="77777777" w:rsidTr="00172D0E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vAlign w:val="bottom"/>
            <w:hideMark/>
          </w:tcPr>
          <w:p w14:paraId="733DDC30" w14:textId="77777777" w:rsidR="00172D0E" w:rsidRPr="00521D54" w:rsidRDefault="00172D0E">
            <w:pPr>
              <w:jc w:val="center"/>
              <w:rPr>
                <w:sz w:val="22"/>
                <w:szCs w:val="22"/>
              </w:rPr>
            </w:pPr>
            <w:r w:rsidRPr="00521D54">
              <w:rPr>
                <w:sz w:val="22"/>
                <w:szCs w:val="22"/>
              </w:rPr>
              <w:t>1110010000</w:t>
            </w:r>
          </w:p>
        </w:tc>
      </w:tr>
    </w:tbl>
    <w:p w14:paraId="3771FFC8" w14:textId="77777777" w:rsidR="00D90F11" w:rsidRDefault="00D90F11" w:rsidP="00D90F11">
      <w:pPr>
        <w:pStyle w:val="ListParagraph"/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2B6E7A84" w14:textId="77777777" w:rsidR="00A64EF3" w:rsidRDefault="00A64EF3" w:rsidP="00D90F11">
      <w:pPr>
        <w:pStyle w:val="ListParagraph"/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485EF225" w14:textId="77777777" w:rsidR="00E749CF" w:rsidRDefault="00AD2EF6" w:rsidP="00DC2EAF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 w:rsidRPr="00464C7D">
        <w:rPr>
          <w:rFonts w:eastAsia="TimesNewRomanPS-BoldMT" w:cs="SimSun"/>
          <w:bCs/>
          <w:sz w:val="24"/>
          <w:lang w:eastAsia="zh-CN"/>
        </w:rPr>
        <w:t xml:space="preserve">Assuming that </w:t>
      </w:r>
      <w:r w:rsidR="003D40FB">
        <w:rPr>
          <w:rFonts w:eastAsia="TimesNewRomanPS-BoldMT" w:cs="SimSun"/>
          <w:bCs/>
          <w:sz w:val="24"/>
          <w:lang w:eastAsia="zh-CN"/>
        </w:rPr>
        <w:t>a salesperson</w:t>
      </w:r>
      <w:r w:rsidRPr="00464C7D">
        <w:rPr>
          <w:rFonts w:eastAsia="TimesNewRomanPS-BoldMT" w:cs="SimSun"/>
          <w:bCs/>
          <w:sz w:val="24"/>
          <w:lang w:eastAsia="zh-CN"/>
        </w:rPr>
        <w:t xml:space="preserve"> who has to travel between the follow</w:t>
      </w:r>
      <w:r w:rsidR="00EB561B" w:rsidRPr="00464C7D">
        <w:rPr>
          <w:rFonts w:eastAsia="TimesNewRomanPS-BoldMT" w:cs="SimSun"/>
          <w:bCs/>
          <w:sz w:val="24"/>
          <w:lang w:eastAsia="zh-CN"/>
        </w:rPr>
        <w:t>ing three cities for his</w:t>
      </w:r>
      <w:r w:rsidR="008E106A">
        <w:rPr>
          <w:rFonts w:eastAsia="TimesNewRomanPS-BoldMT" w:cs="SimSun"/>
          <w:bCs/>
          <w:sz w:val="24"/>
          <w:lang w:eastAsia="zh-CN"/>
        </w:rPr>
        <w:t>/her</w:t>
      </w:r>
      <w:r w:rsidR="00EB561B" w:rsidRPr="00464C7D">
        <w:rPr>
          <w:rFonts w:eastAsia="TimesNewRomanPS-BoldMT" w:cs="SimSun"/>
          <w:bCs/>
          <w:sz w:val="24"/>
          <w:lang w:eastAsia="zh-CN"/>
        </w:rPr>
        <w:t xml:space="preserve"> job - </w:t>
      </w:r>
      <w:r w:rsidRPr="00464C7D">
        <w:rPr>
          <w:rFonts w:eastAsia="TimesNewRomanPS-BoldMT" w:cs="SimSun"/>
          <w:bCs/>
          <w:sz w:val="24"/>
          <w:lang w:eastAsia="zh-CN"/>
        </w:rPr>
        <w:t>L</w:t>
      </w:r>
      <w:r w:rsidR="007A2450" w:rsidRPr="00464C7D">
        <w:rPr>
          <w:rFonts w:eastAsia="TimesNewRomanPS-BoldMT" w:cs="SimSun"/>
          <w:bCs/>
          <w:sz w:val="24"/>
          <w:lang w:eastAsia="zh-CN"/>
        </w:rPr>
        <w:t>ondon, Barcelona, and New York, h</w:t>
      </w:r>
      <w:r w:rsidRPr="00464C7D">
        <w:rPr>
          <w:rFonts w:eastAsia="TimesNewRomanPS-BoldMT" w:cs="SimSun"/>
          <w:bCs/>
          <w:sz w:val="24"/>
          <w:lang w:eastAsia="zh-CN"/>
        </w:rPr>
        <w:t>is</w:t>
      </w:r>
      <w:r w:rsidR="00464C7D">
        <w:rPr>
          <w:rFonts w:eastAsia="TimesNewRomanPS-BoldMT" w:cs="SimSun"/>
          <w:bCs/>
          <w:sz w:val="24"/>
          <w:lang w:eastAsia="zh-CN"/>
        </w:rPr>
        <w:t>/her</w:t>
      </w:r>
      <w:r w:rsidRPr="00464C7D">
        <w:rPr>
          <w:rFonts w:eastAsia="TimesNewRomanPS-BoldMT" w:cs="SimSun"/>
          <w:bCs/>
          <w:sz w:val="24"/>
          <w:lang w:eastAsia="zh-CN"/>
        </w:rPr>
        <w:t xml:space="preserve"> goal is to minimize the traveling time s</w:t>
      </w:r>
      <w:r w:rsidR="004E6A2F" w:rsidRPr="00464C7D">
        <w:rPr>
          <w:rFonts w:eastAsia="TimesNewRomanPS-BoldMT" w:cs="SimSun"/>
          <w:bCs/>
          <w:sz w:val="24"/>
          <w:lang w:eastAsia="zh-CN"/>
        </w:rPr>
        <w:t>o</w:t>
      </w:r>
      <w:r w:rsidR="007475AD" w:rsidRPr="00464C7D">
        <w:rPr>
          <w:rFonts w:eastAsia="TimesNewRomanPS-BoldMT" w:cs="SimSun"/>
          <w:bCs/>
          <w:sz w:val="24"/>
          <w:lang w:eastAsia="zh-CN"/>
        </w:rPr>
        <w:t xml:space="preserve"> </w:t>
      </w:r>
      <w:r w:rsidR="00464C7D" w:rsidRPr="00464C7D">
        <w:rPr>
          <w:rFonts w:eastAsia="TimesNewRomanPS-BoldMT" w:cs="SimSun"/>
          <w:bCs/>
          <w:sz w:val="24"/>
          <w:lang w:eastAsia="zh-CN"/>
        </w:rPr>
        <w:t>that he</w:t>
      </w:r>
      <w:r w:rsidR="00810985">
        <w:rPr>
          <w:rFonts w:eastAsia="TimesNewRomanPS-BoldMT" w:cs="SimSun"/>
          <w:bCs/>
          <w:sz w:val="24"/>
          <w:lang w:eastAsia="zh-CN"/>
        </w:rPr>
        <w:t>/she</w:t>
      </w:r>
      <w:r w:rsidR="00464C7D" w:rsidRPr="00464C7D">
        <w:rPr>
          <w:rFonts w:eastAsia="TimesNewRomanPS-BoldMT" w:cs="SimSun"/>
          <w:bCs/>
          <w:sz w:val="24"/>
          <w:lang w:eastAsia="zh-CN"/>
        </w:rPr>
        <w:t xml:space="preserve"> can be more efficient. A </w:t>
      </w:r>
      <w:r w:rsidRPr="00464C7D">
        <w:rPr>
          <w:rFonts w:eastAsia="TimesNewRomanPS-BoldMT" w:cs="SimSun"/>
          <w:bCs/>
          <w:sz w:val="24"/>
          <w:lang w:eastAsia="zh-CN"/>
        </w:rPr>
        <w:t xml:space="preserve">set of </w:t>
      </w:r>
      <w:r w:rsidR="00F15A82" w:rsidRPr="00464C7D">
        <w:rPr>
          <w:rFonts w:eastAsia="TimesNewRomanPS-BoldMT" w:cs="SimSun"/>
          <w:bCs/>
          <w:sz w:val="24"/>
          <w:lang w:eastAsia="zh-CN"/>
        </w:rPr>
        <w:t xml:space="preserve">transition </w:t>
      </w:r>
      <w:r w:rsidRPr="00464C7D">
        <w:rPr>
          <w:rFonts w:eastAsia="TimesNewRomanPS-BoldMT" w:cs="SimSun"/>
          <w:bCs/>
          <w:sz w:val="24"/>
          <w:lang w:eastAsia="zh-CN"/>
        </w:rPr>
        <w:t xml:space="preserve">probabilities </w:t>
      </w:r>
      <w:r w:rsidR="00464C7D" w:rsidRPr="00464C7D">
        <w:rPr>
          <w:rFonts w:eastAsia="TimesNewRomanPS-BoldMT" w:cs="SimSun"/>
          <w:bCs/>
          <w:sz w:val="24"/>
          <w:lang w:eastAsia="zh-CN"/>
        </w:rPr>
        <w:t xml:space="preserve">among three cities is given </w:t>
      </w:r>
      <w:r w:rsidR="00F10C61">
        <w:rPr>
          <w:rFonts w:eastAsia="TimesNewRomanPS-BoldMT" w:cs="SimSun"/>
          <w:bCs/>
          <w:sz w:val="24"/>
          <w:lang w:eastAsia="zh-CN"/>
        </w:rPr>
        <w:t xml:space="preserve">as </w:t>
      </w:r>
      <w:r w:rsidR="00C15676">
        <w:rPr>
          <w:rFonts w:eastAsia="TimesNewRomanPS-BoldMT" w:cs="SimSun"/>
          <w:bCs/>
          <w:sz w:val="24"/>
          <w:lang w:eastAsia="zh-CN"/>
        </w:rPr>
        <w:t>follows</w:t>
      </w:r>
      <w:r w:rsidR="00EE4A3A">
        <w:rPr>
          <w:rFonts w:eastAsia="TimesNewRomanPS-BoldMT" w:cs="SimSun"/>
          <w:bCs/>
          <w:sz w:val="24"/>
          <w:lang w:eastAsia="zh-CN"/>
        </w:rPr>
        <w:t xml:space="preserve"> </w:t>
      </w:r>
      <w:r w:rsidR="00464C7D" w:rsidRPr="00464C7D">
        <w:rPr>
          <w:rFonts w:eastAsia="TimesNewRomanPS-BoldMT" w:cs="SimSun"/>
          <w:bCs/>
          <w:sz w:val="24"/>
          <w:lang w:eastAsia="zh-CN"/>
        </w:rPr>
        <w:t>and initial probabilities where he</w:t>
      </w:r>
      <w:r w:rsidR="00464C7D">
        <w:rPr>
          <w:rFonts w:eastAsia="TimesNewRomanPS-BoldMT" w:cs="SimSun"/>
          <w:bCs/>
          <w:sz w:val="24"/>
          <w:lang w:eastAsia="zh-CN"/>
        </w:rPr>
        <w:t>/she</w:t>
      </w:r>
      <w:r w:rsidR="00464C7D" w:rsidRPr="00464C7D">
        <w:rPr>
          <w:rFonts w:eastAsia="TimesNewRomanPS-BoldMT" w:cs="SimSun"/>
          <w:bCs/>
          <w:sz w:val="24"/>
          <w:lang w:eastAsia="zh-CN"/>
        </w:rPr>
        <w:t xml:space="preserve"> is as w</w:t>
      </w:r>
      <w:r w:rsidR="00464C7D">
        <w:rPr>
          <w:rFonts w:eastAsia="TimesNewRomanPS-BoldMT" w:cs="SimSun"/>
          <w:bCs/>
          <w:sz w:val="24"/>
          <w:lang w:eastAsia="zh-CN"/>
        </w:rPr>
        <w:t>ell</w:t>
      </w:r>
      <w:r w:rsidR="00775C0E">
        <w:rPr>
          <w:rFonts w:eastAsia="TimesNewRomanPS-BoldMT" w:cs="SimSun"/>
          <w:bCs/>
          <w:sz w:val="24"/>
          <w:lang w:eastAsia="zh-CN"/>
        </w:rPr>
        <w:t xml:space="preserve">. </w:t>
      </w:r>
      <w:r w:rsidR="00775C0E" w:rsidRPr="000D5D8E">
        <w:rPr>
          <w:rFonts w:eastAsia="TimesNewRomanPS-BoldMT" w:cs="SimSun"/>
          <w:bCs/>
          <w:sz w:val="24"/>
          <w:lang w:eastAsia="zh-CN"/>
        </w:rPr>
        <w:t xml:space="preserve">The </w:t>
      </w:r>
      <w:r w:rsidR="000D5D8E">
        <w:rPr>
          <w:rFonts w:eastAsia="TimesNewRomanPS-BoldMT" w:cs="SimSun"/>
          <w:bCs/>
          <w:sz w:val="24"/>
          <w:lang w:eastAsia="zh-CN"/>
        </w:rPr>
        <w:t>salesperson</w:t>
      </w:r>
      <w:r w:rsidR="000D5D8E" w:rsidRPr="00464C7D">
        <w:rPr>
          <w:rFonts w:eastAsia="TimesNewRomanPS-BoldMT" w:cs="SimSun"/>
          <w:bCs/>
          <w:sz w:val="24"/>
          <w:lang w:eastAsia="zh-CN"/>
        </w:rPr>
        <w:t xml:space="preserve"> </w:t>
      </w:r>
      <w:r w:rsidR="00775C0E" w:rsidRPr="000D5D8E">
        <w:rPr>
          <w:rFonts w:eastAsia="TimesNewRomanPS-BoldMT" w:cs="SimSun"/>
          <w:bCs/>
          <w:sz w:val="24"/>
          <w:lang w:eastAsia="zh-CN"/>
        </w:rPr>
        <w:t>starts his</w:t>
      </w:r>
      <w:r w:rsidR="00742020">
        <w:rPr>
          <w:rFonts w:eastAsia="TimesNewRomanPS-BoldMT" w:cs="SimSun"/>
          <w:bCs/>
          <w:sz w:val="24"/>
          <w:lang w:eastAsia="zh-CN"/>
        </w:rPr>
        <w:t>/her</w:t>
      </w:r>
      <w:r w:rsidR="00775C0E" w:rsidRPr="000D5D8E">
        <w:rPr>
          <w:rFonts w:eastAsia="TimesNewRomanPS-BoldMT" w:cs="SimSun"/>
          <w:bCs/>
          <w:sz w:val="24"/>
          <w:lang w:eastAsia="zh-CN"/>
        </w:rPr>
        <w:t xml:space="preserve"> journey on </w:t>
      </w:r>
      <w:r w:rsidR="00775C0E" w:rsidRPr="004B5F1C">
        <w:rPr>
          <w:rFonts w:eastAsia="TimesNewRomanPS-BoldMT" w:cs="SimSun"/>
          <w:bCs/>
          <w:color w:val="FF0000"/>
          <w:sz w:val="24"/>
          <w:lang w:eastAsia="zh-CN"/>
        </w:rPr>
        <w:t>Tuesday</w:t>
      </w:r>
      <w:r w:rsidR="00775C0E" w:rsidRPr="000D5D8E">
        <w:rPr>
          <w:rFonts w:eastAsia="TimesNewRomanPS-BoldMT" w:cs="SimSun"/>
          <w:bCs/>
          <w:sz w:val="24"/>
          <w:lang w:eastAsia="zh-CN"/>
        </w:rPr>
        <w:t xml:space="preserve"> from </w:t>
      </w:r>
      <w:r w:rsidR="00F531AA">
        <w:rPr>
          <w:rFonts w:eastAsia="TimesNewRomanPS-BoldMT" w:cs="SimSun"/>
          <w:bCs/>
          <w:sz w:val="24"/>
          <w:lang w:eastAsia="zh-CN"/>
        </w:rPr>
        <w:t>a city</w:t>
      </w:r>
      <w:r w:rsidR="00775C0E" w:rsidRPr="000D5D8E">
        <w:rPr>
          <w:rFonts w:eastAsia="TimesNewRomanPS-BoldMT" w:cs="SimSun"/>
          <w:bCs/>
          <w:sz w:val="24"/>
          <w:lang w:eastAsia="zh-CN"/>
        </w:rPr>
        <w:t xml:space="preserve"> and he</w:t>
      </w:r>
      <w:r w:rsidR="009F5516">
        <w:rPr>
          <w:rFonts w:eastAsia="TimesNewRomanPS-BoldMT" w:cs="SimSun"/>
          <w:bCs/>
          <w:sz w:val="24"/>
          <w:lang w:eastAsia="zh-CN"/>
        </w:rPr>
        <w:t>/she</w:t>
      </w:r>
      <w:r w:rsidR="00775C0E" w:rsidRPr="000D5D8E">
        <w:rPr>
          <w:rFonts w:eastAsia="TimesNewRomanPS-BoldMT" w:cs="SimSun"/>
          <w:bCs/>
          <w:sz w:val="24"/>
          <w:lang w:eastAsia="zh-CN"/>
        </w:rPr>
        <w:t xml:space="preserve"> has to plan something on </w:t>
      </w:r>
      <w:r w:rsidR="00775C0E" w:rsidRPr="004B5F1C">
        <w:rPr>
          <w:rFonts w:eastAsia="TimesNewRomanPS-BoldMT" w:cs="SimSun"/>
          <w:bCs/>
          <w:color w:val="FF0000"/>
          <w:sz w:val="24"/>
          <w:lang w:eastAsia="zh-CN"/>
        </w:rPr>
        <w:t>Friday</w:t>
      </w:r>
      <w:r w:rsidR="00843484">
        <w:rPr>
          <w:rFonts w:eastAsia="TimesNewRomanPS-BoldMT" w:cs="SimSun"/>
          <w:bCs/>
          <w:sz w:val="24"/>
          <w:lang w:eastAsia="zh-CN"/>
        </w:rPr>
        <w:t>. Please calculate w</w:t>
      </w:r>
      <w:r w:rsidR="00775C0E" w:rsidRPr="000D5D8E">
        <w:rPr>
          <w:rFonts w:eastAsia="TimesNewRomanPS-BoldMT" w:cs="SimSun"/>
          <w:bCs/>
          <w:sz w:val="24"/>
          <w:lang w:eastAsia="zh-CN"/>
        </w:rPr>
        <w:t>hat is the probability that he</w:t>
      </w:r>
      <w:r w:rsidR="00843484">
        <w:rPr>
          <w:rFonts w:eastAsia="TimesNewRomanPS-BoldMT" w:cs="SimSun"/>
          <w:bCs/>
          <w:sz w:val="24"/>
          <w:lang w:eastAsia="zh-CN"/>
        </w:rPr>
        <w:t xml:space="preserve">/she will be in three cities </w:t>
      </w:r>
      <w:r w:rsidR="00775C0E" w:rsidRPr="000D5D8E">
        <w:rPr>
          <w:rFonts w:eastAsia="TimesNewRomanPS-BoldMT" w:cs="SimSun"/>
          <w:bCs/>
          <w:sz w:val="24"/>
          <w:lang w:eastAsia="zh-CN"/>
        </w:rPr>
        <w:t>on</w:t>
      </w:r>
      <w:r w:rsidR="00E923AD">
        <w:rPr>
          <w:rFonts w:eastAsia="TimesNewRomanPS-BoldMT" w:cs="SimSun"/>
          <w:bCs/>
          <w:sz w:val="24"/>
          <w:lang w:eastAsia="zh-CN"/>
        </w:rPr>
        <w:t xml:space="preserve"> </w:t>
      </w:r>
      <w:r w:rsidR="00775C0E" w:rsidRPr="00843484">
        <w:rPr>
          <w:rFonts w:eastAsia="TimesNewRomanPS-BoldMT" w:cs="SimSun"/>
          <w:bCs/>
          <w:color w:val="FF0000"/>
          <w:sz w:val="24"/>
          <w:lang w:eastAsia="zh-CN"/>
        </w:rPr>
        <w:t>Friday</w:t>
      </w:r>
      <w:r w:rsidR="0029546D">
        <w:rPr>
          <w:rFonts w:eastAsia="TimesNewRomanPS-BoldMT" w:cs="SimSun"/>
          <w:bCs/>
          <w:color w:val="FF0000"/>
          <w:sz w:val="24"/>
          <w:lang w:eastAsia="zh-CN"/>
        </w:rPr>
        <w:t xml:space="preserve"> </w:t>
      </w:r>
      <w:r w:rsidR="0029546D" w:rsidRPr="0029546D">
        <w:rPr>
          <w:rFonts w:eastAsia="TimesNewRomanPS-BoldMT" w:cs="SimSun"/>
          <w:bCs/>
          <w:sz w:val="24"/>
          <w:lang w:eastAsia="zh-CN"/>
        </w:rPr>
        <w:t>by Python program</w:t>
      </w:r>
      <w:r w:rsidR="00775C0E" w:rsidRPr="000D5D8E">
        <w:rPr>
          <w:rFonts w:eastAsia="TimesNewRomanPS-BoldMT" w:cs="SimSun"/>
          <w:bCs/>
          <w:sz w:val="24"/>
          <w:lang w:eastAsia="zh-CN"/>
        </w:rPr>
        <w:t xml:space="preserve">? </w:t>
      </w:r>
    </w:p>
    <w:p w14:paraId="7D7C4742" w14:textId="77777777" w:rsidR="00780C7A" w:rsidRPr="00DC2EAF" w:rsidRDefault="00780C7A" w:rsidP="00780C7A">
      <w:pPr>
        <w:pStyle w:val="ListParagraph"/>
        <w:tabs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23C6BCAB" w14:textId="3F0BAA31" w:rsidR="00F64DC8" w:rsidRDefault="007B5194" w:rsidP="00DC2EAF">
      <w:pPr>
        <w:pStyle w:val="ListParagraph"/>
        <w:tabs>
          <w:tab w:val="left" w:pos="360"/>
        </w:tabs>
        <w:ind w:left="360"/>
        <w:jc w:val="center"/>
        <w:rPr>
          <w:rFonts w:eastAsia="TimesNewRomanPS-BoldMT"/>
          <w:b/>
          <w:bCs/>
          <w:sz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D7EA311" wp14:editId="5E42B9B6">
            <wp:extent cx="3715741" cy="68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209" cy="6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FF67" w14:textId="77777777" w:rsidR="00A14368" w:rsidRDefault="00A14368" w:rsidP="00DC2EAF">
      <w:pPr>
        <w:pStyle w:val="ListParagraph"/>
        <w:tabs>
          <w:tab w:val="left" w:pos="360"/>
        </w:tabs>
        <w:ind w:left="360"/>
        <w:jc w:val="center"/>
        <w:rPr>
          <w:rFonts w:eastAsia="TimesNewRomanPS-BoldMT"/>
          <w:b/>
          <w:bCs/>
          <w:sz w:val="24"/>
          <w:lang w:eastAsia="zh-CN"/>
        </w:rPr>
      </w:pPr>
    </w:p>
    <w:p w14:paraId="1A40B22F" w14:textId="77777777" w:rsidR="00BB29BB" w:rsidRDefault="00852503" w:rsidP="00C028C3">
      <w:pPr>
        <w:pStyle w:val="ListParagraph"/>
        <w:tabs>
          <w:tab w:val="left" w:pos="360"/>
        </w:tabs>
        <w:ind w:left="1440" w:hanging="720"/>
        <w:rPr>
          <w:rFonts w:eastAsia="TimesNewRomanPS-BoldMT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color w:val="FF0000"/>
          <w:sz w:val="24"/>
          <w:lang w:eastAsia="zh-CN"/>
        </w:rPr>
        <w:t>*</w:t>
      </w:r>
      <w:r w:rsidR="00485C41" w:rsidRPr="00B330D5">
        <w:rPr>
          <w:rFonts w:eastAsia="TimesNewRomanPS-BoldMT" w:cs="SimSun"/>
          <w:bCs/>
          <w:i/>
          <w:color w:val="FF0000"/>
          <w:sz w:val="24"/>
          <w:lang w:eastAsia="zh-CN"/>
        </w:rPr>
        <w:t xml:space="preserve">Hint: </w:t>
      </w:r>
      <w:r w:rsidR="00B30AB1">
        <w:rPr>
          <w:rFonts w:eastAsia="TimesNewRomanPS-BoldMT" w:cs="SimSun"/>
          <w:bCs/>
          <w:i/>
          <w:sz w:val="24"/>
          <w:lang w:eastAsia="zh-CN"/>
        </w:rPr>
        <w:t>In the</w:t>
      </w:r>
      <w:r w:rsidR="002855AA" w:rsidRPr="002855AA">
        <w:rPr>
          <w:rFonts w:eastAsia="TimesNewRomanPS-BoldMT" w:cs="SimSun"/>
          <w:bCs/>
          <w:i/>
          <w:sz w:val="24"/>
          <w:lang w:eastAsia="zh-CN"/>
        </w:rPr>
        <w:t xml:space="preserve"> Markov chain</w:t>
      </w:r>
      <w:r w:rsidR="00687515">
        <w:rPr>
          <w:rFonts w:eastAsia="TimesNewRomanPS-BoldMT" w:cs="SimSun"/>
          <w:bCs/>
          <w:i/>
          <w:sz w:val="24"/>
          <w:lang w:eastAsia="zh-CN"/>
        </w:rPr>
        <w:t xml:space="preserve">, </w:t>
      </w:r>
      <w:r w:rsidR="0090506E">
        <w:rPr>
          <w:rFonts w:eastAsia="TimesNewRomanPS-BoldMT" w:cs="SimSun"/>
          <w:bCs/>
          <w:i/>
          <w:sz w:val="24"/>
          <w:lang w:eastAsia="zh-CN"/>
        </w:rPr>
        <w:t xml:space="preserve">after 3 days from Tuesday, transition matrix </w:t>
      </w:r>
      <w:r w:rsidR="00C413B5">
        <w:rPr>
          <w:rFonts w:eastAsia="TimesNewRomanPS-BoldMT" w:cs="SimSun"/>
          <w:bCs/>
          <w:i/>
          <w:sz w:val="24"/>
          <w:lang w:eastAsia="zh-CN"/>
        </w:rPr>
        <w:t xml:space="preserve">A </w:t>
      </w:r>
      <w:r w:rsidR="0090506E">
        <w:rPr>
          <w:rFonts w:eastAsia="TimesNewRomanPS-BoldMT" w:cs="SimSun"/>
          <w:bCs/>
          <w:i/>
          <w:sz w:val="24"/>
          <w:lang w:eastAsia="zh-CN"/>
        </w:rPr>
        <w:t xml:space="preserve">will be </w:t>
      </w:r>
      <w:r w:rsidR="00C028C3">
        <w:rPr>
          <w:rFonts w:eastAsia="TimesNewRomanPS-BoldMT" w:cs="SimSun"/>
          <w:bCs/>
          <w:i/>
          <w:sz w:val="24"/>
          <w:lang w:eastAsia="zh-CN"/>
        </w:rPr>
        <w:t xml:space="preserve">  becoming</w:t>
      </w:r>
      <w:r w:rsidR="002855AA" w:rsidRPr="002855AA">
        <w:rPr>
          <w:rFonts w:eastAsia="TimesNewRomanPS-BoldMT" w:cs="SimSun"/>
          <w:bCs/>
          <w:i/>
          <w:sz w:val="24"/>
          <w:lang w:eastAsia="zh-CN"/>
        </w:rPr>
        <w:t xml:space="preserve">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A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3</m:t>
            </m:r>
          </m:sup>
        </m:sSup>
      </m:oMath>
      <w:r w:rsidR="00C413B5">
        <w:rPr>
          <w:rFonts w:eastAsia="TimesNewRomanPS-BoldMT" w:cs="SimSun"/>
          <w:bCs/>
          <w:i/>
          <w:sz w:val="24"/>
          <w:lang w:eastAsia="zh-CN"/>
        </w:rPr>
        <w:t xml:space="preserve">from </w:t>
      </w:r>
      <w:r w:rsidR="002C7D40">
        <w:rPr>
          <w:rFonts w:eastAsia="TimesNewRomanPS-BoldMT" w:cs="SimSun"/>
          <w:bCs/>
          <w:i/>
          <w:sz w:val="24"/>
          <w:lang w:eastAsia="zh-CN"/>
        </w:rPr>
        <w:t xml:space="preserve">the </w:t>
      </w:r>
      <w:r w:rsidR="00C413B5">
        <w:rPr>
          <w:rFonts w:eastAsia="TimesNewRomanPS-BoldMT" w:cs="SimSun"/>
          <w:bCs/>
          <w:i/>
          <w:sz w:val="24"/>
          <w:lang w:eastAsia="zh-CN"/>
        </w:rPr>
        <w:t xml:space="preserve">state </w:t>
      </w:r>
      <w:r w:rsidR="00C413B5" w:rsidRPr="00C413B5">
        <w:rPr>
          <w:rFonts w:eastAsia="TimesNewRomanPS-BoldMT" w:cs="SimSun"/>
          <w:bCs/>
          <w:i/>
          <w:sz w:val="24"/>
          <w:lang w:eastAsia="zh-CN"/>
        </w:rPr>
        <w:t>"</w:t>
      </w:r>
      <w:r w:rsidR="00C413B5">
        <w:rPr>
          <w:rFonts w:eastAsia="TimesNewRomanPS-BoldMT" w:cs="SimSun"/>
          <w:bCs/>
          <w:i/>
          <w:sz w:val="24"/>
          <w:lang w:eastAsia="zh-CN"/>
        </w:rPr>
        <w:t>Tuesday</w:t>
      </w:r>
      <w:r w:rsidR="00C413B5" w:rsidRPr="00C413B5">
        <w:rPr>
          <w:rFonts w:eastAsia="TimesNewRomanPS-BoldMT" w:cs="SimSun"/>
          <w:bCs/>
          <w:i/>
          <w:sz w:val="24"/>
          <w:lang w:eastAsia="zh-CN"/>
        </w:rPr>
        <w:t>"</w:t>
      </w:r>
      <w:r w:rsidR="00C413B5">
        <w:rPr>
          <w:rFonts w:eastAsia="TimesNewRomanPS-BoldMT" w:cs="SimSun"/>
          <w:bCs/>
          <w:i/>
          <w:sz w:val="24"/>
          <w:lang w:eastAsia="zh-CN"/>
        </w:rPr>
        <w:t xml:space="preserve"> to </w:t>
      </w:r>
      <w:r w:rsidR="002C7D40">
        <w:rPr>
          <w:rFonts w:eastAsia="TimesNewRomanPS-BoldMT" w:cs="SimSun"/>
          <w:bCs/>
          <w:i/>
          <w:sz w:val="24"/>
          <w:lang w:eastAsia="zh-CN"/>
        </w:rPr>
        <w:t xml:space="preserve">the </w:t>
      </w:r>
      <w:r w:rsidR="00C413B5">
        <w:rPr>
          <w:rFonts w:eastAsia="TimesNewRomanPS-BoldMT" w:cs="SimSun"/>
          <w:bCs/>
          <w:i/>
          <w:sz w:val="24"/>
          <w:lang w:eastAsia="zh-CN"/>
        </w:rPr>
        <w:t xml:space="preserve">state </w:t>
      </w:r>
      <w:r w:rsidR="00C413B5" w:rsidRPr="00C413B5">
        <w:rPr>
          <w:rFonts w:eastAsia="TimesNewRomanPS-BoldMT" w:cs="SimSun"/>
          <w:bCs/>
          <w:i/>
          <w:sz w:val="24"/>
          <w:lang w:eastAsia="zh-CN"/>
        </w:rPr>
        <w:t>"</w:t>
      </w:r>
      <w:r w:rsidR="00C413B5">
        <w:rPr>
          <w:rFonts w:eastAsia="TimesNewRomanPS-BoldMT" w:cs="SimSun"/>
          <w:bCs/>
          <w:i/>
          <w:sz w:val="24"/>
          <w:lang w:eastAsia="zh-CN"/>
        </w:rPr>
        <w:t>Friday</w:t>
      </w:r>
      <w:r w:rsidR="00C413B5" w:rsidRPr="00C413B5">
        <w:rPr>
          <w:rFonts w:eastAsia="TimesNewRomanPS-BoldMT" w:cs="SimSun"/>
          <w:bCs/>
          <w:i/>
          <w:sz w:val="24"/>
          <w:lang w:eastAsia="zh-CN"/>
        </w:rPr>
        <w:t>"</w:t>
      </w:r>
      <w:r w:rsidR="00A32287">
        <w:rPr>
          <w:rFonts w:eastAsia="TimesNewRomanPS-BoldMT" w:cs="SimSun"/>
          <w:bCs/>
          <w:i/>
          <w:sz w:val="24"/>
          <w:lang w:eastAsia="zh-CN"/>
        </w:rPr>
        <w:t xml:space="preserve">. And </w:t>
      </w:r>
      <w:r w:rsidR="00353E77">
        <w:rPr>
          <w:rFonts w:eastAsia="TimesNewRomanPS-BoldMT" w:cs="SimSun"/>
          <w:bCs/>
          <w:i/>
          <w:sz w:val="24"/>
          <w:lang w:eastAsia="zh-CN"/>
        </w:rPr>
        <w:t xml:space="preserve">the probabilities in three cities - London, Barcelona and New York on Friday should be equal to </w:t>
      </w:r>
      <w:r w:rsidR="00353E77" w:rsidRPr="002D5A35">
        <w:rPr>
          <w:rFonts w:eastAsia="TimesNewRomanPS-BoldMT"/>
          <w:bCs/>
          <w:i/>
          <w:color w:val="FF0000"/>
          <w:sz w:val="24"/>
          <w:lang w:eastAsia="zh-CN"/>
        </w:rPr>
        <w:t>π*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color w:val="FF0000"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color w:val="FF0000"/>
                <w:sz w:val="24"/>
                <w:lang w:eastAsia="zh-CN"/>
              </w:rPr>
              <m:t>A</m:t>
            </m:r>
          </m:e>
          <m:sup>
            <m:r>
              <w:rPr>
                <w:rFonts w:ascii="Cambria Math" w:eastAsia="TimesNewRomanPS-BoldMT" w:hAnsi="Cambria Math" w:cs="SimSun"/>
                <w:color w:val="FF0000"/>
                <w:sz w:val="24"/>
                <w:lang w:eastAsia="zh-CN"/>
              </w:rPr>
              <m:t>3</m:t>
            </m:r>
          </m:sup>
        </m:sSup>
      </m:oMath>
      <w:r w:rsidR="00D97CFA" w:rsidRPr="003A2642">
        <w:rPr>
          <w:rFonts w:eastAsia="TimesNewRomanPS-BoldMT"/>
          <w:bCs/>
          <w:i/>
          <w:sz w:val="24"/>
          <w:lang w:eastAsia="zh-CN"/>
        </w:rPr>
        <w:t>,</w:t>
      </w:r>
      <w:r w:rsidR="00D97CFA" w:rsidRPr="00D97CFA">
        <w:rPr>
          <w:rFonts w:eastAsia="TimesNewRomanPS-BoldMT" w:cs="SimSun"/>
          <w:bCs/>
          <w:i/>
          <w:sz w:val="24"/>
          <w:lang w:eastAsia="zh-CN"/>
        </w:rPr>
        <w:t xml:space="preserve"> and</w:t>
      </w:r>
      <w:r w:rsidR="00D97CFA">
        <w:rPr>
          <w:rFonts w:eastAsia="TimesNewRomanPS-BoldMT"/>
          <w:bCs/>
          <w:i/>
          <w:color w:val="FF0000"/>
          <w:sz w:val="24"/>
          <w:lang w:eastAsia="zh-CN"/>
        </w:rPr>
        <w:t xml:space="preserve"> </w:t>
      </w:r>
      <w:r w:rsidR="00D97CFA" w:rsidRPr="0004413C">
        <w:rPr>
          <w:rFonts w:eastAsia="TimesNewRomanPS-BoldMT"/>
          <w:bCs/>
          <w:i/>
          <w:sz w:val="24"/>
          <w:lang w:eastAsia="zh-CN"/>
        </w:rPr>
        <w:t>the size of π</w:t>
      </w:r>
      <w:r w:rsidR="004065B0">
        <w:rPr>
          <w:rFonts w:eastAsia="TimesNewRomanPS-BoldMT"/>
          <w:bCs/>
          <w:i/>
          <w:sz w:val="24"/>
          <w:lang w:eastAsia="zh-CN"/>
        </w:rPr>
        <w:t xml:space="preserve"> is 1</w:t>
      </w:r>
      <w:r w:rsidR="004065B0" w:rsidRPr="004065B0">
        <w:rPr>
          <w:rFonts w:eastAsia="TimesNewRomanPS-BoldMT"/>
          <w:bCs/>
          <w:sz w:val="24"/>
          <w:lang w:eastAsia="zh-CN"/>
        </w:rPr>
        <w:t>×</w:t>
      </w:r>
      <w:r w:rsidR="0004413C">
        <w:rPr>
          <w:rFonts w:eastAsia="TimesNewRomanPS-BoldMT"/>
          <w:bCs/>
          <w:i/>
          <w:sz w:val="24"/>
          <w:lang w:eastAsia="zh-CN"/>
        </w:rPr>
        <w:t xml:space="preserve">3 matrix, like </w:t>
      </w:r>
    </w:p>
    <w:p w14:paraId="3F00622E" w14:textId="77777777" w:rsidR="00485C41" w:rsidRDefault="00BB29BB" w:rsidP="00C028C3">
      <w:pPr>
        <w:pStyle w:val="ListParagraph"/>
        <w:tabs>
          <w:tab w:val="left" w:pos="360"/>
        </w:tabs>
        <w:ind w:left="1440" w:hanging="72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color w:val="FF0000"/>
          <w:sz w:val="24"/>
          <w:lang w:eastAsia="zh-CN"/>
        </w:rPr>
        <w:tab/>
      </w:r>
      <w:r w:rsidR="0004413C">
        <w:rPr>
          <w:rFonts w:eastAsia="TimesNewRomanPS-BoldMT"/>
          <w:bCs/>
          <w:i/>
          <w:sz w:val="24"/>
          <w:lang w:eastAsia="zh-CN"/>
        </w:rPr>
        <w:t>[P(</w:t>
      </w:r>
      <w:r w:rsidR="0004413C">
        <w:rPr>
          <w:rFonts w:eastAsia="TimesNewRomanPS-BoldMT" w:cs="SimSun"/>
          <w:bCs/>
          <w:i/>
          <w:sz w:val="24"/>
          <w:lang w:eastAsia="zh-CN"/>
        </w:rPr>
        <w:t>London</w:t>
      </w:r>
      <w:r w:rsidR="0004413C">
        <w:rPr>
          <w:rFonts w:eastAsia="TimesNewRomanPS-BoldMT"/>
          <w:bCs/>
          <w:i/>
          <w:sz w:val="24"/>
          <w:lang w:eastAsia="zh-CN"/>
        </w:rPr>
        <w:t>),</w:t>
      </w:r>
      <w:r>
        <w:rPr>
          <w:rFonts w:eastAsia="TimesNewRomanPS-BoldMT"/>
          <w:bCs/>
          <w:i/>
          <w:sz w:val="24"/>
          <w:lang w:eastAsia="zh-CN"/>
        </w:rPr>
        <w:t xml:space="preserve"> </w:t>
      </w:r>
      <w:r w:rsidR="0004413C">
        <w:rPr>
          <w:rFonts w:eastAsia="TimesNewRomanPS-BoldMT"/>
          <w:bCs/>
          <w:i/>
          <w:sz w:val="24"/>
          <w:lang w:eastAsia="zh-CN"/>
        </w:rPr>
        <w:t>P(</w:t>
      </w:r>
      <w:r>
        <w:rPr>
          <w:rFonts w:eastAsia="TimesNewRomanPS-BoldMT" w:cs="SimSun"/>
          <w:bCs/>
          <w:i/>
          <w:sz w:val="24"/>
          <w:lang w:eastAsia="zh-CN"/>
        </w:rPr>
        <w:t>Barcelona</w:t>
      </w:r>
      <w:r w:rsidR="0004413C">
        <w:rPr>
          <w:rFonts w:eastAsia="TimesNewRomanPS-BoldMT"/>
          <w:bCs/>
          <w:i/>
          <w:sz w:val="24"/>
          <w:lang w:eastAsia="zh-CN"/>
        </w:rPr>
        <w:t>),</w:t>
      </w:r>
      <w:r>
        <w:rPr>
          <w:rFonts w:eastAsia="TimesNewRomanPS-BoldMT"/>
          <w:bCs/>
          <w:i/>
          <w:sz w:val="24"/>
          <w:lang w:eastAsia="zh-CN"/>
        </w:rPr>
        <w:t xml:space="preserve"> </w:t>
      </w:r>
      <w:proofErr w:type="gramStart"/>
      <w:r w:rsidR="0004413C">
        <w:rPr>
          <w:rFonts w:eastAsia="TimesNewRomanPS-BoldMT"/>
          <w:bCs/>
          <w:i/>
          <w:sz w:val="24"/>
          <w:lang w:eastAsia="zh-CN"/>
        </w:rPr>
        <w:t>P(</w:t>
      </w:r>
      <w:proofErr w:type="gramEnd"/>
      <w:r>
        <w:rPr>
          <w:rFonts w:eastAsia="TimesNewRomanPS-BoldMT" w:cs="SimSun"/>
          <w:bCs/>
          <w:i/>
          <w:sz w:val="24"/>
          <w:lang w:eastAsia="zh-CN"/>
        </w:rPr>
        <w:t>New York</w:t>
      </w:r>
      <w:r w:rsidR="0004413C">
        <w:rPr>
          <w:rFonts w:eastAsia="TimesNewRomanPS-BoldMT"/>
          <w:bCs/>
          <w:i/>
          <w:sz w:val="24"/>
          <w:lang w:eastAsia="zh-CN"/>
        </w:rPr>
        <w:t>)]</w:t>
      </w:r>
    </w:p>
    <w:p w14:paraId="1AC14F46" w14:textId="69327168" w:rsidR="007B5194" w:rsidRPr="00790AB1" w:rsidRDefault="007B5194" w:rsidP="00790AB1">
      <w:pPr>
        <w:tabs>
          <w:tab w:val="left" w:pos="360"/>
        </w:tabs>
        <w:rPr>
          <w:rFonts w:eastAsia="TimesNewRomanPS-BoldMT"/>
          <w:b/>
          <w:bCs/>
          <w:sz w:val="24"/>
          <w:lang w:eastAsia="zh-CN"/>
        </w:rPr>
      </w:pPr>
    </w:p>
    <w:sectPr w:rsidR="007B5194" w:rsidRPr="00790AB1" w:rsidSect="00900E96">
      <w:pgSz w:w="12240" w:h="15840"/>
      <w:pgMar w:top="81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B5FD6"/>
    <w:multiLevelType w:val="hybridMultilevel"/>
    <w:tmpl w:val="B94E972A"/>
    <w:lvl w:ilvl="0" w:tplc="A9EA17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75015"/>
    <w:multiLevelType w:val="singleLevel"/>
    <w:tmpl w:val="8CCA8E74"/>
    <w:lvl w:ilvl="0">
      <w:start w:val="1"/>
      <w:numFmt w:val="upperLetter"/>
      <w:suff w:val="space"/>
      <w:lvlText w:val="%1."/>
      <w:lvlJc w:val="left"/>
      <w:rPr>
        <w:rFonts w:ascii="Times New Roman" w:eastAsia="TimesNewRomanPS-BoldMT" w:hAnsi="Times New Roman" w:cs="SimSun"/>
        <w:sz w:val="22"/>
      </w:rPr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66A44"/>
    <w:multiLevelType w:val="hybridMultilevel"/>
    <w:tmpl w:val="E74C02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722061">
    <w:abstractNumId w:val="2"/>
  </w:num>
  <w:num w:numId="2" w16cid:durableId="781144460">
    <w:abstractNumId w:val="3"/>
  </w:num>
  <w:num w:numId="3" w16cid:durableId="73670802">
    <w:abstractNumId w:val="0"/>
  </w:num>
  <w:num w:numId="4" w16cid:durableId="1572932978">
    <w:abstractNumId w:val="1"/>
  </w:num>
  <w:num w:numId="5" w16cid:durableId="1765807424">
    <w:abstractNumId w:val="7"/>
  </w:num>
  <w:num w:numId="6" w16cid:durableId="1943562820">
    <w:abstractNumId w:val="5"/>
  </w:num>
  <w:num w:numId="7" w16cid:durableId="1815681489">
    <w:abstractNumId w:val="6"/>
  </w:num>
  <w:num w:numId="8" w16cid:durableId="127091803">
    <w:abstractNumId w:val="4"/>
  </w:num>
  <w:num w:numId="9" w16cid:durableId="5934438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07A08"/>
    <w:rsid w:val="00007DDF"/>
    <w:rsid w:val="00015126"/>
    <w:rsid w:val="00016EE6"/>
    <w:rsid w:val="00017BB2"/>
    <w:rsid w:val="00021FAE"/>
    <w:rsid w:val="00022C48"/>
    <w:rsid w:val="000266A2"/>
    <w:rsid w:val="00031B7E"/>
    <w:rsid w:val="00033296"/>
    <w:rsid w:val="0003398E"/>
    <w:rsid w:val="00033CAB"/>
    <w:rsid w:val="000406B0"/>
    <w:rsid w:val="00040BE0"/>
    <w:rsid w:val="0004413C"/>
    <w:rsid w:val="00045AF6"/>
    <w:rsid w:val="00045CF5"/>
    <w:rsid w:val="00045F01"/>
    <w:rsid w:val="000573E3"/>
    <w:rsid w:val="00072AC0"/>
    <w:rsid w:val="0007312B"/>
    <w:rsid w:val="00077C0E"/>
    <w:rsid w:val="00077F47"/>
    <w:rsid w:val="00082199"/>
    <w:rsid w:val="00086A01"/>
    <w:rsid w:val="00090951"/>
    <w:rsid w:val="0009161A"/>
    <w:rsid w:val="000935B2"/>
    <w:rsid w:val="00097DF0"/>
    <w:rsid w:val="000A1AA5"/>
    <w:rsid w:val="000A66E6"/>
    <w:rsid w:val="000A7803"/>
    <w:rsid w:val="000B0368"/>
    <w:rsid w:val="000B066F"/>
    <w:rsid w:val="000B1E7E"/>
    <w:rsid w:val="000B2E1D"/>
    <w:rsid w:val="000B3BC8"/>
    <w:rsid w:val="000B7D28"/>
    <w:rsid w:val="000C017E"/>
    <w:rsid w:val="000C1765"/>
    <w:rsid w:val="000C478C"/>
    <w:rsid w:val="000C5970"/>
    <w:rsid w:val="000C5D24"/>
    <w:rsid w:val="000C5D36"/>
    <w:rsid w:val="000C6C3D"/>
    <w:rsid w:val="000C6D8A"/>
    <w:rsid w:val="000D0D4D"/>
    <w:rsid w:val="000D1313"/>
    <w:rsid w:val="000D5D8E"/>
    <w:rsid w:val="000D795A"/>
    <w:rsid w:val="000E02B4"/>
    <w:rsid w:val="000E0443"/>
    <w:rsid w:val="000E1E08"/>
    <w:rsid w:val="000E2558"/>
    <w:rsid w:val="000E2C6C"/>
    <w:rsid w:val="000E5617"/>
    <w:rsid w:val="000E796B"/>
    <w:rsid w:val="000F3F2F"/>
    <w:rsid w:val="000F7793"/>
    <w:rsid w:val="001017ED"/>
    <w:rsid w:val="001039DF"/>
    <w:rsid w:val="00106DA6"/>
    <w:rsid w:val="001101C8"/>
    <w:rsid w:val="0011050E"/>
    <w:rsid w:val="0012483B"/>
    <w:rsid w:val="00130A2B"/>
    <w:rsid w:val="001318E6"/>
    <w:rsid w:val="00131E1A"/>
    <w:rsid w:val="00140DB1"/>
    <w:rsid w:val="00141FC8"/>
    <w:rsid w:val="001425A9"/>
    <w:rsid w:val="0014275E"/>
    <w:rsid w:val="001452AC"/>
    <w:rsid w:val="0014659A"/>
    <w:rsid w:val="0014756B"/>
    <w:rsid w:val="00150728"/>
    <w:rsid w:val="00150AF5"/>
    <w:rsid w:val="00153C27"/>
    <w:rsid w:val="00154A84"/>
    <w:rsid w:val="001576EE"/>
    <w:rsid w:val="001669D0"/>
    <w:rsid w:val="00172A27"/>
    <w:rsid w:val="00172D0E"/>
    <w:rsid w:val="0017383E"/>
    <w:rsid w:val="00175DF3"/>
    <w:rsid w:val="0017644B"/>
    <w:rsid w:val="00181457"/>
    <w:rsid w:val="00181A49"/>
    <w:rsid w:val="0018374A"/>
    <w:rsid w:val="00183F93"/>
    <w:rsid w:val="00195A42"/>
    <w:rsid w:val="0019607F"/>
    <w:rsid w:val="001965E0"/>
    <w:rsid w:val="00197DBB"/>
    <w:rsid w:val="001A1C8B"/>
    <w:rsid w:val="001A730A"/>
    <w:rsid w:val="001B06F3"/>
    <w:rsid w:val="001B225E"/>
    <w:rsid w:val="001B4A90"/>
    <w:rsid w:val="001C0942"/>
    <w:rsid w:val="001C3665"/>
    <w:rsid w:val="001C497B"/>
    <w:rsid w:val="001C51DE"/>
    <w:rsid w:val="001C7836"/>
    <w:rsid w:val="001D42F2"/>
    <w:rsid w:val="001D6234"/>
    <w:rsid w:val="001E0DF2"/>
    <w:rsid w:val="001E1DBF"/>
    <w:rsid w:val="001E2411"/>
    <w:rsid w:val="001F04F9"/>
    <w:rsid w:val="001F06A3"/>
    <w:rsid w:val="001F0D9A"/>
    <w:rsid w:val="001F2D63"/>
    <w:rsid w:val="001F4BC8"/>
    <w:rsid w:val="0020014E"/>
    <w:rsid w:val="00203911"/>
    <w:rsid w:val="00210A62"/>
    <w:rsid w:val="002113B5"/>
    <w:rsid w:val="002125EF"/>
    <w:rsid w:val="00213D93"/>
    <w:rsid w:val="00216043"/>
    <w:rsid w:val="00220C46"/>
    <w:rsid w:val="002222C7"/>
    <w:rsid w:val="00223A3C"/>
    <w:rsid w:val="00225C0D"/>
    <w:rsid w:val="00226011"/>
    <w:rsid w:val="00227E0A"/>
    <w:rsid w:val="00230B47"/>
    <w:rsid w:val="00233607"/>
    <w:rsid w:val="00233FD4"/>
    <w:rsid w:val="002356A6"/>
    <w:rsid w:val="002356C8"/>
    <w:rsid w:val="00237963"/>
    <w:rsid w:val="00244E1B"/>
    <w:rsid w:val="00251A9B"/>
    <w:rsid w:val="00252F20"/>
    <w:rsid w:val="0025744D"/>
    <w:rsid w:val="00257FF6"/>
    <w:rsid w:val="002619B4"/>
    <w:rsid w:val="00261FB5"/>
    <w:rsid w:val="00263165"/>
    <w:rsid w:val="0026325F"/>
    <w:rsid w:val="00263EFE"/>
    <w:rsid w:val="00264645"/>
    <w:rsid w:val="002710DC"/>
    <w:rsid w:val="0027184C"/>
    <w:rsid w:val="002752D3"/>
    <w:rsid w:val="00280B3A"/>
    <w:rsid w:val="00281864"/>
    <w:rsid w:val="00281C97"/>
    <w:rsid w:val="002855AA"/>
    <w:rsid w:val="0028661D"/>
    <w:rsid w:val="002874D7"/>
    <w:rsid w:val="002876E2"/>
    <w:rsid w:val="002902FC"/>
    <w:rsid w:val="0029546D"/>
    <w:rsid w:val="002961A0"/>
    <w:rsid w:val="002A10A9"/>
    <w:rsid w:val="002A1A3C"/>
    <w:rsid w:val="002A4518"/>
    <w:rsid w:val="002A46AA"/>
    <w:rsid w:val="002A489A"/>
    <w:rsid w:val="002A5681"/>
    <w:rsid w:val="002A6317"/>
    <w:rsid w:val="002A7BA1"/>
    <w:rsid w:val="002B0C87"/>
    <w:rsid w:val="002B167D"/>
    <w:rsid w:val="002B33F2"/>
    <w:rsid w:val="002C0EFE"/>
    <w:rsid w:val="002C21D3"/>
    <w:rsid w:val="002C39A4"/>
    <w:rsid w:val="002C3B84"/>
    <w:rsid w:val="002C61DB"/>
    <w:rsid w:val="002C6DDA"/>
    <w:rsid w:val="002C7D40"/>
    <w:rsid w:val="002D3918"/>
    <w:rsid w:val="002D3963"/>
    <w:rsid w:val="002D5A35"/>
    <w:rsid w:val="002D5B28"/>
    <w:rsid w:val="002E09B2"/>
    <w:rsid w:val="002E1622"/>
    <w:rsid w:val="002E1DA6"/>
    <w:rsid w:val="002E1F32"/>
    <w:rsid w:val="002E2278"/>
    <w:rsid w:val="002E4B89"/>
    <w:rsid w:val="002E6881"/>
    <w:rsid w:val="002F12BC"/>
    <w:rsid w:val="002F2F9A"/>
    <w:rsid w:val="002F36D7"/>
    <w:rsid w:val="002F3EC4"/>
    <w:rsid w:val="003005CD"/>
    <w:rsid w:val="00303F1E"/>
    <w:rsid w:val="00305740"/>
    <w:rsid w:val="003109B5"/>
    <w:rsid w:val="003115FE"/>
    <w:rsid w:val="003219AF"/>
    <w:rsid w:val="003232C2"/>
    <w:rsid w:val="00326C6F"/>
    <w:rsid w:val="00326D32"/>
    <w:rsid w:val="003310F5"/>
    <w:rsid w:val="0033250E"/>
    <w:rsid w:val="0033362A"/>
    <w:rsid w:val="00334A99"/>
    <w:rsid w:val="003353C9"/>
    <w:rsid w:val="00336F96"/>
    <w:rsid w:val="003412B6"/>
    <w:rsid w:val="003417B8"/>
    <w:rsid w:val="0034262E"/>
    <w:rsid w:val="00344527"/>
    <w:rsid w:val="003474EF"/>
    <w:rsid w:val="003524E8"/>
    <w:rsid w:val="00353160"/>
    <w:rsid w:val="00353E77"/>
    <w:rsid w:val="0035429C"/>
    <w:rsid w:val="003557CA"/>
    <w:rsid w:val="00356B09"/>
    <w:rsid w:val="00364D72"/>
    <w:rsid w:val="00365384"/>
    <w:rsid w:val="0037436E"/>
    <w:rsid w:val="00375152"/>
    <w:rsid w:val="003759EC"/>
    <w:rsid w:val="00375D77"/>
    <w:rsid w:val="003830E7"/>
    <w:rsid w:val="00386B62"/>
    <w:rsid w:val="00386F88"/>
    <w:rsid w:val="0039549B"/>
    <w:rsid w:val="00395B73"/>
    <w:rsid w:val="00396C98"/>
    <w:rsid w:val="003A1441"/>
    <w:rsid w:val="003A22C5"/>
    <w:rsid w:val="003A2642"/>
    <w:rsid w:val="003A404B"/>
    <w:rsid w:val="003A7E70"/>
    <w:rsid w:val="003B0147"/>
    <w:rsid w:val="003B18F8"/>
    <w:rsid w:val="003B2485"/>
    <w:rsid w:val="003C1702"/>
    <w:rsid w:val="003C2A58"/>
    <w:rsid w:val="003C6C5D"/>
    <w:rsid w:val="003D0986"/>
    <w:rsid w:val="003D40FB"/>
    <w:rsid w:val="003D5E74"/>
    <w:rsid w:val="003D5E91"/>
    <w:rsid w:val="003D63DB"/>
    <w:rsid w:val="003D7B10"/>
    <w:rsid w:val="003E2282"/>
    <w:rsid w:val="003E47C5"/>
    <w:rsid w:val="003E5F52"/>
    <w:rsid w:val="003F03CD"/>
    <w:rsid w:val="003F0A3E"/>
    <w:rsid w:val="003F0B82"/>
    <w:rsid w:val="003F4687"/>
    <w:rsid w:val="003F4A27"/>
    <w:rsid w:val="003F50CC"/>
    <w:rsid w:val="00400E06"/>
    <w:rsid w:val="004035FD"/>
    <w:rsid w:val="004065B0"/>
    <w:rsid w:val="004120A7"/>
    <w:rsid w:val="0041228D"/>
    <w:rsid w:val="004130F1"/>
    <w:rsid w:val="004157B7"/>
    <w:rsid w:val="00415B0A"/>
    <w:rsid w:val="00415F23"/>
    <w:rsid w:val="00416CA6"/>
    <w:rsid w:val="00416FFD"/>
    <w:rsid w:val="004201BA"/>
    <w:rsid w:val="004231AE"/>
    <w:rsid w:val="004239C2"/>
    <w:rsid w:val="00425645"/>
    <w:rsid w:val="004322C4"/>
    <w:rsid w:val="0043377A"/>
    <w:rsid w:val="00434198"/>
    <w:rsid w:val="00436FC2"/>
    <w:rsid w:val="00437AD4"/>
    <w:rsid w:val="00441DDF"/>
    <w:rsid w:val="00442BC3"/>
    <w:rsid w:val="0044376D"/>
    <w:rsid w:val="00443A45"/>
    <w:rsid w:val="004440F3"/>
    <w:rsid w:val="00445BF4"/>
    <w:rsid w:val="00445CC5"/>
    <w:rsid w:val="0044751B"/>
    <w:rsid w:val="004505FB"/>
    <w:rsid w:val="0045161F"/>
    <w:rsid w:val="0045607F"/>
    <w:rsid w:val="00460CA0"/>
    <w:rsid w:val="00461111"/>
    <w:rsid w:val="00464C7D"/>
    <w:rsid w:val="004654C8"/>
    <w:rsid w:val="00465AAB"/>
    <w:rsid w:val="00465AAC"/>
    <w:rsid w:val="00467F8D"/>
    <w:rsid w:val="00471CC9"/>
    <w:rsid w:val="004742D5"/>
    <w:rsid w:val="004767E1"/>
    <w:rsid w:val="00477055"/>
    <w:rsid w:val="004771B0"/>
    <w:rsid w:val="00485C41"/>
    <w:rsid w:val="004864AB"/>
    <w:rsid w:val="00486CA5"/>
    <w:rsid w:val="00493096"/>
    <w:rsid w:val="004A0F8D"/>
    <w:rsid w:val="004B0327"/>
    <w:rsid w:val="004B04F6"/>
    <w:rsid w:val="004B1D3D"/>
    <w:rsid w:val="004B5F1C"/>
    <w:rsid w:val="004C5643"/>
    <w:rsid w:val="004C5BFF"/>
    <w:rsid w:val="004D3D09"/>
    <w:rsid w:val="004D5B3A"/>
    <w:rsid w:val="004E1718"/>
    <w:rsid w:val="004E3544"/>
    <w:rsid w:val="004E691B"/>
    <w:rsid w:val="004E6A2F"/>
    <w:rsid w:val="004E6B7B"/>
    <w:rsid w:val="004F1CA1"/>
    <w:rsid w:val="004F2201"/>
    <w:rsid w:val="004F471D"/>
    <w:rsid w:val="00503E9F"/>
    <w:rsid w:val="00504B35"/>
    <w:rsid w:val="00505C96"/>
    <w:rsid w:val="00505E68"/>
    <w:rsid w:val="00511FEB"/>
    <w:rsid w:val="00521D54"/>
    <w:rsid w:val="00525D14"/>
    <w:rsid w:val="005265CC"/>
    <w:rsid w:val="0053261D"/>
    <w:rsid w:val="0053275C"/>
    <w:rsid w:val="005331A0"/>
    <w:rsid w:val="00533378"/>
    <w:rsid w:val="005340C6"/>
    <w:rsid w:val="00534E23"/>
    <w:rsid w:val="00536442"/>
    <w:rsid w:val="00541388"/>
    <w:rsid w:val="00541713"/>
    <w:rsid w:val="00545606"/>
    <w:rsid w:val="0055328F"/>
    <w:rsid w:val="00554518"/>
    <w:rsid w:val="005578E7"/>
    <w:rsid w:val="005622B3"/>
    <w:rsid w:val="00563181"/>
    <w:rsid w:val="00574830"/>
    <w:rsid w:val="0057747A"/>
    <w:rsid w:val="00581EE0"/>
    <w:rsid w:val="00582743"/>
    <w:rsid w:val="005830E2"/>
    <w:rsid w:val="005834FD"/>
    <w:rsid w:val="00585334"/>
    <w:rsid w:val="00585C10"/>
    <w:rsid w:val="005879F3"/>
    <w:rsid w:val="00590659"/>
    <w:rsid w:val="00592EDB"/>
    <w:rsid w:val="005950A2"/>
    <w:rsid w:val="00597D12"/>
    <w:rsid w:val="005A0FC0"/>
    <w:rsid w:val="005A37D5"/>
    <w:rsid w:val="005A54E7"/>
    <w:rsid w:val="005C1092"/>
    <w:rsid w:val="005D0BFB"/>
    <w:rsid w:val="005D1085"/>
    <w:rsid w:val="005D14BB"/>
    <w:rsid w:val="005D14ED"/>
    <w:rsid w:val="005D410E"/>
    <w:rsid w:val="005E0E62"/>
    <w:rsid w:val="005E105C"/>
    <w:rsid w:val="005E3B9D"/>
    <w:rsid w:val="005E3C12"/>
    <w:rsid w:val="005E554B"/>
    <w:rsid w:val="005E58E8"/>
    <w:rsid w:val="005E5D43"/>
    <w:rsid w:val="005F232F"/>
    <w:rsid w:val="005F4512"/>
    <w:rsid w:val="005F6EAA"/>
    <w:rsid w:val="00600FBA"/>
    <w:rsid w:val="006060C2"/>
    <w:rsid w:val="00614932"/>
    <w:rsid w:val="00617286"/>
    <w:rsid w:val="0062066B"/>
    <w:rsid w:val="006235A6"/>
    <w:rsid w:val="00623C63"/>
    <w:rsid w:val="00626F89"/>
    <w:rsid w:val="00627BC7"/>
    <w:rsid w:val="00632041"/>
    <w:rsid w:val="00635D79"/>
    <w:rsid w:val="0064174B"/>
    <w:rsid w:val="00643156"/>
    <w:rsid w:val="00645636"/>
    <w:rsid w:val="00645ACC"/>
    <w:rsid w:val="006466CF"/>
    <w:rsid w:val="00647D72"/>
    <w:rsid w:val="006538D0"/>
    <w:rsid w:val="0065400A"/>
    <w:rsid w:val="00654D62"/>
    <w:rsid w:val="00656D08"/>
    <w:rsid w:val="00663454"/>
    <w:rsid w:val="00665DF7"/>
    <w:rsid w:val="006763AC"/>
    <w:rsid w:val="006868F6"/>
    <w:rsid w:val="00687515"/>
    <w:rsid w:val="00692E78"/>
    <w:rsid w:val="00693535"/>
    <w:rsid w:val="00695044"/>
    <w:rsid w:val="0069521D"/>
    <w:rsid w:val="006A25B6"/>
    <w:rsid w:val="006A32FC"/>
    <w:rsid w:val="006A3FBA"/>
    <w:rsid w:val="006A49E6"/>
    <w:rsid w:val="006B568D"/>
    <w:rsid w:val="006B6C93"/>
    <w:rsid w:val="006C2360"/>
    <w:rsid w:val="006C274B"/>
    <w:rsid w:val="006C6795"/>
    <w:rsid w:val="006C6FD1"/>
    <w:rsid w:val="006D2ED6"/>
    <w:rsid w:val="006D437C"/>
    <w:rsid w:val="006D5BCF"/>
    <w:rsid w:val="006E35CD"/>
    <w:rsid w:val="006E5421"/>
    <w:rsid w:val="006E66ED"/>
    <w:rsid w:val="006F15A1"/>
    <w:rsid w:val="006F1B88"/>
    <w:rsid w:val="006F1DEF"/>
    <w:rsid w:val="006F23DD"/>
    <w:rsid w:val="006F43EC"/>
    <w:rsid w:val="00700E65"/>
    <w:rsid w:val="0070506F"/>
    <w:rsid w:val="0070721D"/>
    <w:rsid w:val="00710A3F"/>
    <w:rsid w:val="00710F74"/>
    <w:rsid w:val="00714A5B"/>
    <w:rsid w:val="00716F30"/>
    <w:rsid w:val="00730BC9"/>
    <w:rsid w:val="00731E5A"/>
    <w:rsid w:val="00742020"/>
    <w:rsid w:val="00742C32"/>
    <w:rsid w:val="00742D0B"/>
    <w:rsid w:val="00744537"/>
    <w:rsid w:val="00744702"/>
    <w:rsid w:val="00744924"/>
    <w:rsid w:val="007475AD"/>
    <w:rsid w:val="00747DCD"/>
    <w:rsid w:val="00756109"/>
    <w:rsid w:val="00763891"/>
    <w:rsid w:val="0076576C"/>
    <w:rsid w:val="00766EC8"/>
    <w:rsid w:val="00767C86"/>
    <w:rsid w:val="007720E6"/>
    <w:rsid w:val="00772C33"/>
    <w:rsid w:val="00773A4F"/>
    <w:rsid w:val="0077404B"/>
    <w:rsid w:val="007740EB"/>
    <w:rsid w:val="00775C0E"/>
    <w:rsid w:val="007801ED"/>
    <w:rsid w:val="00780C7A"/>
    <w:rsid w:val="0078164D"/>
    <w:rsid w:val="0078284C"/>
    <w:rsid w:val="00784903"/>
    <w:rsid w:val="0078668B"/>
    <w:rsid w:val="00790AB1"/>
    <w:rsid w:val="00791284"/>
    <w:rsid w:val="00791A68"/>
    <w:rsid w:val="00792A29"/>
    <w:rsid w:val="00796BC8"/>
    <w:rsid w:val="00797D59"/>
    <w:rsid w:val="007A2450"/>
    <w:rsid w:val="007A3CE1"/>
    <w:rsid w:val="007A7787"/>
    <w:rsid w:val="007A7ECC"/>
    <w:rsid w:val="007B02F1"/>
    <w:rsid w:val="007B2F13"/>
    <w:rsid w:val="007B5194"/>
    <w:rsid w:val="007C3411"/>
    <w:rsid w:val="007C4BA0"/>
    <w:rsid w:val="007D0FCD"/>
    <w:rsid w:val="007D2291"/>
    <w:rsid w:val="007D263A"/>
    <w:rsid w:val="007D290F"/>
    <w:rsid w:val="007D2A62"/>
    <w:rsid w:val="007E1770"/>
    <w:rsid w:val="007E417B"/>
    <w:rsid w:val="007E50DD"/>
    <w:rsid w:val="007E641A"/>
    <w:rsid w:val="007F3CEC"/>
    <w:rsid w:val="007F50A0"/>
    <w:rsid w:val="007F7D13"/>
    <w:rsid w:val="00801434"/>
    <w:rsid w:val="00802C66"/>
    <w:rsid w:val="00805AC6"/>
    <w:rsid w:val="00805B65"/>
    <w:rsid w:val="008075C3"/>
    <w:rsid w:val="00810985"/>
    <w:rsid w:val="008114DE"/>
    <w:rsid w:val="00812B43"/>
    <w:rsid w:val="00814616"/>
    <w:rsid w:val="00820547"/>
    <w:rsid w:val="00820C86"/>
    <w:rsid w:val="00821B70"/>
    <w:rsid w:val="00823790"/>
    <w:rsid w:val="00827E1F"/>
    <w:rsid w:val="00831E4D"/>
    <w:rsid w:val="008332DB"/>
    <w:rsid w:val="00833FD9"/>
    <w:rsid w:val="00835CEA"/>
    <w:rsid w:val="008365B9"/>
    <w:rsid w:val="00840957"/>
    <w:rsid w:val="008433BD"/>
    <w:rsid w:val="00843484"/>
    <w:rsid w:val="00845109"/>
    <w:rsid w:val="00851591"/>
    <w:rsid w:val="00852503"/>
    <w:rsid w:val="00853AC3"/>
    <w:rsid w:val="008632B0"/>
    <w:rsid w:val="00864E2A"/>
    <w:rsid w:val="00866953"/>
    <w:rsid w:val="008669B5"/>
    <w:rsid w:val="00866FE8"/>
    <w:rsid w:val="00867A62"/>
    <w:rsid w:val="00873E4D"/>
    <w:rsid w:val="00874003"/>
    <w:rsid w:val="0087692C"/>
    <w:rsid w:val="00877BEA"/>
    <w:rsid w:val="00884E49"/>
    <w:rsid w:val="00895C7B"/>
    <w:rsid w:val="00897940"/>
    <w:rsid w:val="008A05B9"/>
    <w:rsid w:val="008A28CF"/>
    <w:rsid w:val="008A31B9"/>
    <w:rsid w:val="008A33C0"/>
    <w:rsid w:val="008A49E3"/>
    <w:rsid w:val="008A5034"/>
    <w:rsid w:val="008A7136"/>
    <w:rsid w:val="008B0351"/>
    <w:rsid w:val="008B0CF3"/>
    <w:rsid w:val="008B318B"/>
    <w:rsid w:val="008B3A16"/>
    <w:rsid w:val="008B3A7F"/>
    <w:rsid w:val="008B57CC"/>
    <w:rsid w:val="008B6BED"/>
    <w:rsid w:val="008B77FB"/>
    <w:rsid w:val="008B7D93"/>
    <w:rsid w:val="008C1777"/>
    <w:rsid w:val="008C2AB2"/>
    <w:rsid w:val="008C492F"/>
    <w:rsid w:val="008C54C2"/>
    <w:rsid w:val="008D143E"/>
    <w:rsid w:val="008D3A04"/>
    <w:rsid w:val="008D4B40"/>
    <w:rsid w:val="008D7AA6"/>
    <w:rsid w:val="008E106A"/>
    <w:rsid w:val="008E539D"/>
    <w:rsid w:val="008E575C"/>
    <w:rsid w:val="008F05CF"/>
    <w:rsid w:val="00900E96"/>
    <w:rsid w:val="00902480"/>
    <w:rsid w:val="00904774"/>
    <w:rsid w:val="0090506E"/>
    <w:rsid w:val="009056B4"/>
    <w:rsid w:val="0091494E"/>
    <w:rsid w:val="00916955"/>
    <w:rsid w:val="0091751C"/>
    <w:rsid w:val="00917CCE"/>
    <w:rsid w:val="00920BC4"/>
    <w:rsid w:val="0092199A"/>
    <w:rsid w:val="0092336E"/>
    <w:rsid w:val="00923C27"/>
    <w:rsid w:val="009301CE"/>
    <w:rsid w:val="00930BEF"/>
    <w:rsid w:val="00934C00"/>
    <w:rsid w:val="0093580A"/>
    <w:rsid w:val="00937C33"/>
    <w:rsid w:val="009549D8"/>
    <w:rsid w:val="009604A9"/>
    <w:rsid w:val="00962122"/>
    <w:rsid w:val="00962D54"/>
    <w:rsid w:val="009633EE"/>
    <w:rsid w:val="009671AE"/>
    <w:rsid w:val="0097216D"/>
    <w:rsid w:val="009731F2"/>
    <w:rsid w:val="00975D16"/>
    <w:rsid w:val="00976262"/>
    <w:rsid w:val="0097684B"/>
    <w:rsid w:val="009814E2"/>
    <w:rsid w:val="0098276A"/>
    <w:rsid w:val="00984386"/>
    <w:rsid w:val="00984AA6"/>
    <w:rsid w:val="00992874"/>
    <w:rsid w:val="009936C1"/>
    <w:rsid w:val="009A2740"/>
    <w:rsid w:val="009A5733"/>
    <w:rsid w:val="009B0EB6"/>
    <w:rsid w:val="009B2031"/>
    <w:rsid w:val="009B395A"/>
    <w:rsid w:val="009C15E9"/>
    <w:rsid w:val="009C1B38"/>
    <w:rsid w:val="009C5BA9"/>
    <w:rsid w:val="009C6FD5"/>
    <w:rsid w:val="009D0C64"/>
    <w:rsid w:val="009D6366"/>
    <w:rsid w:val="009E0238"/>
    <w:rsid w:val="009E02DC"/>
    <w:rsid w:val="009E50A6"/>
    <w:rsid w:val="009F1311"/>
    <w:rsid w:val="009F5516"/>
    <w:rsid w:val="009F7450"/>
    <w:rsid w:val="00A0027C"/>
    <w:rsid w:val="00A04F8D"/>
    <w:rsid w:val="00A07D86"/>
    <w:rsid w:val="00A10F1B"/>
    <w:rsid w:val="00A118C4"/>
    <w:rsid w:val="00A14368"/>
    <w:rsid w:val="00A14387"/>
    <w:rsid w:val="00A144FE"/>
    <w:rsid w:val="00A15B7A"/>
    <w:rsid w:val="00A210A5"/>
    <w:rsid w:val="00A2518F"/>
    <w:rsid w:val="00A2528E"/>
    <w:rsid w:val="00A2569B"/>
    <w:rsid w:val="00A25CF1"/>
    <w:rsid w:val="00A27DD2"/>
    <w:rsid w:val="00A32287"/>
    <w:rsid w:val="00A32B71"/>
    <w:rsid w:val="00A32DFE"/>
    <w:rsid w:val="00A41731"/>
    <w:rsid w:val="00A54C45"/>
    <w:rsid w:val="00A56C02"/>
    <w:rsid w:val="00A57071"/>
    <w:rsid w:val="00A6072F"/>
    <w:rsid w:val="00A64EF3"/>
    <w:rsid w:val="00A72837"/>
    <w:rsid w:val="00A73511"/>
    <w:rsid w:val="00A737F2"/>
    <w:rsid w:val="00A76219"/>
    <w:rsid w:val="00A840EC"/>
    <w:rsid w:val="00A87AC5"/>
    <w:rsid w:val="00A906E6"/>
    <w:rsid w:val="00A931EB"/>
    <w:rsid w:val="00A93C56"/>
    <w:rsid w:val="00A95C38"/>
    <w:rsid w:val="00A96FEE"/>
    <w:rsid w:val="00AA02A3"/>
    <w:rsid w:val="00AA08BE"/>
    <w:rsid w:val="00AA0CA9"/>
    <w:rsid w:val="00AA1E3C"/>
    <w:rsid w:val="00AA2482"/>
    <w:rsid w:val="00AA2DA1"/>
    <w:rsid w:val="00AA5037"/>
    <w:rsid w:val="00AB17F9"/>
    <w:rsid w:val="00AB2554"/>
    <w:rsid w:val="00AB72A4"/>
    <w:rsid w:val="00AC1A8B"/>
    <w:rsid w:val="00AC1CF9"/>
    <w:rsid w:val="00AC4956"/>
    <w:rsid w:val="00AD2EF6"/>
    <w:rsid w:val="00AD3E26"/>
    <w:rsid w:val="00AD6F82"/>
    <w:rsid w:val="00AE1FB6"/>
    <w:rsid w:val="00AE44AD"/>
    <w:rsid w:val="00AE6D6F"/>
    <w:rsid w:val="00AF2C99"/>
    <w:rsid w:val="00AF3C6A"/>
    <w:rsid w:val="00AF69AD"/>
    <w:rsid w:val="00B03D32"/>
    <w:rsid w:val="00B053F0"/>
    <w:rsid w:val="00B1085E"/>
    <w:rsid w:val="00B12498"/>
    <w:rsid w:val="00B17548"/>
    <w:rsid w:val="00B20E53"/>
    <w:rsid w:val="00B21D9C"/>
    <w:rsid w:val="00B23C33"/>
    <w:rsid w:val="00B30099"/>
    <w:rsid w:val="00B30AB1"/>
    <w:rsid w:val="00B330D5"/>
    <w:rsid w:val="00B36509"/>
    <w:rsid w:val="00B36CF5"/>
    <w:rsid w:val="00B455B2"/>
    <w:rsid w:val="00B4569A"/>
    <w:rsid w:val="00B45941"/>
    <w:rsid w:val="00B469A2"/>
    <w:rsid w:val="00B50050"/>
    <w:rsid w:val="00B524BC"/>
    <w:rsid w:val="00B54F49"/>
    <w:rsid w:val="00B561B8"/>
    <w:rsid w:val="00B600F1"/>
    <w:rsid w:val="00B62A68"/>
    <w:rsid w:val="00B64395"/>
    <w:rsid w:val="00B66519"/>
    <w:rsid w:val="00B671FA"/>
    <w:rsid w:val="00B7341A"/>
    <w:rsid w:val="00B745AD"/>
    <w:rsid w:val="00B80498"/>
    <w:rsid w:val="00B8537C"/>
    <w:rsid w:val="00B91ED0"/>
    <w:rsid w:val="00B94DE8"/>
    <w:rsid w:val="00B9723E"/>
    <w:rsid w:val="00B978B9"/>
    <w:rsid w:val="00B97C4F"/>
    <w:rsid w:val="00BA0B87"/>
    <w:rsid w:val="00BA10DA"/>
    <w:rsid w:val="00BA2F2F"/>
    <w:rsid w:val="00BA37CE"/>
    <w:rsid w:val="00BA38BE"/>
    <w:rsid w:val="00BA5420"/>
    <w:rsid w:val="00BB1249"/>
    <w:rsid w:val="00BB29BB"/>
    <w:rsid w:val="00BB2A3A"/>
    <w:rsid w:val="00BB3F4E"/>
    <w:rsid w:val="00BB4AE2"/>
    <w:rsid w:val="00BB5A97"/>
    <w:rsid w:val="00BB6AF8"/>
    <w:rsid w:val="00BB7279"/>
    <w:rsid w:val="00BC2106"/>
    <w:rsid w:val="00BC314B"/>
    <w:rsid w:val="00BC5197"/>
    <w:rsid w:val="00BD3B7D"/>
    <w:rsid w:val="00BD3EDA"/>
    <w:rsid w:val="00BD42FB"/>
    <w:rsid w:val="00BD70FF"/>
    <w:rsid w:val="00BE3181"/>
    <w:rsid w:val="00BE3DF6"/>
    <w:rsid w:val="00BE6DEF"/>
    <w:rsid w:val="00BF0272"/>
    <w:rsid w:val="00BF6898"/>
    <w:rsid w:val="00BF73A3"/>
    <w:rsid w:val="00BF7A2C"/>
    <w:rsid w:val="00C01F95"/>
    <w:rsid w:val="00C028C3"/>
    <w:rsid w:val="00C04984"/>
    <w:rsid w:val="00C063AA"/>
    <w:rsid w:val="00C06FC6"/>
    <w:rsid w:val="00C07478"/>
    <w:rsid w:val="00C109DE"/>
    <w:rsid w:val="00C13995"/>
    <w:rsid w:val="00C141B4"/>
    <w:rsid w:val="00C141B9"/>
    <w:rsid w:val="00C15676"/>
    <w:rsid w:val="00C1747E"/>
    <w:rsid w:val="00C2064A"/>
    <w:rsid w:val="00C208AD"/>
    <w:rsid w:val="00C2390A"/>
    <w:rsid w:val="00C3018C"/>
    <w:rsid w:val="00C30503"/>
    <w:rsid w:val="00C31991"/>
    <w:rsid w:val="00C361CB"/>
    <w:rsid w:val="00C36B97"/>
    <w:rsid w:val="00C413B5"/>
    <w:rsid w:val="00C41F31"/>
    <w:rsid w:val="00C44C42"/>
    <w:rsid w:val="00C4673E"/>
    <w:rsid w:val="00C63108"/>
    <w:rsid w:val="00C643D7"/>
    <w:rsid w:val="00C64BEE"/>
    <w:rsid w:val="00C67829"/>
    <w:rsid w:val="00C719C8"/>
    <w:rsid w:val="00C727F6"/>
    <w:rsid w:val="00C73F93"/>
    <w:rsid w:val="00C7457A"/>
    <w:rsid w:val="00C7461C"/>
    <w:rsid w:val="00C7609D"/>
    <w:rsid w:val="00C82CC2"/>
    <w:rsid w:val="00C83F41"/>
    <w:rsid w:val="00C86AC2"/>
    <w:rsid w:val="00C8770E"/>
    <w:rsid w:val="00C87B0F"/>
    <w:rsid w:val="00C90045"/>
    <w:rsid w:val="00C907C2"/>
    <w:rsid w:val="00C913D2"/>
    <w:rsid w:val="00C94CCF"/>
    <w:rsid w:val="00C95298"/>
    <w:rsid w:val="00C952ED"/>
    <w:rsid w:val="00CA18D5"/>
    <w:rsid w:val="00CA4D8E"/>
    <w:rsid w:val="00CA7BDE"/>
    <w:rsid w:val="00CB00ED"/>
    <w:rsid w:val="00CB10C5"/>
    <w:rsid w:val="00CB3005"/>
    <w:rsid w:val="00CB323C"/>
    <w:rsid w:val="00CB34F3"/>
    <w:rsid w:val="00CB671D"/>
    <w:rsid w:val="00CB7ABD"/>
    <w:rsid w:val="00CC21F4"/>
    <w:rsid w:val="00CC3E29"/>
    <w:rsid w:val="00CD04B6"/>
    <w:rsid w:val="00CD0998"/>
    <w:rsid w:val="00CD1262"/>
    <w:rsid w:val="00CD1D6F"/>
    <w:rsid w:val="00CD58C7"/>
    <w:rsid w:val="00CE0CCC"/>
    <w:rsid w:val="00CF22D3"/>
    <w:rsid w:val="00CF2F3D"/>
    <w:rsid w:val="00CF3D2F"/>
    <w:rsid w:val="00CF5858"/>
    <w:rsid w:val="00CF7995"/>
    <w:rsid w:val="00D1038D"/>
    <w:rsid w:val="00D11383"/>
    <w:rsid w:val="00D121BD"/>
    <w:rsid w:val="00D13C19"/>
    <w:rsid w:val="00D14F45"/>
    <w:rsid w:val="00D15F5D"/>
    <w:rsid w:val="00D17B1C"/>
    <w:rsid w:val="00D21F88"/>
    <w:rsid w:val="00D27115"/>
    <w:rsid w:val="00D333DB"/>
    <w:rsid w:val="00D35D89"/>
    <w:rsid w:val="00D40069"/>
    <w:rsid w:val="00D402BF"/>
    <w:rsid w:val="00D4077B"/>
    <w:rsid w:val="00D432FD"/>
    <w:rsid w:val="00D452C4"/>
    <w:rsid w:val="00D46F7D"/>
    <w:rsid w:val="00D54199"/>
    <w:rsid w:val="00D55C4B"/>
    <w:rsid w:val="00D56A33"/>
    <w:rsid w:val="00D6706F"/>
    <w:rsid w:val="00D74743"/>
    <w:rsid w:val="00D76AAE"/>
    <w:rsid w:val="00D81CB3"/>
    <w:rsid w:val="00D82E08"/>
    <w:rsid w:val="00D84651"/>
    <w:rsid w:val="00D849A1"/>
    <w:rsid w:val="00D858EF"/>
    <w:rsid w:val="00D8593C"/>
    <w:rsid w:val="00D87E27"/>
    <w:rsid w:val="00D90F11"/>
    <w:rsid w:val="00D9392D"/>
    <w:rsid w:val="00D96E56"/>
    <w:rsid w:val="00D97CFA"/>
    <w:rsid w:val="00DA32E1"/>
    <w:rsid w:val="00DB1C9D"/>
    <w:rsid w:val="00DB4E7A"/>
    <w:rsid w:val="00DB7348"/>
    <w:rsid w:val="00DC01E3"/>
    <w:rsid w:val="00DC07D0"/>
    <w:rsid w:val="00DC2EAF"/>
    <w:rsid w:val="00DC58B3"/>
    <w:rsid w:val="00DC58F8"/>
    <w:rsid w:val="00DC782E"/>
    <w:rsid w:val="00DC7F52"/>
    <w:rsid w:val="00DD5A56"/>
    <w:rsid w:val="00DD5E7C"/>
    <w:rsid w:val="00DE1BD4"/>
    <w:rsid w:val="00DF01F7"/>
    <w:rsid w:val="00DF5E15"/>
    <w:rsid w:val="00DF62A1"/>
    <w:rsid w:val="00DF78E1"/>
    <w:rsid w:val="00E121D5"/>
    <w:rsid w:val="00E13C13"/>
    <w:rsid w:val="00E158D6"/>
    <w:rsid w:val="00E230EF"/>
    <w:rsid w:val="00E25A04"/>
    <w:rsid w:val="00E30C11"/>
    <w:rsid w:val="00E33230"/>
    <w:rsid w:val="00E35234"/>
    <w:rsid w:val="00E36EF2"/>
    <w:rsid w:val="00E415CE"/>
    <w:rsid w:val="00E50157"/>
    <w:rsid w:val="00E51638"/>
    <w:rsid w:val="00E51760"/>
    <w:rsid w:val="00E56326"/>
    <w:rsid w:val="00E608AE"/>
    <w:rsid w:val="00E66C87"/>
    <w:rsid w:val="00E67432"/>
    <w:rsid w:val="00E679C9"/>
    <w:rsid w:val="00E7032D"/>
    <w:rsid w:val="00E71A75"/>
    <w:rsid w:val="00E735A7"/>
    <w:rsid w:val="00E74154"/>
    <w:rsid w:val="00E749CF"/>
    <w:rsid w:val="00E778A5"/>
    <w:rsid w:val="00E800D9"/>
    <w:rsid w:val="00E81276"/>
    <w:rsid w:val="00E81818"/>
    <w:rsid w:val="00E82178"/>
    <w:rsid w:val="00E83653"/>
    <w:rsid w:val="00E849F5"/>
    <w:rsid w:val="00E8763C"/>
    <w:rsid w:val="00E8766A"/>
    <w:rsid w:val="00E921ED"/>
    <w:rsid w:val="00E923AD"/>
    <w:rsid w:val="00E9271B"/>
    <w:rsid w:val="00E95BBB"/>
    <w:rsid w:val="00E96683"/>
    <w:rsid w:val="00E9692C"/>
    <w:rsid w:val="00E971B0"/>
    <w:rsid w:val="00E97464"/>
    <w:rsid w:val="00EA5F06"/>
    <w:rsid w:val="00EA7351"/>
    <w:rsid w:val="00EB1756"/>
    <w:rsid w:val="00EB3BEA"/>
    <w:rsid w:val="00EB561B"/>
    <w:rsid w:val="00EC16BC"/>
    <w:rsid w:val="00EC4079"/>
    <w:rsid w:val="00EC4A83"/>
    <w:rsid w:val="00EC5646"/>
    <w:rsid w:val="00EE00AE"/>
    <w:rsid w:val="00EE09B8"/>
    <w:rsid w:val="00EE3064"/>
    <w:rsid w:val="00EE3E52"/>
    <w:rsid w:val="00EE4731"/>
    <w:rsid w:val="00EE4A3A"/>
    <w:rsid w:val="00EE6C26"/>
    <w:rsid w:val="00EF0355"/>
    <w:rsid w:val="00EF1DA5"/>
    <w:rsid w:val="00EF2E14"/>
    <w:rsid w:val="00EF3F2A"/>
    <w:rsid w:val="00EF4227"/>
    <w:rsid w:val="00EF5DF2"/>
    <w:rsid w:val="00EF6193"/>
    <w:rsid w:val="00EF61E6"/>
    <w:rsid w:val="00EF6A49"/>
    <w:rsid w:val="00F00903"/>
    <w:rsid w:val="00F03688"/>
    <w:rsid w:val="00F05B6F"/>
    <w:rsid w:val="00F05BE9"/>
    <w:rsid w:val="00F10C61"/>
    <w:rsid w:val="00F129CC"/>
    <w:rsid w:val="00F13365"/>
    <w:rsid w:val="00F15A82"/>
    <w:rsid w:val="00F1618E"/>
    <w:rsid w:val="00F16500"/>
    <w:rsid w:val="00F208A0"/>
    <w:rsid w:val="00F2131B"/>
    <w:rsid w:val="00F23B20"/>
    <w:rsid w:val="00F26C20"/>
    <w:rsid w:val="00F34CC7"/>
    <w:rsid w:val="00F404AB"/>
    <w:rsid w:val="00F42977"/>
    <w:rsid w:val="00F43A17"/>
    <w:rsid w:val="00F43AF3"/>
    <w:rsid w:val="00F441ED"/>
    <w:rsid w:val="00F4427C"/>
    <w:rsid w:val="00F445AF"/>
    <w:rsid w:val="00F5277E"/>
    <w:rsid w:val="00F531AA"/>
    <w:rsid w:val="00F5530D"/>
    <w:rsid w:val="00F61A13"/>
    <w:rsid w:val="00F64714"/>
    <w:rsid w:val="00F64DC8"/>
    <w:rsid w:val="00F64F46"/>
    <w:rsid w:val="00F65C57"/>
    <w:rsid w:val="00F67D77"/>
    <w:rsid w:val="00F71F06"/>
    <w:rsid w:val="00F72AE6"/>
    <w:rsid w:val="00F75D75"/>
    <w:rsid w:val="00F7680E"/>
    <w:rsid w:val="00F76C12"/>
    <w:rsid w:val="00F81299"/>
    <w:rsid w:val="00F81C84"/>
    <w:rsid w:val="00F96737"/>
    <w:rsid w:val="00FA1488"/>
    <w:rsid w:val="00FA37EF"/>
    <w:rsid w:val="00FB0D75"/>
    <w:rsid w:val="00FB4506"/>
    <w:rsid w:val="00FB5801"/>
    <w:rsid w:val="00FB6BFE"/>
    <w:rsid w:val="00FC4C33"/>
    <w:rsid w:val="00FC7614"/>
    <w:rsid w:val="00FD78B0"/>
    <w:rsid w:val="00FE0CF3"/>
    <w:rsid w:val="00FE63A4"/>
    <w:rsid w:val="00FE6AE2"/>
    <w:rsid w:val="00FF1858"/>
    <w:rsid w:val="00FF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FCAB081"/>
  <w15:docId w15:val="{91C9C8DF-7016-4409-983F-5ADCB60D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BD3EDA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BD3EDA"/>
    <w:rPr>
      <w:rFonts w:ascii="Consolas" w:eastAsiaTheme="minorEastAsia" w:hAnsi="Consolas" w:cstheme="minorBidi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BD3EDA"/>
    <w:rPr>
      <w:rFonts w:ascii="Consolas" w:eastAsiaTheme="minorEastAsia" w:hAnsi="Consolas" w:cstheme="minorBidi"/>
      <w:sz w:val="21"/>
      <w:szCs w:val="21"/>
    </w:rPr>
  </w:style>
  <w:style w:type="table" w:styleId="LightShading">
    <w:name w:val="Light Shading"/>
    <w:basedOn w:val="TableNormal"/>
    <w:uiPriority w:val="60"/>
    <w:rsid w:val="00827E1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32B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Emphasis">
    <w:name w:val="Emphasis"/>
    <w:basedOn w:val="DefaultParagraphFont"/>
    <w:uiPriority w:val="20"/>
    <w:qFormat/>
    <w:rsid w:val="00AD2E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14793-FC13-4CA1-BA09-8B73D890D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3</Pages>
  <Words>364</Words>
  <Characters>2075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2435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3015</cp:revision>
  <cp:lastPrinted>2020-08-11T21:34:00Z</cp:lastPrinted>
  <dcterms:created xsi:type="dcterms:W3CDTF">2019-09-04T05:01:00Z</dcterms:created>
  <dcterms:modified xsi:type="dcterms:W3CDTF">2022-08-16T04:00:00Z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