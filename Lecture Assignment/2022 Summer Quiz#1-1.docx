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0C942" w14:textId="77777777" w:rsidR="00392238" w:rsidRDefault="00392238" w:rsidP="00392238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noProof/>
          <w:color w:val="000000"/>
          <w:sz w:val="32"/>
          <w:szCs w:val="32"/>
        </w:rPr>
        <w:drawing>
          <wp:inline distT="0" distB="0" distL="0" distR="0" wp14:anchorId="744E436A" wp14:editId="797D32E3">
            <wp:extent cx="552450" cy="55245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23C5BF72" w14:textId="3BE7863A" w:rsidR="00392238" w:rsidRDefault="005409F8" w:rsidP="005409F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                             </w:t>
      </w:r>
      <w:r w:rsidR="00392238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27367D18" w14:textId="77777777" w:rsidR="0039549B" w:rsidRPr="00563181" w:rsidRDefault="00563181" w:rsidP="00563181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563181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563181">
        <w:rPr>
          <w:b/>
          <w:bCs/>
          <w:szCs w:val="28"/>
        </w:rPr>
        <w:t>CS483 - Fundamentals of Artificial Intelligence</w:t>
      </w:r>
    </w:p>
    <w:p w14:paraId="7069C6A6" w14:textId="56411AD5" w:rsidR="00A14387" w:rsidRDefault="007848E3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</w:t>
      </w:r>
      <w:r w:rsidR="00EB0EB1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Summer Q</w:t>
      </w:r>
      <w:r w:rsidR="00B15B29">
        <w:rPr>
          <w:b/>
          <w:bCs/>
          <w:szCs w:val="28"/>
        </w:rPr>
        <w:t>uiz #1</w:t>
      </w:r>
    </w:p>
    <w:p w14:paraId="24F6D2B4" w14:textId="77777777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</w:p>
    <w:p w14:paraId="2BFE1BBC" w14:textId="4A63A155" w:rsidR="007D263A" w:rsidRDefault="007F13D5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Student Name: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  <w:t>Student ID:</w:t>
      </w:r>
    </w:p>
    <w:p w14:paraId="0A035C69" w14:textId="77777777" w:rsidR="004B6B15" w:rsidRDefault="004B6B15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E7AB4B1" w14:textId="515D794D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5472C962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2A4A1B2" w14:textId="77777777" w:rsidR="007C4718" w:rsidRPr="007C4718" w:rsidRDefault="007C4718" w:rsidP="007C4718">
      <w:pPr>
        <w:pStyle w:val="ListParagraph"/>
        <w:numPr>
          <w:ilvl w:val="0"/>
          <w:numId w:val="7"/>
        </w:numPr>
        <w:snapToGrid w:val="0"/>
        <w:ind w:hanging="720"/>
        <w:rPr>
          <w:rFonts w:eastAsia="TimesNewRomanPS-BoldMT" w:cs="SimSun"/>
          <w:b/>
          <w:bCs/>
          <w:sz w:val="24"/>
          <w:lang w:eastAsia="zh-CN"/>
        </w:rPr>
      </w:pPr>
      <w:r w:rsidRPr="007C4718">
        <w:rPr>
          <w:rFonts w:eastAsia="TimesNewRomanPS-BoldMT" w:cs="SimSun"/>
          <w:b/>
          <w:bCs/>
          <w:sz w:val="24"/>
          <w:lang w:eastAsia="zh-CN"/>
        </w:rPr>
        <w:t>Put your answer right after each question in the answer sheet</w:t>
      </w:r>
    </w:p>
    <w:p w14:paraId="10DC157D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6311E7F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F4EDC45" w14:textId="0DF387B5" w:rsidR="004E1AF4" w:rsidRDefault="00A07D86" w:rsidP="00207E82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1.</w:t>
      </w:r>
      <w:r w:rsidR="009A5733">
        <w:rPr>
          <w:rFonts w:eastAsia="TimesNewRomanPS-BoldMT" w:cs="SimSun"/>
          <w:bCs/>
          <w:sz w:val="24"/>
          <w:lang w:eastAsia="zh-CN"/>
        </w:rPr>
        <w:t xml:space="preserve"> </w:t>
      </w:r>
      <w:r w:rsidR="00310575">
        <w:rPr>
          <w:rFonts w:eastAsia="TimesNewRomanPS-BoldMT" w:cs="SimSun"/>
          <w:bCs/>
          <w:sz w:val="24"/>
          <w:lang w:eastAsia="zh-CN"/>
        </w:rPr>
        <w:t>Assuming two-features (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sub>
        </m:sSub>
      </m:oMath>
      <w:proofErr w:type="gramStart"/>
      <w:r w:rsidR="00310575">
        <w:rPr>
          <w:rFonts w:eastAsia="TimesNewRomanPS-BoldMT" w:cs="SimSun"/>
          <w:bCs/>
          <w:sz w:val="24"/>
          <w:lang w:eastAsia="zh-CN"/>
        </w:rPr>
        <w:t xml:space="preserve">and </w:t>
      </w:r>
      <w:proofErr w:type="gramEnd"/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b>
        </m:sSub>
      </m:oMath>
      <w:r w:rsidR="00310575">
        <w:rPr>
          <w:rFonts w:eastAsia="TimesNewRomanPS-BoldMT" w:cs="SimSun"/>
          <w:bCs/>
          <w:sz w:val="24"/>
          <w:lang w:eastAsia="zh-CN"/>
        </w:rPr>
        <w:t>) binary labelled Y</w:t>
      </w:r>
      <w:r w:rsidR="00AC6487">
        <w:rPr>
          <w:rFonts w:eastAsia="TimesNewRomanPS-BoldMT" w:cs="SimSun"/>
          <w:bCs/>
          <w:sz w:val="24"/>
          <w:lang w:eastAsia="zh-CN"/>
        </w:rPr>
        <w:t xml:space="preserve"> </w:t>
      </w:r>
      <w:r w:rsidR="00C03B75">
        <w:rPr>
          <w:rFonts w:eastAsia="TimesNewRomanPS-BoldMT" w:cs="SimSun"/>
          <w:bCs/>
          <w:sz w:val="24"/>
          <w:lang w:eastAsia="zh-CN"/>
        </w:rPr>
        <w:t xml:space="preserve">dataset </w:t>
      </w:r>
      <w:r w:rsidR="00AC6487">
        <w:rPr>
          <w:rFonts w:eastAsia="TimesNewRomanPS-BoldMT" w:cs="SimSun"/>
          <w:bCs/>
          <w:sz w:val="24"/>
          <w:lang w:eastAsia="zh-CN"/>
        </w:rPr>
        <w:t xml:space="preserve">and the boundary line of classification </w:t>
      </w:r>
      <w:r w:rsidR="00C03B75">
        <w:rPr>
          <w:rFonts w:eastAsia="TimesNewRomanPS-BoldMT" w:cs="SimSun"/>
          <w:bCs/>
          <w:sz w:val="24"/>
          <w:lang w:eastAsia="zh-CN"/>
        </w:rPr>
        <w:t xml:space="preserve">shown as follows, </w:t>
      </w:r>
      <w:r w:rsidR="00AC6487">
        <w:rPr>
          <w:rFonts w:eastAsia="TimesNewRomanPS-BoldMT" w:cs="SimSun"/>
          <w:bCs/>
          <w:sz w:val="24"/>
          <w:lang w:eastAsia="zh-CN"/>
        </w:rPr>
        <w:t>try to figure out the hypothesis function, loss function and cost function for the training model</w:t>
      </w:r>
      <w:r w:rsidR="00C93F5A">
        <w:rPr>
          <w:rFonts w:eastAsia="TimesNewRomanPS-BoldMT" w:cs="SimSun"/>
          <w:bCs/>
          <w:sz w:val="24"/>
          <w:lang w:eastAsia="zh-CN"/>
        </w:rPr>
        <w:t xml:space="preserve"> and explain why</w:t>
      </w:r>
      <w:r w:rsidR="00C03B75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1D6A7B6D" w14:textId="77777777" w:rsidR="00454A5F" w:rsidRDefault="00454A5F" w:rsidP="00454A5F">
      <w:pPr>
        <w:tabs>
          <w:tab w:val="left" w:pos="0"/>
        </w:tabs>
        <w:rPr>
          <w:rFonts w:eastAsia="TimesNewRomanPS-BoldMT" w:cs="SimSun"/>
          <w:bCs/>
          <w:sz w:val="22"/>
          <w:lang w:eastAsia="zh-CN"/>
        </w:rPr>
      </w:pPr>
    </w:p>
    <w:p w14:paraId="09A54600" w14:textId="2882C0FA" w:rsidR="00454A5F" w:rsidRDefault="00454A5F" w:rsidP="00454A5F">
      <w:pPr>
        <w:tabs>
          <w:tab w:val="left" w:pos="0"/>
        </w:tabs>
        <w:jc w:val="center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noProof/>
          <w:sz w:val="22"/>
        </w:rPr>
        <w:drawing>
          <wp:inline distT="0" distB="0" distL="0" distR="0" wp14:anchorId="63334B5C" wp14:editId="3E231501">
            <wp:extent cx="3218213" cy="2602913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43" cy="260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045F" w14:textId="57153E15" w:rsidR="003B03EA" w:rsidRDefault="003B03EA" w:rsidP="00454A5F">
      <w:pPr>
        <w:tabs>
          <w:tab w:val="left" w:pos="0"/>
        </w:tabs>
        <w:jc w:val="center"/>
        <w:rPr>
          <w:rFonts w:eastAsia="TimesNewRomanPS-BoldMT" w:cs="SimSun"/>
          <w:bCs/>
          <w:sz w:val="22"/>
          <w:lang w:eastAsia="zh-CN"/>
        </w:rPr>
      </w:pPr>
    </w:p>
    <w:p w14:paraId="64FB7F2C" w14:textId="1F4AA922" w:rsidR="00EE5627" w:rsidRDefault="00EE5627" w:rsidP="00454A5F">
      <w:pPr>
        <w:tabs>
          <w:tab w:val="left" w:pos="0"/>
        </w:tabs>
        <w:jc w:val="center"/>
        <w:rPr>
          <w:rFonts w:eastAsia="TimesNewRomanPS-BoldMT" w:cs="SimSun"/>
          <w:bCs/>
          <w:sz w:val="22"/>
          <w:lang w:eastAsia="zh-CN"/>
        </w:rPr>
      </w:pPr>
    </w:p>
    <w:p w14:paraId="0E473148" w14:textId="5C3A45E9" w:rsidR="00EE5627" w:rsidRDefault="00EE5627" w:rsidP="00454A5F">
      <w:pPr>
        <w:tabs>
          <w:tab w:val="left" w:pos="0"/>
        </w:tabs>
        <w:jc w:val="center"/>
        <w:rPr>
          <w:rFonts w:eastAsia="TimesNewRomanPS-BoldMT" w:cs="SimSun"/>
          <w:bCs/>
          <w:sz w:val="22"/>
          <w:lang w:eastAsia="zh-CN"/>
        </w:rPr>
      </w:pPr>
    </w:p>
    <w:p w14:paraId="4298E2AC" w14:textId="7E3CB0F4" w:rsidR="00EE5627" w:rsidRDefault="00EE5627" w:rsidP="00454A5F">
      <w:pPr>
        <w:tabs>
          <w:tab w:val="left" w:pos="0"/>
        </w:tabs>
        <w:jc w:val="center"/>
        <w:rPr>
          <w:rFonts w:eastAsia="TimesNewRomanPS-BoldMT" w:cs="SimSun"/>
          <w:bCs/>
          <w:sz w:val="22"/>
          <w:lang w:eastAsia="zh-CN"/>
        </w:rPr>
      </w:pPr>
    </w:p>
    <w:p w14:paraId="795D83FD" w14:textId="139D6AC9" w:rsidR="00EE5627" w:rsidRDefault="00EE5627" w:rsidP="00454A5F">
      <w:pPr>
        <w:tabs>
          <w:tab w:val="left" w:pos="0"/>
        </w:tabs>
        <w:jc w:val="center"/>
        <w:rPr>
          <w:rFonts w:eastAsia="TimesNewRomanPS-BoldMT" w:cs="SimSun"/>
          <w:bCs/>
          <w:sz w:val="22"/>
          <w:lang w:eastAsia="zh-CN"/>
        </w:rPr>
      </w:pPr>
    </w:p>
    <w:p w14:paraId="19166DD3" w14:textId="0C7FF21A" w:rsidR="00EE5627" w:rsidRDefault="00EE5627" w:rsidP="00454A5F">
      <w:pPr>
        <w:tabs>
          <w:tab w:val="left" w:pos="0"/>
        </w:tabs>
        <w:jc w:val="center"/>
        <w:rPr>
          <w:rFonts w:eastAsia="TimesNewRomanPS-BoldMT" w:cs="SimSun"/>
          <w:bCs/>
          <w:sz w:val="22"/>
          <w:lang w:eastAsia="zh-CN"/>
        </w:rPr>
      </w:pPr>
    </w:p>
    <w:p w14:paraId="237776A3" w14:textId="390EFE9E" w:rsidR="00EE5627" w:rsidRDefault="00EE5627" w:rsidP="00454A5F">
      <w:pPr>
        <w:tabs>
          <w:tab w:val="left" w:pos="0"/>
        </w:tabs>
        <w:jc w:val="center"/>
        <w:rPr>
          <w:rFonts w:eastAsia="TimesNewRomanPS-BoldMT" w:cs="SimSun"/>
          <w:bCs/>
          <w:sz w:val="22"/>
          <w:lang w:eastAsia="zh-CN"/>
        </w:rPr>
      </w:pPr>
    </w:p>
    <w:p w14:paraId="0F4ABE1B" w14:textId="416BC8F5" w:rsidR="00EE5627" w:rsidRDefault="00EE5627" w:rsidP="00454A5F">
      <w:pPr>
        <w:tabs>
          <w:tab w:val="left" w:pos="0"/>
        </w:tabs>
        <w:jc w:val="center"/>
        <w:rPr>
          <w:rFonts w:eastAsia="TimesNewRomanPS-BoldMT" w:cs="SimSun"/>
          <w:bCs/>
          <w:sz w:val="22"/>
          <w:lang w:eastAsia="zh-CN"/>
        </w:rPr>
      </w:pPr>
    </w:p>
    <w:p w14:paraId="5F092CDA" w14:textId="7E0A9CD4" w:rsidR="00EE5627" w:rsidRDefault="00EE5627" w:rsidP="00454A5F">
      <w:pPr>
        <w:tabs>
          <w:tab w:val="left" w:pos="0"/>
        </w:tabs>
        <w:jc w:val="center"/>
        <w:rPr>
          <w:rFonts w:eastAsia="TimesNewRomanPS-BoldMT" w:cs="SimSun"/>
          <w:bCs/>
          <w:sz w:val="22"/>
          <w:lang w:eastAsia="zh-CN"/>
        </w:rPr>
      </w:pPr>
    </w:p>
    <w:p w14:paraId="782F77F5" w14:textId="5019F773" w:rsidR="00EE5627" w:rsidRDefault="00EE5627" w:rsidP="00454A5F">
      <w:pPr>
        <w:tabs>
          <w:tab w:val="left" w:pos="0"/>
        </w:tabs>
        <w:jc w:val="center"/>
        <w:rPr>
          <w:rFonts w:eastAsia="TimesNewRomanPS-BoldMT" w:cs="SimSun"/>
          <w:bCs/>
          <w:sz w:val="22"/>
          <w:lang w:eastAsia="zh-CN"/>
        </w:rPr>
      </w:pPr>
    </w:p>
    <w:p w14:paraId="0F36E3F3" w14:textId="47D3ADB4" w:rsidR="00EE5627" w:rsidRDefault="00EE5627" w:rsidP="00454A5F">
      <w:pPr>
        <w:tabs>
          <w:tab w:val="left" w:pos="0"/>
        </w:tabs>
        <w:jc w:val="center"/>
        <w:rPr>
          <w:rFonts w:eastAsia="TimesNewRomanPS-BoldMT" w:cs="SimSun"/>
          <w:bCs/>
          <w:sz w:val="22"/>
          <w:lang w:eastAsia="zh-CN"/>
        </w:rPr>
      </w:pPr>
    </w:p>
    <w:p w14:paraId="1EBBB6B9" w14:textId="225D9300" w:rsidR="00EE5627" w:rsidRDefault="00EE5627" w:rsidP="00454A5F">
      <w:pPr>
        <w:tabs>
          <w:tab w:val="left" w:pos="0"/>
        </w:tabs>
        <w:jc w:val="center"/>
        <w:rPr>
          <w:rFonts w:eastAsia="TimesNewRomanPS-BoldMT" w:cs="SimSun"/>
          <w:bCs/>
          <w:sz w:val="22"/>
          <w:lang w:eastAsia="zh-CN"/>
        </w:rPr>
      </w:pPr>
    </w:p>
    <w:p w14:paraId="06AD6F87" w14:textId="427BE48D" w:rsidR="00EE5627" w:rsidRDefault="00EE5627" w:rsidP="00454A5F">
      <w:pPr>
        <w:tabs>
          <w:tab w:val="left" w:pos="0"/>
        </w:tabs>
        <w:jc w:val="center"/>
        <w:rPr>
          <w:rFonts w:eastAsia="TimesNewRomanPS-BoldMT" w:cs="SimSun"/>
          <w:bCs/>
          <w:sz w:val="22"/>
          <w:lang w:eastAsia="zh-CN"/>
        </w:rPr>
      </w:pPr>
    </w:p>
    <w:p w14:paraId="25FBD8A8" w14:textId="49B359EE" w:rsidR="0028220C" w:rsidRDefault="0028220C" w:rsidP="00454A5F">
      <w:pPr>
        <w:tabs>
          <w:tab w:val="left" w:pos="0"/>
        </w:tabs>
        <w:jc w:val="center"/>
        <w:rPr>
          <w:rFonts w:eastAsia="TimesNewRomanPS-BoldMT" w:cs="SimSun"/>
          <w:bCs/>
          <w:sz w:val="22"/>
          <w:lang w:eastAsia="zh-CN"/>
        </w:rPr>
      </w:pPr>
    </w:p>
    <w:p w14:paraId="008DE272" w14:textId="5E34E0DD" w:rsidR="0028220C" w:rsidRDefault="0028220C" w:rsidP="00454A5F">
      <w:pPr>
        <w:tabs>
          <w:tab w:val="left" w:pos="0"/>
        </w:tabs>
        <w:jc w:val="center"/>
        <w:rPr>
          <w:rFonts w:eastAsia="TimesNewRomanPS-BoldMT" w:cs="SimSun"/>
          <w:bCs/>
          <w:sz w:val="22"/>
          <w:lang w:eastAsia="zh-CN"/>
        </w:rPr>
      </w:pPr>
    </w:p>
    <w:p w14:paraId="2DA379FF" w14:textId="77777777" w:rsidR="0028220C" w:rsidRDefault="0028220C" w:rsidP="00454A5F">
      <w:pPr>
        <w:tabs>
          <w:tab w:val="left" w:pos="0"/>
        </w:tabs>
        <w:jc w:val="center"/>
        <w:rPr>
          <w:rFonts w:eastAsia="TimesNewRomanPS-BoldMT" w:cs="SimSun"/>
          <w:bCs/>
          <w:sz w:val="22"/>
          <w:lang w:eastAsia="zh-CN"/>
        </w:rPr>
      </w:pPr>
    </w:p>
    <w:p w14:paraId="5C6B907F" w14:textId="4F9083CB" w:rsidR="003B03EA" w:rsidRPr="00220CE6" w:rsidRDefault="003B03EA" w:rsidP="00220CE6">
      <w:pPr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 xml:space="preserve">2. </w:t>
      </w:r>
      <w:r w:rsidR="00C9095D">
        <w:rPr>
          <w:rFonts w:eastAsia="TimesNewRomanPS-BoldMT" w:cs="SimSun"/>
          <w:bCs/>
          <w:sz w:val="24"/>
          <w:lang w:eastAsia="zh-CN"/>
        </w:rPr>
        <w:t>Given</w:t>
      </w:r>
      <w:r w:rsidR="00273425">
        <w:rPr>
          <w:rFonts w:eastAsia="TimesNewRomanPS-BoldMT" w:cs="SimSun"/>
          <w:bCs/>
          <w:sz w:val="24"/>
          <w:lang w:eastAsia="zh-CN"/>
        </w:rPr>
        <w:t xml:space="preserve"> 1</w:t>
      </w:r>
      <w:r w:rsidR="00FD1AA9">
        <w:rPr>
          <w:rFonts w:eastAsia="TimesNewRomanPS-BoldMT" w:cs="SimSun"/>
          <w:bCs/>
          <w:sz w:val="24"/>
          <w:lang w:eastAsia="zh-CN"/>
        </w:rPr>
        <w:t>,</w:t>
      </w:r>
      <w:r w:rsidR="00273425">
        <w:rPr>
          <w:rFonts w:eastAsia="TimesNewRomanPS-BoldMT" w:cs="SimSun"/>
          <w:bCs/>
          <w:sz w:val="24"/>
          <w:lang w:eastAsia="zh-CN"/>
        </w:rPr>
        <w:t>000 samples</w:t>
      </w:r>
      <w:r w:rsidR="00C9095D">
        <w:rPr>
          <w:rFonts w:eastAsia="TimesNewRomanPS-BoldMT" w:cs="SimSun"/>
          <w:bCs/>
          <w:sz w:val="24"/>
          <w:lang w:eastAsia="zh-CN"/>
        </w:rPr>
        <w:t xml:space="preserve"> </w:t>
      </w:r>
      <w:r w:rsidR="00273425">
        <w:rPr>
          <w:rFonts w:eastAsia="TimesNewRomanPS-BoldMT" w:cs="SimSun"/>
          <w:bCs/>
          <w:sz w:val="24"/>
          <w:lang w:eastAsia="zh-CN"/>
        </w:rPr>
        <w:t xml:space="preserve">dataset </w:t>
      </w:r>
      <w:r w:rsidR="00704A7E">
        <w:rPr>
          <w:rFonts w:eastAsia="TimesNewRomanPS-BoldMT" w:cs="SimSun"/>
          <w:bCs/>
          <w:sz w:val="24"/>
          <w:lang w:eastAsia="zh-CN"/>
        </w:rPr>
        <w:t xml:space="preserve">with </w:t>
      </w:r>
      <w:r w:rsidR="00220CE6">
        <w:rPr>
          <w:rFonts w:eastAsia="TimesNewRomanPS-BoldMT" w:cs="SimSun"/>
          <w:bCs/>
          <w:sz w:val="24"/>
          <w:lang w:eastAsia="zh-CN"/>
        </w:rPr>
        <w:t xml:space="preserve">more features </w:t>
      </w:r>
      <w:r w:rsidR="00704A7E">
        <w:rPr>
          <w:rFonts w:eastAsia="TimesNewRomanPS-BoldMT" w:cs="SimSun"/>
          <w:bCs/>
          <w:sz w:val="24"/>
          <w:lang w:eastAsia="zh-CN"/>
        </w:rPr>
        <w:t xml:space="preserve">and </w:t>
      </w:r>
      <w:r w:rsidR="00220CE6">
        <w:rPr>
          <w:rFonts w:eastAsia="TimesNewRomanPS-BoldMT" w:cs="SimSun"/>
          <w:bCs/>
          <w:sz w:val="24"/>
          <w:lang w:eastAsia="zh-CN"/>
        </w:rPr>
        <w:t>labelled Y</w:t>
      </w:r>
      <w:r w:rsidR="00623EE7">
        <w:rPr>
          <w:rFonts w:eastAsia="TimesNewRomanPS-BoldMT" w:cs="SimSun"/>
          <w:bCs/>
          <w:sz w:val="24"/>
          <w:lang w:eastAsia="zh-CN"/>
        </w:rPr>
        <w:t>’s values</w:t>
      </w:r>
      <w:r w:rsidR="00C35473">
        <w:rPr>
          <w:rFonts w:eastAsia="TimesNewRomanPS-BoldMT" w:cs="SimSun"/>
          <w:bCs/>
          <w:sz w:val="24"/>
          <w:lang w:eastAsia="zh-CN"/>
        </w:rPr>
        <w:t xml:space="preserve">, </w:t>
      </w:r>
      <w:r w:rsidR="00965474">
        <w:rPr>
          <w:rFonts w:eastAsia="TimesNewRomanPS-BoldMT" w:cs="SimSun"/>
          <w:bCs/>
          <w:sz w:val="24"/>
          <w:lang w:eastAsia="zh-CN"/>
        </w:rPr>
        <w:t xml:space="preserve">80% training set and 20% validation set </w:t>
      </w:r>
      <w:r w:rsidR="002475C7">
        <w:rPr>
          <w:rFonts w:eastAsia="TimesNewRomanPS-BoldMT" w:cs="SimSun"/>
          <w:bCs/>
          <w:sz w:val="24"/>
          <w:lang w:eastAsia="zh-CN"/>
        </w:rPr>
        <w:t>will be taken as splitting in data preprocessing. If the training model takes KNN algorithm, what is K’s value to creat</w:t>
      </w:r>
      <w:r w:rsidR="00A273A6">
        <w:rPr>
          <w:rFonts w:eastAsia="TimesNewRomanPS-BoldMT" w:cs="SimSun"/>
          <w:bCs/>
          <w:sz w:val="24"/>
          <w:lang w:eastAsia="zh-CN"/>
        </w:rPr>
        <w:t xml:space="preserve">e the overfitting? Explain why, and how to avoid it. </w:t>
      </w:r>
      <w:bookmarkStart w:id="0" w:name="_GoBack"/>
      <w:bookmarkEnd w:id="0"/>
      <w:r w:rsidR="002475C7">
        <w:rPr>
          <w:rFonts w:eastAsia="TimesNewRomanPS-BoldMT" w:cs="SimSun"/>
          <w:bCs/>
          <w:sz w:val="24"/>
          <w:lang w:eastAsia="zh-CN"/>
        </w:rPr>
        <w:t xml:space="preserve">Based on the rule of thumb, what is the appropriate K’s value </w:t>
      </w:r>
      <w:r w:rsidR="00426302">
        <w:rPr>
          <w:rFonts w:eastAsia="TimesNewRomanPS-BoldMT" w:cs="SimSun"/>
          <w:bCs/>
          <w:sz w:val="24"/>
          <w:lang w:eastAsia="zh-CN"/>
        </w:rPr>
        <w:t xml:space="preserve">to make error rate minimum? </w:t>
      </w:r>
      <w:r w:rsidR="002475C7">
        <w:rPr>
          <w:rFonts w:eastAsia="TimesNewRomanPS-BoldMT" w:cs="SimSun"/>
          <w:bCs/>
          <w:sz w:val="24"/>
          <w:lang w:eastAsia="zh-CN"/>
        </w:rPr>
        <w:t xml:space="preserve">  </w:t>
      </w:r>
    </w:p>
    <w:sectPr w:rsidR="003B03EA" w:rsidRPr="00220CE6" w:rsidSect="00D9573A">
      <w:pgSz w:w="12240" w:h="15840"/>
      <w:pgMar w:top="810" w:right="1530" w:bottom="13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8CCA8E7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  <w:sz w:val="22"/>
      </w:rPr>
    </w:lvl>
  </w:abstractNum>
  <w:abstractNum w:abstractNumId="6" w15:restartNumberingAfterBreak="0">
    <w:nsid w:val="2A967CF9"/>
    <w:multiLevelType w:val="hybridMultilevel"/>
    <w:tmpl w:val="EC8C5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74D"/>
    <w:rsid w:val="00011188"/>
    <w:rsid w:val="00016EE6"/>
    <w:rsid w:val="000207B7"/>
    <w:rsid w:val="00021FAE"/>
    <w:rsid w:val="00022C48"/>
    <w:rsid w:val="00022E53"/>
    <w:rsid w:val="00031B7E"/>
    <w:rsid w:val="00033296"/>
    <w:rsid w:val="0003398E"/>
    <w:rsid w:val="00040BE0"/>
    <w:rsid w:val="00041C62"/>
    <w:rsid w:val="00043DD0"/>
    <w:rsid w:val="00045CF5"/>
    <w:rsid w:val="00047745"/>
    <w:rsid w:val="000573E3"/>
    <w:rsid w:val="00060B56"/>
    <w:rsid w:val="00060EF3"/>
    <w:rsid w:val="000701C5"/>
    <w:rsid w:val="000703CF"/>
    <w:rsid w:val="0007144E"/>
    <w:rsid w:val="000728B5"/>
    <w:rsid w:val="0007312B"/>
    <w:rsid w:val="00082199"/>
    <w:rsid w:val="00086A01"/>
    <w:rsid w:val="00090951"/>
    <w:rsid w:val="0009161A"/>
    <w:rsid w:val="000935B2"/>
    <w:rsid w:val="00097DF0"/>
    <w:rsid w:val="000A0F2C"/>
    <w:rsid w:val="000A716D"/>
    <w:rsid w:val="000B0368"/>
    <w:rsid w:val="000B2E1D"/>
    <w:rsid w:val="000B3BC8"/>
    <w:rsid w:val="000B7D28"/>
    <w:rsid w:val="000C4407"/>
    <w:rsid w:val="000C5D36"/>
    <w:rsid w:val="000D0D4D"/>
    <w:rsid w:val="000D1313"/>
    <w:rsid w:val="000E1E08"/>
    <w:rsid w:val="000E2558"/>
    <w:rsid w:val="000E5617"/>
    <w:rsid w:val="000F30BB"/>
    <w:rsid w:val="000F3A31"/>
    <w:rsid w:val="000F3F2F"/>
    <w:rsid w:val="000F7793"/>
    <w:rsid w:val="00105B8E"/>
    <w:rsid w:val="00106DA6"/>
    <w:rsid w:val="001101C8"/>
    <w:rsid w:val="0011214F"/>
    <w:rsid w:val="001233A2"/>
    <w:rsid w:val="0012483B"/>
    <w:rsid w:val="00130A2B"/>
    <w:rsid w:val="00130B14"/>
    <w:rsid w:val="001318E6"/>
    <w:rsid w:val="001425A9"/>
    <w:rsid w:val="00144F1F"/>
    <w:rsid w:val="001452AC"/>
    <w:rsid w:val="00150AF5"/>
    <w:rsid w:val="00153C27"/>
    <w:rsid w:val="00154A84"/>
    <w:rsid w:val="001576EE"/>
    <w:rsid w:val="0016187F"/>
    <w:rsid w:val="0016544F"/>
    <w:rsid w:val="0017072F"/>
    <w:rsid w:val="00172A27"/>
    <w:rsid w:val="00174FB7"/>
    <w:rsid w:val="00175DF3"/>
    <w:rsid w:val="00181379"/>
    <w:rsid w:val="00181457"/>
    <w:rsid w:val="00181A49"/>
    <w:rsid w:val="00181AC0"/>
    <w:rsid w:val="0018374A"/>
    <w:rsid w:val="00190C36"/>
    <w:rsid w:val="00197DBB"/>
    <w:rsid w:val="001A1AE3"/>
    <w:rsid w:val="001A1C8B"/>
    <w:rsid w:val="001A1CFD"/>
    <w:rsid w:val="001A730A"/>
    <w:rsid w:val="001B225E"/>
    <w:rsid w:val="001C0942"/>
    <w:rsid w:val="001C3665"/>
    <w:rsid w:val="001C497B"/>
    <w:rsid w:val="001C51DE"/>
    <w:rsid w:val="001C6827"/>
    <w:rsid w:val="001D4074"/>
    <w:rsid w:val="001D42F2"/>
    <w:rsid w:val="001D5A1B"/>
    <w:rsid w:val="001D6234"/>
    <w:rsid w:val="001E0906"/>
    <w:rsid w:val="001E09C7"/>
    <w:rsid w:val="001E1DBF"/>
    <w:rsid w:val="001F04F9"/>
    <w:rsid w:val="001F0D9A"/>
    <w:rsid w:val="001F2D63"/>
    <w:rsid w:val="001F3482"/>
    <w:rsid w:val="0020014E"/>
    <w:rsid w:val="00203911"/>
    <w:rsid w:val="00207E82"/>
    <w:rsid w:val="00210A62"/>
    <w:rsid w:val="002113B5"/>
    <w:rsid w:val="00220C46"/>
    <w:rsid w:val="00220CE6"/>
    <w:rsid w:val="00223A3C"/>
    <w:rsid w:val="00225C0D"/>
    <w:rsid w:val="00227E0A"/>
    <w:rsid w:val="00230B47"/>
    <w:rsid w:val="00235060"/>
    <w:rsid w:val="002356C8"/>
    <w:rsid w:val="00237963"/>
    <w:rsid w:val="00241FA8"/>
    <w:rsid w:val="00244E1B"/>
    <w:rsid w:val="00245C0F"/>
    <w:rsid w:val="00245FF0"/>
    <w:rsid w:val="002475C7"/>
    <w:rsid w:val="00254A28"/>
    <w:rsid w:val="00257FF6"/>
    <w:rsid w:val="002619B4"/>
    <w:rsid w:val="002710DC"/>
    <w:rsid w:val="002715CA"/>
    <w:rsid w:val="00273425"/>
    <w:rsid w:val="00281864"/>
    <w:rsid w:val="0028220C"/>
    <w:rsid w:val="00283D27"/>
    <w:rsid w:val="002876E2"/>
    <w:rsid w:val="002902FC"/>
    <w:rsid w:val="002961A0"/>
    <w:rsid w:val="00297941"/>
    <w:rsid w:val="002A1A3C"/>
    <w:rsid w:val="002A489A"/>
    <w:rsid w:val="002A5681"/>
    <w:rsid w:val="002A6317"/>
    <w:rsid w:val="002B167D"/>
    <w:rsid w:val="002B6977"/>
    <w:rsid w:val="002B6A65"/>
    <w:rsid w:val="002C0EFE"/>
    <w:rsid w:val="002C39A4"/>
    <w:rsid w:val="002C3B84"/>
    <w:rsid w:val="002C6C8F"/>
    <w:rsid w:val="002D53F6"/>
    <w:rsid w:val="002D5B28"/>
    <w:rsid w:val="002E1DA6"/>
    <w:rsid w:val="002E1F32"/>
    <w:rsid w:val="002E2278"/>
    <w:rsid w:val="002E4B89"/>
    <w:rsid w:val="002F2F9A"/>
    <w:rsid w:val="002F3EC4"/>
    <w:rsid w:val="00302B8D"/>
    <w:rsid w:val="00305740"/>
    <w:rsid w:val="00310575"/>
    <w:rsid w:val="003115FE"/>
    <w:rsid w:val="0031179E"/>
    <w:rsid w:val="003149D6"/>
    <w:rsid w:val="003232C2"/>
    <w:rsid w:val="00324DDC"/>
    <w:rsid w:val="0033250E"/>
    <w:rsid w:val="0033362A"/>
    <w:rsid w:val="003353C9"/>
    <w:rsid w:val="00336F96"/>
    <w:rsid w:val="003417B8"/>
    <w:rsid w:val="003423BD"/>
    <w:rsid w:val="0034262E"/>
    <w:rsid w:val="00344527"/>
    <w:rsid w:val="00345387"/>
    <w:rsid w:val="003524E8"/>
    <w:rsid w:val="00364D72"/>
    <w:rsid w:val="00374D24"/>
    <w:rsid w:val="00375391"/>
    <w:rsid w:val="00380355"/>
    <w:rsid w:val="00386B62"/>
    <w:rsid w:val="00392238"/>
    <w:rsid w:val="0039549B"/>
    <w:rsid w:val="00395B73"/>
    <w:rsid w:val="003A0AE8"/>
    <w:rsid w:val="003A1441"/>
    <w:rsid w:val="003A22C5"/>
    <w:rsid w:val="003A404B"/>
    <w:rsid w:val="003A44D8"/>
    <w:rsid w:val="003A480D"/>
    <w:rsid w:val="003A7E70"/>
    <w:rsid w:val="003B0147"/>
    <w:rsid w:val="003B03EA"/>
    <w:rsid w:val="003B2485"/>
    <w:rsid w:val="003C1702"/>
    <w:rsid w:val="003C3FBC"/>
    <w:rsid w:val="003D0986"/>
    <w:rsid w:val="003D548B"/>
    <w:rsid w:val="003D5E74"/>
    <w:rsid w:val="003D7B10"/>
    <w:rsid w:val="003E2282"/>
    <w:rsid w:val="003E3D73"/>
    <w:rsid w:val="003E3FAF"/>
    <w:rsid w:val="003F03CD"/>
    <w:rsid w:val="003F0A3E"/>
    <w:rsid w:val="003F0B82"/>
    <w:rsid w:val="00400E06"/>
    <w:rsid w:val="004035FD"/>
    <w:rsid w:val="004130F1"/>
    <w:rsid w:val="00416CA6"/>
    <w:rsid w:val="00416FFD"/>
    <w:rsid w:val="004201BA"/>
    <w:rsid w:val="00420F10"/>
    <w:rsid w:val="004231AE"/>
    <w:rsid w:val="004239C2"/>
    <w:rsid w:val="00424FC2"/>
    <w:rsid w:val="00425645"/>
    <w:rsid w:val="00426302"/>
    <w:rsid w:val="00433A02"/>
    <w:rsid w:val="00434198"/>
    <w:rsid w:val="0044086C"/>
    <w:rsid w:val="00442BC3"/>
    <w:rsid w:val="0044376D"/>
    <w:rsid w:val="00443A45"/>
    <w:rsid w:val="004440F3"/>
    <w:rsid w:val="00445BF4"/>
    <w:rsid w:val="004475B4"/>
    <w:rsid w:val="004505FB"/>
    <w:rsid w:val="004536F4"/>
    <w:rsid w:val="00454A5F"/>
    <w:rsid w:val="00457D52"/>
    <w:rsid w:val="00460CA0"/>
    <w:rsid w:val="00461111"/>
    <w:rsid w:val="00471CC9"/>
    <w:rsid w:val="00472D56"/>
    <w:rsid w:val="00474D2D"/>
    <w:rsid w:val="004767E1"/>
    <w:rsid w:val="00477B01"/>
    <w:rsid w:val="00484840"/>
    <w:rsid w:val="00487B50"/>
    <w:rsid w:val="00490AF0"/>
    <w:rsid w:val="00494A05"/>
    <w:rsid w:val="00497621"/>
    <w:rsid w:val="00497C1E"/>
    <w:rsid w:val="004A0F8D"/>
    <w:rsid w:val="004A4610"/>
    <w:rsid w:val="004B1D3D"/>
    <w:rsid w:val="004B204C"/>
    <w:rsid w:val="004B6B15"/>
    <w:rsid w:val="004C5643"/>
    <w:rsid w:val="004C5BFF"/>
    <w:rsid w:val="004D3D09"/>
    <w:rsid w:val="004D5B3A"/>
    <w:rsid w:val="004D6610"/>
    <w:rsid w:val="004D67F7"/>
    <w:rsid w:val="004E0E71"/>
    <w:rsid w:val="004E1718"/>
    <w:rsid w:val="004E1A80"/>
    <w:rsid w:val="004E1A9F"/>
    <w:rsid w:val="004E1AF4"/>
    <w:rsid w:val="004E24EA"/>
    <w:rsid w:val="004E691B"/>
    <w:rsid w:val="004F471D"/>
    <w:rsid w:val="00503E9F"/>
    <w:rsid w:val="00504B35"/>
    <w:rsid w:val="00505C96"/>
    <w:rsid w:val="00505E68"/>
    <w:rsid w:val="00515E5D"/>
    <w:rsid w:val="00517EC3"/>
    <w:rsid w:val="00525D14"/>
    <w:rsid w:val="0053261D"/>
    <w:rsid w:val="005340C6"/>
    <w:rsid w:val="00534E23"/>
    <w:rsid w:val="00536442"/>
    <w:rsid w:val="00537B63"/>
    <w:rsid w:val="005409F8"/>
    <w:rsid w:val="00541388"/>
    <w:rsid w:val="00541713"/>
    <w:rsid w:val="0054182C"/>
    <w:rsid w:val="005425EC"/>
    <w:rsid w:val="00542B56"/>
    <w:rsid w:val="005450B2"/>
    <w:rsid w:val="00551880"/>
    <w:rsid w:val="00563181"/>
    <w:rsid w:val="00574830"/>
    <w:rsid w:val="0057747A"/>
    <w:rsid w:val="00582743"/>
    <w:rsid w:val="005834FD"/>
    <w:rsid w:val="00584183"/>
    <w:rsid w:val="00585C10"/>
    <w:rsid w:val="005879F3"/>
    <w:rsid w:val="00590659"/>
    <w:rsid w:val="00592EDB"/>
    <w:rsid w:val="00595AF9"/>
    <w:rsid w:val="00596DB3"/>
    <w:rsid w:val="00597D12"/>
    <w:rsid w:val="005A37D5"/>
    <w:rsid w:val="005A54E7"/>
    <w:rsid w:val="005D0BFB"/>
    <w:rsid w:val="005D1085"/>
    <w:rsid w:val="005D14ED"/>
    <w:rsid w:val="005D5BC2"/>
    <w:rsid w:val="005D5D5A"/>
    <w:rsid w:val="005E0E62"/>
    <w:rsid w:val="005E105C"/>
    <w:rsid w:val="005E3C12"/>
    <w:rsid w:val="005E45FE"/>
    <w:rsid w:val="005E554B"/>
    <w:rsid w:val="005E5D43"/>
    <w:rsid w:val="005F4512"/>
    <w:rsid w:val="006043BE"/>
    <w:rsid w:val="006060C2"/>
    <w:rsid w:val="00616A0B"/>
    <w:rsid w:val="00617286"/>
    <w:rsid w:val="006174F0"/>
    <w:rsid w:val="006235A6"/>
    <w:rsid w:val="00623C63"/>
    <w:rsid w:val="00623EE7"/>
    <w:rsid w:val="00626F89"/>
    <w:rsid w:val="00627BC7"/>
    <w:rsid w:val="00632041"/>
    <w:rsid w:val="00635D79"/>
    <w:rsid w:val="0063666C"/>
    <w:rsid w:val="0063783F"/>
    <w:rsid w:val="00645636"/>
    <w:rsid w:val="00645ACC"/>
    <w:rsid w:val="006466CF"/>
    <w:rsid w:val="00647D72"/>
    <w:rsid w:val="00650F80"/>
    <w:rsid w:val="0065400A"/>
    <w:rsid w:val="00654D62"/>
    <w:rsid w:val="00656995"/>
    <w:rsid w:val="00656D08"/>
    <w:rsid w:val="00661210"/>
    <w:rsid w:val="00661EC1"/>
    <w:rsid w:val="00665DF7"/>
    <w:rsid w:val="0066671E"/>
    <w:rsid w:val="0067210E"/>
    <w:rsid w:val="0067340D"/>
    <w:rsid w:val="00676B21"/>
    <w:rsid w:val="006868F6"/>
    <w:rsid w:val="00692BC1"/>
    <w:rsid w:val="00695044"/>
    <w:rsid w:val="006A32FC"/>
    <w:rsid w:val="006A3FBA"/>
    <w:rsid w:val="006A49E6"/>
    <w:rsid w:val="006A6D03"/>
    <w:rsid w:val="006B0A0A"/>
    <w:rsid w:val="006B568D"/>
    <w:rsid w:val="006B6C93"/>
    <w:rsid w:val="006C2360"/>
    <w:rsid w:val="006D437C"/>
    <w:rsid w:val="006D5BCF"/>
    <w:rsid w:val="006E35CD"/>
    <w:rsid w:val="006E66ED"/>
    <w:rsid w:val="006F15A1"/>
    <w:rsid w:val="006F1B88"/>
    <w:rsid w:val="006F23DD"/>
    <w:rsid w:val="006F43EC"/>
    <w:rsid w:val="00700E5D"/>
    <w:rsid w:val="00700E65"/>
    <w:rsid w:val="00704A7E"/>
    <w:rsid w:val="0070721D"/>
    <w:rsid w:val="00714A5B"/>
    <w:rsid w:val="00716F30"/>
    <w:rsid w:val="00721256"/>
    <w:rsid w:val="00730BC9"/>
    <w:rsid w:val="00742D0B"/>
    <w:rsid w:val="007433CA"/>
    <w:rsid w:val="00743D3F"/>
    <w:rsid w:val="00744702"/>
    <w:rsid w:val="00747DCD"/>
    <w:rsid w:val="00763891"/>
    <w:rsid w:val="0076576C"/>
    <w:rsid w:val="00765BCC"/>
    <w:rsid w:val="00767636"/>
    <w:rsid w:val="0077141E"/>
    <w:rsid w:val="007715B4"/>
    <w:rsid w:val="007720E6"/>
    <w:rsid w:val="00772C33"/>
    <w:rsid w:val="0078164D"/>
    <w:rsid w:val="0078284C"/>
    <w:rsid w:val="007848E3"/>
    <w:rsid w:val="0078668B"/>
    <w:rsid w:val="00792A29"/>
    <w:rsid w:val="007A3CE1"/>
    <w:rsid w:val="007B02F1"/>
    <w:rsid w:val="007B513A"/>
    <w:rsid w:val="007C05B4"/>
    <w:rsid w:val="007C4718"/>
    <w:rsid w:val="007C4BA0"/>
    <w:rsid w:val="007D0D37"/>
    <w:rsid w:val="007D2291"/>
    <w:rsid w:val="007D263A"/>
    <w:rsid w:val="007D290F"/>
    <w:rsid w:val="007D2A62"/>
    <w:rsid w:val="007E1770"/>
    <w:rsid w:val="007E5D7D"/>
    <w:rsid w:val="007E5D87"/>
    <w:rsid w:val="007F13D5"/>
    <w:rsid w:val="007F1543"/>
    <w:rsid w:val="007F3CEC"/>
    <w:rsid w:val="007F6110"/>
    <w:rsid w:val="007F7D13"/>
    <w:rsid w:val="00800EA4"/>
    <w:rsid w:val="00801434"/>
    <w:rsid w:val="0080217D"/>
    <w:rsid w:val="00805AC6"/>
    <w:rsid w:val="00805B65"/>
    <w:rsid w:val="008075C3"/>
    <w:rsid w:val="008114DE"/>
    <w:rsid w:val="00811866"/>
    <w:rsid w:val="00812422"/>
    <w:rsid w:val="00812B43"/>
    <w:rsid w:val="00814616"/>
    <w:rsid w:val="008179E1"/>
    <w:rsid w:val="00820C86"/>
    <w:rsid w:val="00821B70"/>
    <w:rsid w:val="00827E1F"/>
    <w:rsid w:val="008332DB"/>
    <w:rsid w:val="008333C8"/>
    <w:rsid w:val="00833FD9"/>
    <w:rsid w:val="00840957"/>
    <w:rsid w:val="00840CF0"/>
    <w:rsid w:val="00845109"/>
    <w:rsid w:val="00851591"/>
    <w:rsid w:val="0085702B"/>
    <w:rsid w:val="008632B0"/>
    <w:rsid w:val="00864E2A"/>
    <w:rsid w:val="00866953"/>
    <w:rsid w:val="008669B5"/>
    <w:rsid w:val="00866FE8"/>
    <w:rsid w:val="008677D5"/>
    <w:rsid w:val="00867A62"/>
    <w:rsid w:val="00873E4D"/>
    <w:rsid w:val="0087692C"/>
    <w:rsid w:val="00877BEA"/>
    <w:rsid w:val="00884E49"/>
    <w:rsid w:val="00885465"/>
    <w:rsid w:val="00885477"/>
    <w:rsid w:val="00887D23"/>
    <w:rsid w:val="00891026"/>
    <w:rsid w:val="008924C2"/>
    <w:rsid w:val="00895C7B"/>
    <w:rsid w:val="008A05B9"/>
    <w:rsid w:val="008A28CF"/>
    <w:rsid w:val="008A5034"/>
    <w:rsid w:val="008A63AA"/>
    <w:rsid w:val="008B0CF3"/>
    <w:rsid w:val="008B318B"/>
    <w:rsid w:val="008B3A7F"/>
    <w:rsid w:val="008B77FB"/>
    <w:rsid w:val="008B7D93"/>
    <w:rsid w:val="008C1777"/>
    <w:rsid w:val="008C32CB"/>
    <w:rsid w:val="008C492F"/>
    <w:rsid w:val="008D143E"/>
    <w:rsid w:val="008D46E6"/>
    <w:rsid w:val="008D7AA6"/>
    <w:rsid w:val="008E20E1"/>
    <w:rsid w:val="008E4C8B"/>
    <w:rsid w:val="008F05CF"/>
    <w:rsid w:val="00900E96"/>
    <w:rsid w:val="00902480"/>
    <w:rsid w:val="00903006"/>
    <w:rsid w:val="009069D8"/>
    <w:rsid w:val="0091751C"/>
    <w:rsid w:val="00917CCE"/>
    <w:rsid w:val="0092199A"/>
    <w:rsid w:val="009221A8"/>
    <w:rsid w:val="0092257E"/>
    <w:rsid w:val="0092336E"/>
    <w:rsid w:val="00923C27"/>
    <w:rsid w:val="009301CE"/>
    <w:rsid w:val="0093580A"/>
    <w:rsid w:val="00953844"/>
    <w:rsid w:val="00962122"/>
    <w:rsid w:val="00965474"/>
    <w:rsid w:val="00970744"/>
    <w:rsid w:val="0097216D"/>
    <w:rsid w:val="00984AA6"/>
    <w:rsid w:val="00991AC4"/>
    <w:rsid w:val="00992874"/>
    <w:rsid w:val="009936C1"/>
    <w:rsid w:val="00997262"/>
    <w:rsid w:val="00997F3A"/>
    <w:rsid w:val="009A2740"/>
    <w:rsid w:val="009A5733"/>
    <w:rsid w:val="009A681B"/>
    <w:rsid w:val="009B2031"/>
    <w:rsid w:val="009C15E9"/>
    <w:rsid w:val="009C6FD5"/>
    <w:rsid w:val="009C74B8"/>
    <w:rsid w:val="009D0C64"/>
    <w:rsid w:val="009D1D31"/>
    <w:rsid w:val="009D2A9E"/>
    <w:rsid w:val="009D2C80"/>
    <w:rsid w:val="009D6366"/>
    <w:rsid w:val="009E02DC"/>
    <w:rsid w:val="009E50A6"/>
    <w:rsid w:val="009F7450"/>
    <w:rsid w:val="00A0027C"/>
    <w:rsid w:val="00A07D86"/>
    <w:rsid w:val="00A118C4"/>
    <w:rsid w:val="00A14387"/>
    <w:rsid w:val="00A15B7A"/>
    <w:rsid w:val="00A210A5"/>
    <w:rsid w:val="00A2518F"/>
    <w:rsid w:val="00A2569B"/>
    <w:rsid w:val="00A273A6"/>
    <w:rsid w:val="00A27B01"/>
    <w:rsid w:val="00A32B71"/>
    <w:rsid w:val="00A32DFE"/>
    <w:rsid w:val="00A46D91"/>
    <w:rsid w:val="00A54C45"/>
    <w:rsid w:val="00A56C02"/>
    <w:rsid w:val="00A6072F"/>
    <w:rsid w:val="00A66BF6"/>
    <w:rsid w:val="00A72837"/>
    <w:rsid w:val="00A737F2"/>
    <w:rsid w:val="00A738CE"/>
    <w:rsid w:val="00A73EF6"/>
    <w:rsid w:val="00A83C2D"/>
    <w:rsid w:val="00A840EC"/>
    <w:rsid w:val="00A87AC5"/>
    <w:rsid w:val="00A90262"/>
    <w:rsid w:val="00A906E6"/>
    <w:rsid w:val="00A927E9"/>
    <w:rsid w:val="00A93C56"/>
    <w:rsid w:val="00A95C38"/>
    <w:rsid w:val="00A9609C"/>
    <w:rsid w:val="00A974FA"/>
    <w:rsid w:val="00AA02A3"/>
    <w:rsid w:val="00AA08BE"/>
    <w:rsid w:val="00AA0CA9"/>
    <w:rsid w:val="00AA1E3C"/>
    <w:rsid w:val="00AA2F0D"/>
    <w:rsid w:val="00AA5037"/>
    <w:rsid w:val="00AB17F9"/>
    <w:rsid w:val="00AB2554"/>
    <w:rsid w:val="00AB72A4"/>
    <w:rsid w:val="00AC3B27"/>
    <w:rsid w:val="00AC4956"/>
    <w:rsid w:val="00AC6487"/>
    <w:rsid w:val="00AE1FB6"/>
    <w:rsid w:val="00AE2CE5"/>
    <w:rsid w:val="00AE44AD"/>
    <w:rsid w:val="00AF3C6A"/>
    <w:rsid w:val="00B053F0"/>
    <w:rsid w:val="00B1085E"/>
    <w:rsid w:val="00B145E7"/>
    <w:rsid w:val="00B15B29"/>
    <w:rsid w:val="00B17548"/>
    <w:rsid w:val="00B21D9C"/>
    <w:rsid w:val="00B23C33"/>
    <w:rsid w:val="00B35439"/>
    <w:rsid w:val="00B36509"/>
    <w:rsid w:val="00B36CF5"/>
    <w:rsid w:val="00B45941"/>
    <w:rsid w:val="00B469A2"/>
    <w:rsid w:val="00B524BC"/>
    <w:rsid w:val="00B60567"/>
    <w:rsid w:val="00B62A68"/>
    <w:rsid w:val="00B64395"/>
    <w:rsid w:val="00B663B8"/>
    <w:rsid w:val="00B66519"/>
    <w:rsid w:val="00B745AD"/>
    <w:rsid w:val="00B8537C"/>
    <w:rsid w:val="00B93A51"/>
    <w:rsid w:val="00B94DE8"/>
    <w:rsid w:val="00B9723E"/>
    <w:rsid w:val="00B978B9"/>
    <w:rsid w:val="00BA2F2F"/>
    <w:rsid w:val="00BA37CE"/>
    <w:rsid w:val="00BA5420"/>
    <w:rsid w:val="00BB2A3A"/>
    <w:rsid w:val="00BB3F4E"/>
    <w:rsid w:val="00BB6AF8"/>
    <w:rsid w:val="00BC2106"/>
    <w:rsid w:val="00BC314B"/>
    <w:rsid w:val="00BC5197"/>
    <w:rsid w:val="00BC6DE6"/>
    <w:rsid w:val="00BD062A"/>
    <w:rsid w:val="00BD3EDA"/>
    <w:rsid w:val="00BD42FB"/>
    <w:rsid w:val="00BE3DF6"/>
    <w:rsid w:val="00BF6898"/>
    <w:rsid w:val="00BF73A3"/>
    <w:rsid w:val="00C03B75"/>
    <w:rsid w:val="00C04984"/>
    <w:rsid w:val="00C06FC6"/>
    <w:rsid w:val="00C07478"/>
    <w:rsid w:val="00C13995"/>
    <w:rsid w:val="00C141B4"/>
    <w:rsid w:val="00C141B9"/>
    <w:rsid w:val="00C1747E"/>
    <w:rsid w:val="00C2064A"/>
    <w:rsid w:val="00C2390A"/>
    <w:rsid w:val="00C3018C"/>
    <w:rsid w:val="00C30503"/>
    <w:rsid w:val="00C31991"/>
    <w:rsid w:val="00C35473"/>
    <w:rsid w:val="00C361CB"/>
    <w:rsid w:val="00C36563"/>
    <w:rsid w:val="00C36B97"/>
    <w:rsid w:val="00C37C0C"/>
    <w:rsid w:val="00C41F31"/>
    <w:rsid w:val="00C4617D"/>
    <w:rsid w:val="00C4673E"/>
    <w:rsid w:val="00C47150"/>
    <w:rsid w:val="00C5711A"/>
    <w:rsid w:val="00C63108"/>
    <w:rsid w:val="00C643D7"/>
    <w:rsid w:val="00C64BEE"/>
    <w:rsid w:val="00C719C8"/>
    <w:rsid w:val="00C71AF0"/>
    <w:rsid w:val="00C727F6"/>
    <w:rsid w:val="00C73F93"/>
    <w:rsid w:val="00C82CC2"/>
    <w:rsid w:val="00C86AC2"/>
    <w:rsid w:val="00C8770E"/>
    <w:rsid w:val="00C87B0F"/>
    <w:rsid w:val="00C907C2"/>
    <w:rsid w:val="00C9095D"/>
    <w:rsid w:val="00C93F5A"/>
    <w:rsid w:val="00C94CCF"/>
    <w:rsid w:val="00CA7A8F"/>
    <w:rsid w:val="00CA7BDE"/>
    <w:rsid w:val="00CB3005"/>
    <w:rsid w:val="00CB34F3"/>
    <w:rsid w:val="00CB3513"/>
    <w:rsid w:val="00CB671D"/>
    <w:rsid w:val="00CB7A83"/>
    <w:rsid w:val="00CC3E29"/>
    <w:rsid w:val="00CD58C7"/>
    <w:rsid w:val="00CF2D8B"/>
    <w:rsid w:val="00CF53C8"/>
    <w:rsid w:val="00CF5858"/>
    <w:rsid w:val="00D033DF"/>
    <w:rsid w:val="00D1038D"/>
    <w:rsid w:val="00D121BD"/>
    <w:rsid w:val="00D165B2"/>
    <w:rsid w:val="00D23513"/>
    <w:rsid w:val="00D268BC"/>
    <w:rsid w:val="00D26A3A"/>
    <w:rsid w:val="00D27115"/>
    <w:rsid w:val="00D344E1"/>
    <w:rsid w:val="00D40069"/>
    <w:rsid w:val="00D402BF"/>
    <w:rsid w:val="00D4077B"/>
    <w:rsid w:val="00D432FD"/>
    <w:rsid w:val="00D46F7D"/>
    <w:rsid w:val="00D474B9"/>
    <w:rsid w:val="00D53237"/>
    <w:rsid w:val="00D54199"/>
    <w:rsid w:val="00D5721F"/>
    <w:rsid w:val="00D612B8"/>
    <w:rsid w:val="00D6706F"/>
    <w:rsid w:val="00D737FE"/>
    <w:rsid w:val="00D76AAE"/>
    <w:rsid w:val="00D82E08"/>
    <w:rsid w:val="00D849A1"/>
    <w:rsid w:val="00D858EF"/>
    <w:rsid w:val="00D8593C"/>
    <w:rsid w:val="00D86ABB"/>
    <w:rsid w:val="00D92A31"/>
    <w:rsid w:val="00D9392D"/>
    <w:rsid w:val="00D9573A"/>
    <w:rsid w:val="00D96E56"/>
    <w:rsid w:val="00DB1C9D"/>
    <w:rsid w:val="00DB63EF"/>
    <w:rsid w:val="00DB7348"/>
    <w:rsid w:val="00DC01E3"/>
    <w:rsid w:val="00DC07D0"/>
    <w:rsid w:val="00DC29FC"/>
    <w:rsid w:val="00DC58F8"/>
    <w:rsid w:val="00DD3958"/>
    <w:rsid w:val="00DD4F4B"/>
    <w:rsid w:val="00DD5E7C"/>
    <w:rsid w:val="00DE2317"/>
    <w:rsid w:val="00DF5DB5"/>
    <w:rsid w:val="00DF5E15"/>
    <w:rsid w:val="00DF62A1"/>
    <w:rsid w:val="00DF6794"/>
    <w:rsid w:val="00DF6D73"/>
    <w:rsid w:val="00DF78E1"/>
    <w:rsid w:val="00E0206D"/>
    <w:rsid w:val="00E0664C"/>
    <w:rsid w:val="00E13C13"/>
    <w:rsid w:val="00E158D6"/>
    <w:rsid w:val="00E16331"/>
    <w:rsid w:val="00E174A2"/>
    <w:rsid w:val="00E230EF"/>
    <w:rsid w:val="00E25A04"/>
    <w:rsid w:val="00E30C11"/>
    <w:rsid w:val="00E36EC6"/>
    <w:rsid w:val="00E36EF2"/>
    <w:rsid w:val="00E41765"/>
    <w:rsid w:val="00E42B95"/>
    <w:rsid w:val="00E50157"/>
    <w:rsid w:val="00E51638"/>
    <w:rsid w:val="00E51760"/>
    <w:rsid w:val="00E65918"/>
    <w:rsid w:val="00E66C87"/>
    <w:rsid w:val="00E67432"/>
    <w:rsid w:val="00E679C9"/>
    <w:rsid w:val="00E7032D"/>
    <w:rsid w:val="00E715A1"/>
    <w:rsid w:val="00E71684"/>
    <w:rsid w:val="00E71A75"/>
    <w:rsid w:val="00E74154"/>
    <w:rsid w:val="00E75E13"/>
    <w:rsid w:val="00E800D9"/>
    <w:rsid w:val="00E810D6"/>
    <w:rsid w:val="00E81818"/>
    <w:rsid w:val="00E83653"/>
    <w:rsid w:val="00E849F5"/>
    <w:rsid w:val="00E8766A"/>
    <w:rsid w:val="00E921ED"/>
    <w:rsid w:val="00E9271B"/>
    <w:rsid w:val="00E946B8"/>
    <w:rsid w:val="00E95BBB"/>
    <w:rsid w:val="00E95CAE"/>
    <w:rsid w:val="00E971B0"/>
    <w:rsid w:val="00E97464"/>
    <w:rsid w:val="00EA5F06"/>
    <w:rsid w:val="00EB0EB1"/>
    <w:rsid w:val="00EB1756"/>
    <w:rsid w:val="00EB3BEA"/>
    <w:rsid w:val="00EB68A8"/>
    <w:rsid w:val="00EC16BC"/>
    <w:rsid w:val="00EC5646"/>
    <w:rsid w:val="00EE00AE"/>
    <w:rsid w:val="00EE09B8"/>
    <w:rsid w:val="00EE3064"/>
    <w:rsid w:val="00EE3E52"/>
    <w:rsid w:val="00EE4731"/>
    <w:rsid w:val="00EE5627"/>
    <w:rsid w:val="00EF2E14"/>
    <w:rsid w:val="00EF4227"/>
    <w:rsid w:val="00EF4F7F"/>
    <w:rsid w:val="00EF5DF2"/>
    <w:rsid w:val="00EF6A49"/>
    <w:rsid w:val="00F00903"/>
    <w:rsid w:val="00F05B6F"/>
    <w:rsid w:val="00F13365"/>
    <w:rsid w:val="00F20406"/>
    <w:rsid w:val="00F208A0"/>
    <w:rsid w:val="00F23B20"/>
    <w:rsid w:val="00F26C20"/>
    <w:rsid w:val="00F32B8D"/>
    <w:rsid w:val="00F34CC7"/>
    <w:rsid w:val="00F35E19"/>
    <w:rsid w:val="00F36965"/>
    <w:rsid w:val="00F404AB"/>
    <w:rsid w:val="00F42977"/>
    <w:rsid w:val="00F441ED"/>
    <w:rsid w:val="00F5277E"/>
    <w:rsid w:val="00F5530D"/>
    <w:rsid w:val="00F61A13"/>
    <w:rsid w:val="00F67D77"/>
    <w:rsid w:val="00F67D8A"/>
    <w:rsid w:val="00F76C12"/>
    <w:rsid w:val="00F8017D"/>
    <w:rsid w:val="00F81299"/>
    <w:rsid w:val="00F93A06"/>
    <w:rsid w:val="00F95581"/>
    <w:rsid w:val="00F96737"/>
    <w:rsid w:val="00FB38D6"/>
    <w:rsid w:val="00FB4506"/>
    <w:rsid w:val="00FB5381"/>
    <w:rsid w:val="00FB5801"/>
    <w:rsid w:val="00FB6BFE"/>
    <w:rsid w:val="00FD1705"/>
    <w:rsid w:val="00FD1AA9"/>
    <w:rsid w:val="00FD78B0"/>
    <w:rsid w:val="00FE63A4"/>
    <w:rsid w:val="00FE6AE2"/>
    <w:rsid w:val="00FE761B"/>
    <w:rsid w:val="00FE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5DDAACE"/>
  <w15:docId w15:val="{540461FA-A120-42DE-8C60-6AD6F27E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3EA"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D3ED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D3EDA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D3EDA"/>
    <w:rPr>
      <w:rFonts w:ascii="Consolas" w:eastAsiaTheme="minorEastAsia" w:hAnsi="Consolas" w:cstheme="minorBidi"/>
      <w:sz w:val="21"/>
      <w:szCs w:val="21"/>
    </w:rPr>
  </w:style>
  <w:style w:type="table" w:styleId="LightShading">
    <w:name w:val="Light Shading"/>
    <w:basedOn w:val="TableNormal"/>
    <w:uiPriority w:val="60"/>
    <w:rsid w:val="00827E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2B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990E2-9D59-49F0-9C2D-6B540E11B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134</Words>
  <Characters>770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903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2620</cp:revision>
  <cp:lastPrinted>2020-07-27T17:13:00Z</cp:lastPrinted>
  <dcterms:created xsi:type="dcterms:W3CDTF">2019-09-04T05:01:00Z</dcterms:created>
  <dcterms:modified xsi:type="dcterms:W3CDTF">2022-06-15T16:15:00Z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