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92CA" w14:textId="77777777" w:rsidR="00844777" w:rsidRDefault="00844777" w:rsidP="00844777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76E4669F" wp14:editId="3341DF1E">
            <wp:extent cx="552450" cy="55245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221E13A5" w14:textId="77777777" w:rsidR="00844777" w:rsidRDefault="00844777" w:rsidP="00844777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61931699" w14:textId="77777777" w:rsidR="0039549B" w:rsidRPr="00563181" w:rsidRDefault="00563181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563181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563181">
        <w:rPr>
          <w:b/>
          <w:bCs/>
          <w:szCs w:val="28"/>
        </w:rPr>
        <w:t>CS483 - Fundamentals of Artificial Intelligence</w:t>
      </w:r>
    </w:p>
    <w:p w14:paraId="62D6D05C" w14:textId="77777777" w:rsidR="00A14387" w:rsidRDefault="00D40069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Homework Assignment #3</w:t>
      </w:r>
    </w:p>
    <w:p w14:paraId="66043F06" w14:textId="04C91D83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1F3482">
        <w:rPr>
          <w:rFonts w:eastAsia="TimesNewRomanPS-BoldMT" w:cs="SimSun"/>
          <w:b/>
          <w:bCs/>
          <w:szCs w:val="28"/>
        </w:rPr>
        <w:t>7/</w:t>
      </w:r>
      <w:r w:rsidR="007B7113">
        <w:rPr>
          <w:rFonts w:eastAsia="TimesNewRomanPS-BoldMT" w:cs="SimSun"/>
          <w:b/>
          <w:bCs/>
          <w:szCs w:val="28"/>
        </w:rPr>
        <w:t>9</w:t>
      </w:r>
      <w:r w:rsidR="00B978B9">
        <w:rPr>
          <w:rFonts w:eastAsia="TimesNewRomanPS-BoldMT" w:cs="SimSun"/>
          <w:b/>
          <w:bCs/>
          <w:szCs w:val="28"/>
        </w:rPr>
        <w:t>/202</w:t>
      </w:r>
      <w:r w:rsidR="000D569E">
        <w:rPr>
          <w:rFonts w:eastAsia="TimesNewRomanPS-BoldMT" w:cs="SimSun"/>
          <w:b/>
          <w:bCs/>
          <w:szCs w:val="28"/>
        </w:rPr>
        <w:t>2</w:t>
      </w:r>
    </w:p>
    <w:p w14:paraId="4BF2AEB5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8253450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0654C3BF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CE63253" w14:textId="77777777" w:rsidR="00BB6AF8" w:rsidRPr="000D0D4D" w:rsidRDefault="00181457" w:rsidP="007B02F1">
      <w:pPr>
        <w:pStyle w:val="ListParagraph"/>
        <w:numPr>
          <w:ilvl w:val="0"/>
          <w:numId w:val="7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 w:rsidRPr="000D0D4D">
        <w:rPr>
          <w:rFonts w:eastAsia="TimesNewRomanPS-BoldMT" w:cs="SimSun"/>
          <w:b/>
          <w:bCs/>
          <w:sz w:val="24"/>
          <w:lang w:eastAsia="zh-CN"/>
        </w:rPr>
        <w:t xml:space="preserve">Push the source code to </w:t>
      </w:r>
      <w:proofErr w:type="spellStart"/>
      <w:r w:rsidRPr="000D0D4D"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2625A658" w14:textId="77777777" w:rsidR="000D0D4D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0D6B521E" w14:textId="77777777" w:rsidR="00BB6AF8" w:rsidRPr="009C6FD5" w:rsidRDefault="004C5643" w:rsidP="009C6FD5">
      <w:pPr>
        <w:numPr>
          <w:ilvl w:val="0"/>
          <w:numId w:val="7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9C6FD5">
        <w:rPr>
          <w:rFonts w:eastAsia="TimesNewRomanPS-BoldMT" w:cs="SimSun"/>
          <w:b/>
          <w:bCs/>
          <w:sz w:val="24"/>
          <w:lang w:eastAsia="zh-CN"/>
        </w:rPr>
        <w:t>Take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 xml:space="preserve"> academic honesty and integrity seriously (Zero Tolerance </w:t>
      </w:r>
      <w:r w:rsidR="007B02F1" w:rsidRPr="009C6FD5">
        <w:rPr>
          <w:rFonts w:eastAsia="TimesNewRomanPS-BoldMT" w:cs="SimSun"/>
          <w:b/>
          <w:bCs/>
          <w:sz w:val="24"/>
          <w:lang w:eastAsia="zh-CN"/>
        </w:rPr>
        <w:t>of</w:t>
      </w:r>
      <w:r w:rsidR="009C6FD5">
        <w:rPr>
          <w:rFonts w:eastAsia="TimesNewRomanPS-BoldMT" w:cs="SimSun"/>
          <w:b/>
          <w:bCs/>
          <w:sz w:val="24"/>
          <w:lang w:eastAsia="zh-CN"/>
        </w:rPr>
        <w:t xml:space="preserve"> 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 xml:space="preserve">Cheating &amp; </w:t>
      </w:r>
      <w:r w:rsidR="009C6FD5">
        <w:rPr>
          <w:rFonts w:eastAsia="TimesNewRomanPS-BoldMT" w:cs="SimSun"/>
          <w:b/>
          <w:bCs/>
          <w:sz w:val="24"/>
          <w:lang w:eastAsia="zh-CN"/>
        </w:rPr>
        <w:t xml:space="preserve">   </w:t>
      </w:r>
      <w:r w:rsidR="00BB6AF8" w:rsidRPr="009C6FD5">
        <w:rPr>
          <w:rFonts w:eastAsia="TimesNewRomanPS-BoldMT" w:cs="SimSun"/>
          <w:b/>
          <w:bCs/>
          <w:sz w:val="24"/>
          <w:lang w:eastAsia="zh-CN"/>
        </w:rPr>
        <w:t>Plagiarism)</w:t>
      </w:r>
    </w:p>
    <w:p w14:paraId="6939FBB3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079E1B5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5456BBE" w14:textId="1E16DAE6" w:rsidR="00C26667" w:rsidRDefault="00635DD7" w:rsidP="00635DD7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sz w:val="22"/>
          <w:szCs w:val="22"/>
          <w:lang w:eastAsia="zh-CN"/>
        </w:rPr>
      </w:pPr>
      <w:r>
        <w:rPr>
          <w:rFonts w:eastAsia="TimesNewRomanPS-BoldMT" w:cs="SimSun"/>
          <w:bCs/>
          <w:sz w:val="22"/>
          <w:szCs w:val="22"/>
          <w:lang w:eastAsia="zh-CN"/>
        </w:rPr>
        <w:t xml:space="preserve">Confusion matrix is the table to present the performance of an algorithm for the classification. Assuming that the example of 3 by 3 confusion matrix </w:t>
      </w:r>
      <w:r w:rsidR="001B7A38">
        <w:rPr>
          <w:rFonts w:eastAsia="TimesNewRomanPS-BoldMT" w:cs="SimSun"/>
          <w:bCs/>
          <w:sz w:val="22"/>
          <w:szCs w:val="22"/>
          <w:lang w:eastAsia="zh-CN"/>
        </w:rPr>
        <w:t xml:space="preserve">comes from </w:t>
      </w:r>
      <w:r w:rsidR="00544FE6">
        <w:rPr>
          <w:rFonts w:eastAsia="TimesNewRomanPS-BoldMT" w:cs="SimSun"/>
          <w:bCs/>
          <w:sz w:val="22"/>
          <w:szCs w:val="22"/>
          <w:lang w:eastAsia="zh-CN"/>
        </w:rPr>
        <w:t xml:space="preserve">the outputs of </w:t>
      </w:r>
      <w:r w:rsidR="00DB7D43">
        <w:rPr>
          <w:rFonts w:eastAsia="TimesNewRomanPS-BoldMT" w:cs="SimSun"/>
          <w:bCs/>
          <w:sz w:val="22"/>
          <w:szCs w:val="22"/>
          <w:lang w:eastAsia="zh-CN"/>
        </w:rPr>
        <w:t xml:space="preserve">3 clusters </w:t>
      </w:r>
      <w:r w:rsidR="00603D02">
        <w:rPr>
          <w:rFonts w:eastAsia="TimesNewRomanPS-BoldMT" w:cs="SimSun"/>
          <w:bCs/>
          <w:sz w:val="22"/>
          <w:szCs w:val="22"/>
          <w:lang w:eastAsia="zh-CN"/>
        </w:rPr>
        <w:t xml:space="preserve">classification </w:t>
      </w:r>
      <w:r>
        <w:rPr>
          <w:rFonts w:eastAsia="TimesNewRomanPS-BoldMT" w:cs="SimSun"/>
          <w:bCs/>
          <w:sz w:val="22"/>
          <w:szCs w:val="22"/>
          <w:lang w:eastAsia="zh-CN"/>
        </w:rPr>
        <w:t>as follow</w:t>
      </w:r>
      <w:r w:rsidR="008D0F7D">
        <w:rPr>
          <w:rFonts w:eastAsia="TimesNewRomanPS-BoldMT" w:cs="SimSun"/>
          <w:bCs/>
          <w:sz w:val="22"/>
          <w:szCs w:val="22"/>
          <w:lang w:eastAsia="zh-CN"/>
        </w:rPr>
        <w:t>s</w:t>
      </w:r>
      <w:r>
        <w:rPr>
          <w:rFonts w:eastAsia="TimesNewRomanPS-BoldMT" w:cs="SimSun"/>
          <w:bCs/>
          <w:sz w:val="22"/>
          <w:szCs w:val="22"/>
          <w:lang w:eastAsia="zh-CN"/>
        </w:rPr>
        <w:t xml:space="preserve">, please find </w:t>
      </w:r>
      <w:r w:rsidR="007101F3">
        <w:rPr>
          <w:rFonts w:eastAsia="TimesNewRomanPS-BoldMT" w:cs="SimSun"/>
          <w:bCs/>
          <w:sz w:val="22"/>
          <w:szCs w:val="22"/>
          <w:lang w:eastAsia="zh-CN"/>
        </w:rPr>
        <w:t>the total accuracy, and each cluster’s precision, recall and F1-score</w:t>
      </w:r>
      <w:r w:rsidR="00C90C7D">
        <w:rPr>
          <w:rFonts w:eastAsia="TimesNewRomanPS-BoldMT" w:cs="SimSun"/>
          <w:bCs/>
          <w:sz w:val="22"/>
          <w:szCs w:val="22"/>
          <w:lang w:eastAsia="zh-CN"/>
        </w:rPr>
        <w:t xml:space="preserve">. </w:t>
      </w:r>
      <w:r w:rsidR="007101F3">
        <w:rPr>
          <w:rFonts w:eastAsia="TimesNewRomanPS-BoldMT" w:cs="SimSun"/>
          <w:bCs/>
          <w:sz w:val="22"/>
          <w:szCs w:val="22"/>
          <w:lang w:eastAsia="zh-CN"/>
        </w:rPr>
        <w:t xml:space="preserve">  </w:t>
      </w:r>
    </w:p>
    <w:p w14:paraId="5BD49454" w14:textId="4BC2E694" w:rsidR="00DB7C1B" w:rsidRDefault="00DB7C1B" w:rsidP="00DB7C1B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sz w:val="22"/>
          <w:szCs w:val="22"/>
          <w:lang w:eastAsia="zh-CN"/>
        </w:rPr>
      </w:pPr>
    </w:p>
    <w:tbl>
      <w:tblPr>
        <w:tblStyle w:val="TableGrid"/>
        <w:tblW w:w="0" w:type="auto"/>
        <w:tblInd w:w="3126" w:type="dxa"/>
        <w:tblLayout w:type="fixed"/>
        <w:tblLook w:val="04A0" w:firstRow="1" w:lastRow="0" w:firstColumn="1" w:lastColumn="0" w:noHBand="0" w:noVBand="1"/>
      </w:tblPr>
      <w:tblGrid>
        <w:gridCol w:w="523"/>
        <w:gridCol w:w="572"/>
        <w:gridCol w:w="657"/>
        <w:gridCol w:w="734"/>
        <w:gridCol w:w="720"/>
      </w:tblGrid>
      <w:tr w:rsidR="000E1EDD" w14:paraId="7D5F27BC" w14:textId="51444253" w:rsidTr="003F38A2">
        <w:trPr>
          <w:trHeight w:val="348"/>
        </w:trPr>
        <w:tc>
          <w:tcPr>
            <w:tcW w:w="1095" w:type="dxa"/>
            <w:gridSpan w:val="2"/>
            <w:vMerge w:val="restart"/>
            <w:tcBorders>
              <w:tl2br w:val="single" w:sz="4" w:space="0" w:color="auto"/>
            </w:tcBorders>
          </w:tcPr>
          <w:p w14:paraId="07D7D04F" w14:textId="25E07511" w:rsidR="000E1EDD" w:rsidRPr="003C19CE" w:rsidRDefault="000E1EDD" w:rsidP="000E1EDD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2111" w:type="dxa"/>
            <w:gridSpan w:val="3"/>
            <w:shd w:val="clear" w:color="auto" w:fill="BFBFBF" w:themeFill="background1" w:themeFillShade="BF"/>
            <w:vAlign w:val="center"/>
          </w:tcPr>
          <w:p w14:paraId="42B1463D" w14:textId="77777777" w:rsidR="000E1EDD" w:rsidRPr="003C19CE" w:rsidRDefault="000E1EDD" w:rsidP="00E56968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eastAsia="TimesNewRomanPS-BoldMT"/>
                <w:bCs/>
                <w:sz w:val="22"/>
                <w:szCs w:val="22"/>
                <w:lang w:eastAsia="zh-CN"/>
              </w:rPr>
            </w:pPr>
            <w:r w:rsidRPr="003C19CE">
              <w:rPr>
                <w:rFonts w:ascii="Times New Roman" w:eastAsia="TimesNewRomanPS-BoldMT" w:hAnsi="Times New Roman" w:cs="Times New Roman"/>
                <w:bCs/>
                <w:sz w:val="22"/>
                <w:szCs w:val="22"/>
                <w:lang w:eastAsia="zh-CN"/>
              </w:rPr>
              <w:t>Predicted Values</w:t>
            </w:r>
          </w:p>
        </w:tc>
      </w:tr>
      <w:tr w:rsidR="000E1EDD" w14:paraId="30CFDAEF" w14:textId="77777777" w:rsidTr="009845C5">
        <w:trPr>
          <w:trHeight w:val="255"/>
        </w:trPr>
        <w:tc>
          <w:tcPr>
            <w:tcW w:w="1095" w:type="dxa"/>
            <w:gridSpan w:val="2"/>
            <w:vMerge/>
            <w:tcBorders>
              <w:tl2br w:val="single" w:sz="4" w:space="0" w:color="auto"/>
            </w:tcBorders>
            <w:textDirection w:val="btLr"/>
          </w:tcPr>
          <w:p w14:paraId="46844A9D" w14:textId="6C316CEB" w:rsidR="000E1EDD" w:rsidRDefault="000E1EDD" w:rsidP="00DB7C1B">
            <w:pPr>
              <w:pStyle w:val="ListParagraph"/>
              <w:tabs>
                <w:tab w:val="left" w:pos="360"/>
              </w:tabs>
              <w:ind w:left="0"/>
              <w:rPr>
                <w:rFonts w:eastAsia="TimesNewRomanPS-BoldMT" w:cs="SimSun"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657" w:type="dxa"/>
            <w:vAlign w:val="center"/>
          </w:tcPr>
          <w:p w14:paraId="5C2F317D" w14:textId="51989263" w:rsidR="000E1EDD" w:rsidRPr="00C83F2C" w:rsidRDefault="000E1EDD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Cat</w:t>
            </w:r>
          </w:p>
        </w:tc>
        <w:tc>
          <w:tcPr>
            <w:tcW w:w="734" w:type="dxa"/>
            <w:vAlign w:val="center"/>
          </w:tcPr>
          <w:p w14:paraId="198A7B0E" w14:textId="6534B42F" w:rsidR="000E1EDD" w:rsidRPr="00C83F2C" w:rsidRDefault="000E1EDD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Dog</w:t>
            </w:r>
          </w:p>
        </w:tc>
        <w:tc>
          <w:tcPr>
            <w:tcW w:w="720" w:type="dxa"/>
            <w:vAlign w:val="center"/>
          </w:tcPr>
          <w:p w14:paraId="709F781D" w14:textId="31F14F35" w:rsidR="000E1EDD" w:rsidRPr="00C83F2C" w:rsidRDefault="000E1EDD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Bird</w:t>
            </w:r>
          </w:p>
        </w:tc>
      </w:tr>
      <w:tr w:rsidR="00F31E06" w14:paraId="13E09235" w14:textId="77777777" w:rsidTr="009845C5">
        <w:trPr>
          <w:trHeight w:val="535"/>
        </w:trPr>
        <w:tc>
          <w:tcPr>
            <w:tcW w:w="523" w:type="dxa"/>
            <w:vMerge w:val="restart"/>
            <w:shd w:val="clear" w:color="auto" w:fill="BFBFBF" w:themeFill="background1" w:themeFillShade="BF"/>
            <w:textDirection w:val="btLr"/>
          </w:tcPr>
          <w:p w14:paraId="09866604" w14:textId="2D044FD3" w:rsidR="00F31E06" w:rsidRPr="007E3B1F" w:rsidRDefault="00D41842" w:rsidP="007E3B1F">
            <w:pPr>
              <w:pStyle w:val="ListParagraph"/>
              <w:tabs>
                <w:tab w:val="left" w:pos="360"/>
              </w:tabs>
              <w:ind w:left="113" w:right="113"/>
              <w:rPr>
                <w:rFonts w:ascii="Times New Roman" w:eastAsia="TimesNewRomanPS-BoldMT" w:hAnsi="Times New Roman" w:cs="Times New Roman"/>
                <w:bCs/>
                <w:sz w:val="22"/>
                <w:szCs w:val="22"/>
                <w:lang w:eastAsia="zh-CN"/>
              </w:rPr>
            </w:pPr>
            <w:r>
              <w:rPr>
                <w:rFonts w:ascii="Times New Roman" w:eastAsia="TimesNewRomanPS-BoldMT" w:hAnsi="Times New Roman" w:cs="Times New Roman"/>
                <w:bCs/>
                <w:sz w:val="22"/>
                <w:szCs w:val="22"/>
                <w:lang w:eastAsia="zh-CN"/>
              </w:rPr>
              <w:t xml:space="preserve">  Actual Values</w:t>
            </w:r>
          </w:p>
        </w:tc>
        <w:tc>
          <w:tcPr>
            <w:tcW w:w="572" w:type="dxa"/>
            <w:vAlign w:val="center"/>
          </w:tcPr>
          <w:p w14:paraId="310ED9F8" w14:textId="213F92A6" w:rsidR="00F31E06" w:rsidRPr="00C83F2C" w:rsidRDefault="00FD3BD5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Cat</w:t>
            </w:r>
          </w:p>
        </w:tc>
        <w:tc>
          <w:tcPr>
            <w:tcW w:w="657" w:type="dxa"/>
            <w:vAlign w:val="center"/>
          </w:tcPr>
          <w:p w14:paraId="21CCBC16" w14:textId="7C62D616" w:rsidR="00F31E06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734" w:type="dxa"/>
            <w:vAlign w:val="center"/>
          </w:tcPr>
          <w:p w14:paraId="46586C49" w14:textId="7A2C4C7F" w:rsidR="00F31E06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720" w:type="dxa"/>
            <w:vAlign w:val="center"/>
          </w:tcPr>
          <w:p w14:paraId="493F139F" w14:textId="0CC8F8C9" w:rsidR="00F31E06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1</w:t>
            </w:r>
          </w:p>
        </w:tc>
      </w:tr>
      <w:tr w:rsidR="00FD3BD5" w14:paraId="3F4A42A5" w14:textId="77777777" w:rsidTr="009845C5">
        <w:trPr>
          <w:trHeight w:val="566"/>
        </w:trPr>
        <w:tc>
          <w:tcPr>
            <w:tcW w:w="523" w:type="dxa"/>
            <w:vMerge/>
            <w:shd w:val="clear" w:color="auto" w:fill="BFBFBF" w:themeFill="background1" w:themeFillShade="BF"/>
          </w:tcPr>
          <w:p w14:paraId="3460C24F" w14:textId="77777777" w:rsidR="00FD3BD5" w:rsidRDefault="00FD3BD5" w:rsidP="00FD3BD5">
            <w:pPr>
              <w:pStyle w:val="ListParagraph"/>
              <w:tabs>
                <w:tab w:val="left" w:pos="360"/>
              </w:tabs>
              <w:ind w:left="0"/>
              <w:rPr>
                <w:rFonts w:eastAsia="TimesNewRomanPS-BoldMT" w:cs="SimSun"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572" w:type="dxa"/>
            <w:vAlign w:val="center"/>
          </w:tcPr>
          <w:p w14:paraId="2955ADC2" w14:textId="4D1CE775" w:rsidR="00FD3BD5" w:rsidRPr="00C83F2C" w:rsidRDefault="00FD3BD5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Dog</w:t>
            </w:r>
          </w:p>
        </w:tc>
        <w:tc>
          <w:tcPr>
            <w:tcW w:w="657" w:type="dxa"/>
            <w:vAlign w:val="center"/>
          </w:tcPr>
          <w:p w14:paraId="56F7AF49" w14:textId="68837828" w:rsidR="00FD3BD5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734" w:type="dxa"/>
            <w:vAlign w:val="center"/>
          </w:tcPr>
          <w:p w14:paraId="770C6C1E" w14:textId="6BA297C0" w:rsidR="00FD3BD5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720" w:type="dxa"/>
            <w:vAlign w:val="center"/>
          </w:tcPr>
          <w:p w14:paraId="329CAA9E" w14:textId="5F0221F1" w:rsidR="00FD3BD5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2</w:t>
            </w:r>
          </w:p>
        </w:tc>
      </w:tr>
      <w:tr w:rsidR="00FD3BD5" w14:paraId="5C285804" w14:textId="77777777" w:rsidTr="009845C5">
        <w:trPr>
          <w:trHeight w:val="597"/>
        </w:trPr>
        <w:tc>
          <w:tcPr>
            <w:tcW w:w="523" w:type="dxa"/>
            <w:vMerge/>
            <w:shd w:val="clear" w:color="auto" w:fill="BFBFBF" w:themeFill="background1" w:themeFillShade="BF"/>
          </w:tcPr>
          <w:p w14:paraId="68F6129D" w14:textId="77777777" w:rsidR="00FD3BD5" w:rsidRDefault="00FD3BD5" w:rsidP="00FD3BD5">
            <w:pPr>
              <w:pStyle w:val="ListParagraph"/>
              <w:tabs>
                <w:tab w:val="left" w:pos="360"/>
              </w:tabs>
              <w:ind w:left="0"/>
              <w:rPr>
                <w:rFonts w:eastAsia="TimesNewRomanPS-BoldMT" w:cs="SimSun"/>
                <w:bCs/>
                <w:sz w:val="22"/>
                <w:szCs w:val="22"/>
                <w:lang w:eastAsia="zh-CN"/>
              </w:rPr>
            </w:pPr>
          </w:p>
        </w:tc>
        <w:tc>
          <w:tcPr>
            <w:tcW w:w="572" w:type="dxa"/>
            <w:vAlign w:val="center"/>
          </w:tcPr>
          <w:p w14:paraId="4E02C968" w14:textId="13499B47" w:rsidR="00FD3BD5" w:rsidRPr="00C83F2C" w:rsidRDefault="00FD3BD5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Bird</w:t>
            </w:r>
          </w:p>
        </w:tc>
        <w:tc>
          <w:tcPr>
            <w:tcW w:w="657" w:type="dxa"/>
            <w:vAlign w:val="center"/>
          </w:tcPr>
          <w:p w14:paraId="5BF58B3F" w14:textId="16A587D3" w:rsidR="00FD3BD5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34" w:type="dxa"/>
            <w:vAlign w:val="center"/>
          </w:tcPr>
          <w:p w14:paraId="75EBE260" w14:textId="57A48EAB" w:rsidR="00FD3BD5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720" w:type="dxa"/>
            <w:vAlign w:val="center"/>
          </w:tcPr>
          <w:p w14:paraId="75586BB1" w14:textId="45FC18F7" w:rsidR="00FD3BD5" w:rsidRPr="00C83F2C" w:rsidRDefault="00374062" w:rsidP="00C83F2C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</w:pPr>
            <w:r w:rsidRPr="00C83F2C">
              <w:rPr>
                <w:rFonts w:ascii="Times New Roman" w:eastAsia="TimesNewRomanPS-BoldMT" w:hAnsi="Times New Roman" w:cs="Times New Roman"/>
                <w:bCs/>
                <w:sz w:val="20"/>
                <w:szCs w:val="20"/>
                <w:lang w:eastAsia="zh-CN"/>
              </w:rPr>
              <w:t>28</w:t>
            </w:r>
          </w:p>
        </w:tc>
      </w:tr>
    </w:tbl>
    <w:p w14:paraId="059BE75D" w14:textId="25285DEA" w:rsidR="00635DD7" w:rsidRPr="00153C67" w:rsidRDefault="00635DD7" w:rsidP="00153C67">
      <w:pPr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4958AD57" w14:textId="77777777" w:rsidR="003C19CE" w:rsidRPr="000A2157" w:rsidRDefault="003C19CE" w:rsidP="00635DD7">
      <w:pPr>
        <w:pStyle w:val="ListParagraph"/>
        <w:tabs>
          <w:tab w:val="left" w:pos="360"/>
        </w:tabs>
        <w:rPr>
          <w:rFonts w:eastAsia="TimesNewRomanPS-BoldMT" w:cs="SimSun"/>
          <w:bCs/>
          <w:sz w:val="22"/>
          <w:szCs w:val="22"/>
          <w:lang w:eastAsia="zh-CN"/>
        </w:rPr>
      </w:pPr>
    </w:p>
    <w:p w14:paraId="0ED4DB3C" w14:textId="7F2F1636" w:rsidR="003A404B" w:rsidRPr="000A2157" w:rsidRDefault="003A0AE8" w:rsidP="000A2157">
      <w:pPr>
        <w:pStyle w:val="ListParagraph"/>
        <w:numPr>
          <w:ilvl w:val="0"/>
          <w:numId w:val="8"/>
        </w:numPr>
        <w:tabs>
          <w:tab w:val="left" w:pos="360"/>
        </w:tabs>
        <w:ind w:hanging="720"/>
        <w:rPr>
          <w:rFonts w:eastAsia="TimesNewRomanPS-BoldMT" w:cs="SimSun"/>
          <w:bCs/>
          <w:sz w:val="22"/>
          <w:szCs w:val="22"/>
          <w:lang w:eastAsia="zh-CN"/>
        </w:rPr>
      </w:pPr>
      <w:r w:rsidRPr="000A2157">
        <w:rPr>
          <w:rFonts w:eastAsia="TimesNewRomanPS-BoldMT" w:cs="SimSun"/>
          <w:bCs/>
          <w:sz w:val="22"/>
          <w:szCs w:val="22"/>
          <w:lang w:eastAsia="zh-CN"/>
        </w:rPr>
        <w:t>Design KNN</w:t>
      </w:r>
      <w:r w:rsidR="00A66BF6" w:rsidRPr="000A2157">
        <w:rPr>
          <w:rFonts w:eastAsia="TimesNewRomanPS-BoldMT" w:cs="SimSun"/>
          <w:bCs/>
          <w:sz w:val="22"/>
          <w:szCs w:val="22"/>
          <w:lang w:eastAsia="zh-CN"/>
        </w:rPr>
        <w:t xml:space="preserve"> classifier based on the following</w:t>
      </w:r>
      <w:r w:rsidRPr="000A2157">
        <w:rPr>
          <w:rFonts w:eastAsia="TimesNewRomanPS-BoldMT" w:cs="SimSun"/>
          <w:bCs/>
          <w:sz w:val="22"/>
          <w:szCs w:val="22"/>
          <w:lang w:eastAsia="zh-CN"/>
        </w:rPr>
        <w:t xml:space="preserve"> </w:t>
      </w:r>
      <w:r w:rsidR="003E3D73" w:rsidRPr="000A2157">
        <w:rPr>
          <w:rFonts w:eastAsia="TimesNewRomanPS-BoldMT" w:cs="SimSun"/>
          <w:bCs/>
          <w:sz w:val="22"/>
          <w:szCs w:val="22"/>
          <w:lang w:eastAsia="zh-CN"/>
        </w:rPr>
        <w:t xml:space="preserve">small </w:t>
      </w:r>
      <w:r w:rsidRPr="000A2157">
        <w:rPr>
          <w:rFonts w:eastAsia="TimesNewRomanPS-BoldMT" w:cs="SimSun"/>
          <w:bCs/>
          <w:sz w:val="22"/>
          <w:szCs w:val="22"/>
          <w:lang w:eastAsia="zh-CN"/>
        </w:rPr>
        <w:t>dataset</w:t>
      </w:r>
    </w:p>
    <w:p w14:paraId="16EB57A7" w14:textId="77777777" w:rsidR="00011188" w:rsidRPr="00884551" w:rsidRDefault="00011188" w:rsidP="00E16331"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szCs w:val="22"/>
          <w:lang w:eastAsia="zh-CN"/>
        </w:rPr>
      </w:pPr>
      <w:r w:rsidRPr="00884551">
        <w:rPr>
          <w:rFonts w:eastAsia="TimesNewRomanPS-BoldMT" w:cs="SimSun"/>
          <w:bCs/>
          <w:sz w:val="22"/>
          <w:szCs w:val="22"/>
          <w:lang w:eastAsia="zh-CN"/>
        </w:rPr>
        <w:t xml:space="preserve">- </w:t>
      </w:r>
      <w:r w:rsidR="00472D56" w:rsidRPr="00884551">
        <w:rPr>
          <w:rFonts w:eastAsia="TimesNewRomanPS-BoldMT" w:cs="SimSun"/>
          <w:bCs/>
          <w:sz w:val="22"/>
          <w:szCs w:val="22"/>
          <w:lang w:eastAsia="zh-CN"/>
        </w:rPr>
        <w:t>Preproc</w:t>
      </w:r>
      <w:r w:rsidR="00DF5DB5" w:rsidRPr="00884551">
        <w:rPr>
          <w:rFonts w:eastAsia="TimesNewRomanPS-BoldMT" w:cs="SimSun"/>
          <w:bCs/>
          <w:sz w:val="22"/>
          <w:szCs w:val="22"/>
          <w:lang w:eastAsia="zh-CN"/>
        </w:rPr>
        <w:t>ess the dataset first before any</w:t>
      </w:r>
      <w:r w:rsidR="00472D56" w:rsidRPr="00884551">
        <w:rPr>
          <w:rFonts w:eastAsia="TimesNewRomanPS-BoldMT" w:cs="SimSun"/>
          <w:bCs/>
          <w:sz w:val="22"/>
          <w:szCs w:val="22"/>
          <w:lang w:eastAsia="zh-CN"/>
        </w:rPr>
        <w:t xml:space="preserve"> processing by </w:t>
      </w:r>
      <w:r w:rsidR="00A738CE" w:rsidRPr="00884551">
        <w:rPr>
          <w:rFonts w:eastAsia="TimesNewRomanPS-BoldMT" w:cs="SimSun"/>
          <w:bCs/>
          <w:sz w:val="22"/>
          <w:szCs w:val="22"/>
          <w:lang w:eastAsia="zh-CN"/>
        </w:rPr>
        <w:t xml:space="preserve">substituting </w:t>
      </w:r>
      <w:r w:rsidR="00A738CE" w:rsidRPr="00D42EA4">
        <w:rPr>
          <w:rFonts w:eastAsia="TimesNewRomanPS-BoldMT" w:cs="SimSun"/>
          <w:bCs/>
          <w:i/>
          <w:iCs/>
          <w:sz w:val="22"/>
          <w:szCs w:val="22"/>
          <w:lang w:eastAsia="zh-CN"/>
        </w:rPr>
        <w:t>M</w:t>
      </w:r>
      <w:r w:rsidR="00A738CE" w:rsidRPr="00884551">
        <w:rPr>
          <w:rFonts w:eastAsia="TimesNewRomanPS-BoldMT" w:cs="SimSun"/>
          <w:bCs/>
          <w:sz w:val="22"/>
          <w:szCs w:val="22"/>
          <w:lang w:eastAsia="zh-CN"/>
        </w:rPr>
        <w:t xml:space="preserve"> &amp; </w:t>
      </w:r>
      <w:r w:rsidR="00A738CE" w:rsidRPr="00D42EA4">
        <w:rPr>
          <w:rFonts w:eastAsia="TimesNewRomanPS-BoldMT" w:cs="SimSun"/>
          <w:bCs/>
          <w:i/>
          <w:iCs/>
          <w:sz w:val="22"/>
          <w:szCs w:val="22"/>
          <w:lang w:eastAsia="zh-CN"/>
        </w:rPr>
        <w:t>F</w:t>
      </w:r>
      <w:r w:rsidR="00A738CE" w:rsidRPr="00884551">
        <w:rPr>
          <w:rFonts w:eastAsia="TimesNewRomanPS-BoldMT" w:cs="SimSun"/>
          <w:bCs/>
          <w:sz w:val="22"/>
          <w:szCs w:val="22"/>
          <w:lang w:eastAsia="zh-CN"/>
        </w:rPr>
        <w:t xml:space="preserve"> with </w:t>
      </w:r>
      <w:r w:rsidR="00A738CE" w:rsidRPr="00884551">
        <w:rPr>
          <w:rFonts w:eastAsia="TimesNewRomanPS-BoldMT" w:cs="SimSun"/>
          <w:bCs/>
          <w:i/>
          <w:iCs/>
          <w:sz w:val="22"/>
          <w:szCs w:val="22"/>
          <w:lang w:eastAsia="zh-CN"/>
        </w:rPr>
        <w:t>0</w:t>
      </w:r>
      <w:r w:rsidR="00A738CE" w:rsidRPr="00884551">
        <w:rPr>
          <w:rFonts w:eastAsia="TimesNewRomanPS-BoldMT" w:cs="SimSun"/>
          <w:bCs/>
          <w:sz w:val="22"/>
          <w:szCs w:val="22"/>
          <w:lang w:eastAsia="zh-CN"/>
        </w:rPr>
        <w:t xml:space="preserve"> and </w:t>
      </w:r>
      <w:r w:rsidR="00A738CE" w:rsidRPr="00884551">
        <w:rPr>
          <w:rFonts w:eastAsia="TimesNewRomanPS-BoldMT" w:cs="SimSun"/>
          <w:bCs/>
          <w:i/>
          <w:iCs/>
          <w:sz w:val="22"/>
          <w:szCs w:val="22"/>
          <w:lang w:eastAsia="zh-CN"/>
        </w:rPr>
        <w:t>1</w:t>
      </w:r>
      <w:r w:rsidR="00A738CE" w:rsidRPr="00884551">
        <w:rPr>
          <w:rFonts w:eastAsia="TimesNewRomanPS-BoldMT" w:cs="SimSun"/>
          <w:bCs/>
          <w:sz w:val="22"/>
          <w:szCs w:val="22"/>
          <w:lang w:eastAsia="zh-CN"/>
        </w:rPr>
        <w:t xml:space="preserve"> respectively</w:t>
      </w:r>
    </w:p>
    <w:p w14:paraId="5D8E66C0" w14:textId="77777777" w:rsidR="00E42B95" w:rsidRDefault="00DD4F4B" w:rsidP="00E16331"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- </w:t>
      </w:r>
      <w:r w:rsidR="00B663B8">
        <w:rPr>
          <w:rFonts w:eastAsia="TimesNewRomanPS-BoldMT" w:cs="SimSun"/>
          <w:bCs/>
          <w:sz w:val="22"/>
          <w:lang w:eastAsia="zh-CN"/>
        </w:rPr>
        <w:t>Randomly s</w:t>
      </w:r>
      <w:r>
        <w:rPr>
          <w:rFonts w:eastAsia="TimesNewRomanPS-BoldMT" w:cs="SimSun"/>
          <w:bCs/>
          <w:sz w:val="22"/>
          <w:lang w:eastAsia="zh-CN"/>
        </w:rPr>
        <w:t>epa</w:t>
      </w:r>
      <w:r w:rsidRPr="009D2A9E">
        <w:rPr>
          <w:rFonts w:eastAsia="TimesNewRomanPS-BoldMT" w:cs="SimSun"/>
          <w:bCs/>
          <w:sz w:val="22"/>
          <w:lang w:eastAsia="zh-CN"/>
        </w:rPr>
        <w:t xml:space="preserve">rate </w:t>
      </w:r>
      <w:r w:rsidR="00650F80">
        <w:rPr>
          <w:rFonts w:eastAsia="TimesNewRomanPS-BoldMT" w:cs="SimSun"/>
          <w:bCs/>
          <w:sz w:val="22"/>
          <w:lang w:eastAsia="zh-CN"/>
        </w:rPr>
        <w:t xml:space="preserve">the </w:t>
      </w:r>
      <w:r w:rsidR="008333C8">
        <w:rPr>
          <w:rFonts w:eastAsia="TimesNewRomanPS-BoldMT" w:cs="SimSun"/>
          <w:bCs/>
          <w:sz w:val="22"/>
          <w:lang w:eastAsia="zh-CN"/>
        </w:rPr>
        <w:t xml:space="preserve">dataset to training </w:t>
      </w:r>
      <w:r w:rsidRPr="009D2A9E">
        <w:rPr>
          <w:rFonts w:eastAsia="TimesNewRomanPS-BoldMT" w:cs="SimSun"/>
          <w:bCs/>
          <w:sz w:val="22"/>
          <w:lang w:eastAsia="zh-CN"/>
        </w:rPr>
        <w:t>set (</w:t>
      </w:r>
      <w:r w:rsidRPr="009B4F2E">
        <w:rPr>
          <w:rFonts w:eastAsia="TimesNewRomanPS-BoldMT" w:cs="SimSun"/>
          <w:bCs/>
          <w:i/>
          <w:iCs/>
          <w:sz w:val="22"/>
          <w:lang w:eastAsia="zh-CN"/>
        </w:rPr>
        <w:t>70%</w:t>
      </w:r>
      <w:r w:rsidRPr="009D2A9E">
        <w:rPr>
          <w:rFonts w:eastAsia="TimesNewRomanPS-BoldMT" w:cs="SimSun"/>
          <w:bCs/>
          <w:sz w:val="22"/>
          <w:lang w:eastAsia="zh-CN"/>
        </w:rPr>
        <w:t>)</w:t>
      </w:r>
      <w:r w:rsidR="00650F80">
        <w:rPr>
          <w:rFonts w:eastAsia="TimesNewRomanPS-BoldMT" w:cs="SimSun"/>
          <w:bCs/>
          <w:sz w:val="22"/>
          <w:lang w:eastAsia="zh-CN"/>
        </w:rPr>
        <w:t xml:space="preserve"> </w:t>
      </w:r>
      <w:r w:rsidRPr="009D2A9E">
        <w:rPr>
          <w:rFonts w:eastAsia="TimesNewRomanPS-BoldMT" w:cs="SimSun"/>
          <w:bCs/>
          <w:sz w:val="22"/>
          <w:lang w:eastAsia="zh-CN"/>
        </w:rPr>
        <w:t>and validation set</w:t>
      </w:r>
      <w:r w:rsidR="00650F80">
        <w:rPr>
          <w:rFonts w:eastAsia="TimesNewRomanPS-BoldMT" w:cs="SimSun"/>
          <w:bCs/>
          <w:sz w:val="22"/>
          <w:lang w:eastAsia="zh-CN"/>
        </w:rPr>
        <w:t xml:space="preserve"> </w:t>
      </w:r>
      <w:r w:rsidRPr="009D2A9E">
        <w:rPr>
          <w:rFonts w:eastAsia="TimesNewRomanPS-BoldMT" w:cs="SimSun"/>
          <w:bCs/>
          <w:sz w:val="22"/>
          <w:lang w:eastAsia="zh-CN"/>
        </w:rPr>
        <w:t>(</w:t>
      </w:r>
      <w:r w:rsidRPr="009B4F2E">
        <w:rPr>
          <w:rFonts w:eastAsia="TimesNewRomanPS-BoldMT" w:cs="SimSun"/>
          <w:bCs/>
          <w:i/>
          <w:iCs/>
          <w:sz w:val="22"/>
          <w:lang w:eastAsia="zh-CN"/>
        </w:rPr>
        <w:t>30%</w:t>
      </w:r>
      <w:r w:rsidRPr="009D2A9E">
        <w:rPr>
          <w:rFonts w:eastAsia="TimesNewRomanPS-BoldMT" w:cs="SimSun"/>
          <w:bCs/>
          <w:sz w:val="22"/>
          <w:lang w:eastAsia="zh-CN"/>
        </w:rPr>
        <w:t xml:space="preserve">) by </w:t>
      </w:r>
      <w:r w:rsidR="00661210">
        <w:rPr>
          <w:rFonts w:eastAsia="TimesNewRomanPS-BoldMT" w:cs="SimSun"/>
          <w:bCs/>
          <w:sz w:val="22"/>
          <w:lang w:eastAsia="zh-CN"/>
        </w:rPr>
        <w:t>sample</w:t>
      </w:r>
      <w:r w:rsidR="00997262">
        <w:rPr>
          <w:rFonts w:eastAsia="TimesNewRomanPS-BoldMT" w:cs="SimSun"/>
          <w:bCs/>
          <w:sz w:val="22"/>
          <w:lang w:eastAsia="zh-CN"/>
        </w:rPr>
        <w:t>’s</w:t>
      </w:r>
      <w:r w:rsidR="00661210">
        <w:rPr>
          <w:rFonts w:eastAsia="TimesNewRomanPS-BoldMT" w:cs="SimSun"/>
          <w:bCs/>
          <w:sz w:val="22"/>
          <w:lang w:eastAsia="zh-CN"/>
        </w:rPr>
        <w:t xml:space="preserve"> </w:t>
      </w:r>
      <w:r w:rsidR="00661210" w:rsidRPr="00A46D91">
        <w:rPr>
          <w:rFonts w:eastAsia="TimesNewRomanPS-BoldMT" w:cs="SimSun"/>
          <w:b/>
          <w:bCs/>
          <w:color w:val="FF0000"/>
          <w:sz w:val="22"/>
          <w:lang w:eastAsia="zh-CN"/>
        </w:rPr>
        <w:t>ID</w:t>
      </w:r>
      <w:r w:rsidR="006B0A0A">
        <w:rPr>
          <w:rFonts w:eastAsia="TimesNewRomanPS-BoldMT" w:cs="SimSun"/>
          <w:b/>
          <w:bCs/>
          <w:color w:val="FF0000"/>
          <w:sz w:val="22"/>
          <w:lang w:eastAsia="zh-CN"/>
        </w:rPr>
        <w:t xml:space="preserve"> </w:t>
      </w:r>
      <w:r w:rsidR="00C36563" w:rsidRPr="00584183">
        <w:rPr>
          <w:rFonts w:eastAsia="TimesNewRomanPS-BoldMT" w:cs="SimSun"/>
          <w:bCs/>
          <w:sz w:val="22"/>
          <w:lang w:eastAsia="zh-CN"/>
        </w:rPr>
        <w:t xml:space="preserve">generated </w:t>
      </w:r>
      <w:r w:rsidR="005D5D5A">
        <w:rPr>
          <w:rFonts w:eastAsia="TimesNewRomanPS-BoldMT" w:cs="SimSun"/>
          <w:bCs/>
          <w:sz w:val="22"/>
          <w:lang w:eastAsia="zh-CN"/>
        </w:rPr>
        <w:t>either from</w:t>
      </w:r>
      <w:r w:rsidR="00DF6D73">
        <w:rPr>
          <w:rFonts w:eastAsia="TimesNewRomanPS-BoldMT" w:cs="SimSun"/>
          <w:bCs/>
          <w:sz w:val="22"/>
          <w:lang w:eastAsia="zh-CN"/>
        </w:rPr>
        <w:t xml:space="preserve"> P</w:t>
      </w:r>
      <w:r w:rsidR="006B0A0A" w:rsidRPr="00EB68A8">
        <w:rPr>
          <w:rFonts w:eastAsia="TimesNewRomanPS-BoldMT" w:cs="SimSun"/>
          <w:bCs/>
          <w:sz w:val="22"/>
          <w:lang w:eastAsia="zh-CN"/>
        </w:rPr>
        <w:t xml:space="preserve">ython program </w:t>
      </w:r>
      <w:r w:rsidR="004B204C">
        <w:rPr>
          <w:rFonts w:eastAsia="TimesNewRomanPS-BoldMT" w:cs="SimSun"/>
          <w:bCs/>
          <w:sz w:val="22"/>
          <w:lang w:eastAsia="zh-CN"/>
        </w:rPr>
        <w:t xml:space="preserve">or </w:t>
      </w:r>
      <w:r w:rsidR="00DF6D73">
        <w:rPr>
          <w:rFonts w:eastAsia="TimesNewRomanPS-BoldMT" w:cs="SimSun"/>
          <w:bCs/>
          <w:sz w:val="22"/>
          <w:lang w:eastAsia="zh-CN"/>
        </w:rPr>
        <w:t>E</w:t>
      </w:r>
      <w:r w:rsidR="004B204C" w:rsidRPr="00EB68A8">
        <w:rPr>
          <w:rFonts w:eastAsia="TimesNewRomanPS-BoldMT" w:cs="SimSun"/>
          <w:bCs/>
          <w:sz w:val="22"/>
          <w:lang w:eastAsia="zh-CN"/>
        </w:rPr>
        <w:t xml:space="preserve">xcel </w:t>
      </w:r>
      <w:r w:rsidR="00DE2317">
        <w:rPr>
          <w:rFonts w:eastAsia="TimesNewRomanPS-BoldMT" w:cs="SimSun"/>
          <w:bCs/>
          <w:sz w:val="22"/>
          <w:lang w:eastAsia="zh-CN"/>
        </w:rPr>
        <w:t xml:space="preserve">unduplicated </w:t>
      </w:r>
      <w:r w:rsidR="00144F1F">
        <w:rPr>
          <w:rFonts w:eastAsia="TimesNewRomanPS-BoldMT" w:cs="SimSun"/>
          <w:bCs/>
          <w:sz w:val="22"/>
          <w:lang w:eastAsia="zh-CN"/>
        </w:rPr>
        <w:t xml:space="preserve">random </w:t>
      </w:r>
      <w:r w:rsidR="004B204C">
        <w:rPr>
          <w:rFonts w:eastAsia="TimesNewRomanPS-BoldMT" w:cs="SimSun"/>
          <w:bCs/>
          <w:sz w:val="22"/>
          <w:lang w:eastAsia="zh-CN"/>
        </w:rPr>
        <w:t>function</w:t>
      </w:r>
    </w:p>
    <w:p w14:paraId="3B08BFB9" w14:textId="77777777" w:rsidR="00515E5D" w:rsidRDefault="00515E5D" w:rsidP="00E16331"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- </w:t>
      </w:r>
      <w:r w:rsidR="0066671E">
        <w:rPr>
          <w:rFonts w:eastAsia="TimesNewRomanPS-BoldMT" w:cs="SimSun"/>
          <w:bCs/>
          <w:sz w:val="22"/>
          <w:lang w:eastAsia="zh-CN"/>
        </w:rPr>
        <w:t xml:space="preserve">Calculate error rate </w:t>
      </w:r>
      <w:r w:rsidR="00060B56">
        <w:rPr>
          <w:rFonts w:eastAsia="TimesNewRomanPS-BoldMT" w:cs="SimSun"/>
          <w:bCs/>
          <w:sz w:val="22"/>
          <w:lang w:eastAsia="zh-CN"/>
        </w:rPr>
        <w:t xml:space="preserve">for </w:t>
      </w:r>
      <w:r w:rsidR="001233A2">
        <w:rPr>
          <w:rFonts w:eastAsia="TimesNewRomanPS-BoldMT" w:cs="SimSun"/>
          <w:bCs/>
          <w:sz w:val="22"/>
          <w:lang w:eastAsia="zh-CN"/>
        </w:rPr>
        <w:t>validation set</w:t>
      </w:r>
      <w:r w:rsidR="00375391">
        <w:rPr>
          <w:rFonts w:eastAsia="TimesNewRomanPS-BoldMT" w:cs="SimSun"/>
          <w:bCs/>
          <w:sz w:val="22"/>
          <w:lang w:eastAsia="zh-CN"/>
        </w:rPr>
        <w:t xml:space="preserve"> from </w:t>
      </w:r>
      <w:r w:rsidR="00375391" w:rsidRPr="00251AE8">
        <w:rPr>
          <w:rFonts w:eastAsia="TimesNewRomanPS-BoldMT" w:cs="SimSun"/>
          <w:bCs/>
          <w:i/>
          <w:iCs/>
          <w:sz w:val="22"/>
          <w:lang w:eastAsia="zh-CN"/>
        </w:rPr>
        <w:t>K=1</w:t>
      </w:r>
      <w:r w:rsidR="00375391">
        <w:rPr>
          <w:rFonts w:eastAsia="TimesNewRomanPS-BoldMT" w:cs="SimSun"/>
          <w:bCs/>
          <w:sz w:val="22"/>
          <w:lang w:eastAsia="zh-CN"/>
        </w:rPr>
        <w:t xml:space="preserve"> to </w:t>
      </w:r>
      <w:r w:rsidR="00375391" w:rsidRPr="00251AE8">
        <w:rPr>
          <w:rFonts w:eastAsia="TimesNewRomanPS-BoldMT" w:cs="SimSun"/>
          <w:bCs/>
          <w:i/>
          <w:iCs/>
          <w:sz w:val="22"/>
          <w:lang w:eastAsia="zh-CN"/>
        </w:rPr>
        <w:t>K=7</w:t>
      </w:r>
      <w:r w:rsidR="00970744">
        <w:rPr>
          <w:rFonts w:eastAsia="TimesNewRomanPS-BoldMT" w:cs="SimSun"/>
          <w:bCs/>
          <w:sz w:val="22"/>
          <w:lang w:eastAsia="zh-CN"/>
        </w:rPr>
        <w:t xml:space="preserve"> either in Python program or Excel</w:t>
      </w:r>
      <w:r w:rsidR="001233A2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59AFEC3B" w14:textId="77777777" w:rsidR="00424FC2" w:rsidRDefault="00542B56" w:rsidP="00424FC2"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- </w:t>
      </w:r>
      <w:r w:rsidR="00E715A1">
        <w:rPr>
          <w:rFonts w:eastAsia="TimesNewRomanPS-BoldMT" w:cs="SimSun"/>
          <w:bCs/>
          <w:sz w:val="22"/>
          <w:lang w:eastAsia="zh-CN"/>
        </w:rPr>
        <w:t xml:space="preserve">Select </w:t>
      </w:r>
      <w:r w:rsidR="004D67F7">
        <w:rPr>
          <w:rFonts w:eastAsia="TimesNewRomanPS-BoldMT" w:cs="SimSun"/>
          <w:bCs/>
          <w:sz w:val="22"/>
          <w:lang w:eastAsia="zh-CN"/>
        </w:rPr>
        <w:t xml:space="preserve">an </w:t>
      </w:r>
      <w:r w:rsidR="00E715A1">
        <w:rPr>
          <w:rFonts w:eastAsia="TimesNewRomanPS-BoldMT" w:cs="SimSun"/>
          <w:bCs/>
          <w:sz w:val="22"/>
          <w:lang w:eastAsia="zh-CN"/>
        </w:rPr>
        <w:t xml:space="preserve">appropriate </w:t>
      </w:r>
      <w:r w:rsidR="00E715A1" w:rsidRPr="00031B8B">
        <w:rPr>
          <w:rFonts w:eastAsia="TimesNewRomanPS-BoldMT" w:cs="SimSun"/>
          <w:bCs/>
          <w:i/>
          <w:iCs/>
          <w:sz w:val="22"/>
          <w:lang w:eastAsia="zh-CN"/>
        </w:rPr>
        <w:t>K</w:t>
      </w:r>
      <w:r w:rsidR="00E715A1">
        <w:rPr>
          <w:rFonts w:eastAsia="TimesNewRomanPS-BoldMT" w:cs="SimSun"/>
          <w:bCs/>
          <w:sz w:val="22"/>
          <w:lang w:eastAsia="zh-CN"/>
        </w:rPr>
        <w:t xml:space="preserve">’s value </w:t>
      </w:r>
      <w:r w:rsidR="002B6A65">
        <w:rPr>
          <w:rFonts w:eastAsia="TimesNewRomanPS-BoldMT" w:cs="SimSun"/>
          <w:bCs/>
          <w:sz w:val="22"/>
          <w:lang w:eastAsia="zh-CN"/>
        </w:rPr>
        <w:t xml:space="preserve">and predict </w:t>
      </w:r>
      <w:r w:rsidR="00D92A31">
        <w:rPr>
          <w:rFonts w:eastAsia="TimesNewRomanPS-BoldMT" w:cs="SimSun"/>
          <w:bCs/>
          <w:sz w:val="22"/>
          <w:lang w:eastAsia="zh-CN"/>
        </w:rPr>
        <w:t xml:space="preserve">what class the new data </w:t>
      </w:r>
      <w:r w:rsidR="00997F3A">
        <w:rPr>
          <w:rFonts w:eastAsia="TimesNewRomanPS-BoldMT" w:cs="SimSun"/>
          <w:bCs/>
          <w:sz w:val="22"/>
          <w:lang w:eastAsia="zh-CN"/>
        </w:rPr>
        <w:t xml:space="preserve">in </w:t>
      </w:r>
      <w:r w:rsidR="00997F3A" w:rsidRPr="00D26A3A">
        <w:rPr>
          <w:rFonts w:eastAsia="TimesNewRomanPS-BoldMT" w:cs="SimSun"/>
          <w:b/>
          <w:bCs/>
          <w:color w:val="FF0000"/>
          <w:sz w:val="22"/>
          <w:lang w:eastAsia="zh-CN"/>
        </w:rPr>
        <w:t>red</w:t>
      </w:r>
      <w:r w:rsidR="00997F3A">
        <w:rPr>
          <w:rFonts w:eastAsia="TimesNewRomanPS-BoldMT" w:cs="SimSun"/>
          <w:bCs/>
          <w:sz w:val="22"/>
          <w:lang w:eastAsia="zh-CN"/>
        </w:rPr>
        <w:t xml:space="preserve"> color </w:t>
      </w:r>
      <w:r w:rsidR="00D92A31">
        <w:rPr>
          <w:rFonts w:eastAsia="TimesNewRomanPS-BoldMT" w:cs="SimSun"/>
          <w:bCs/>
          <w:sz w:val="22"/>
          <w:lang w:eastAsia="zh-CN"/>
        </w:rPr>
        <w:t>belongs to</w:t>
      </w:r>
    </w:p>
    <w:p w14:paraId="4D066CF9" w14:textId="77777777" w:rsidR="006174F0" w:rsidRPr="00254A28" w:rsidRDefault="006174F0" w:rsidP="00D9573A">
      <w:pPr>
        <w:tabs>
          <w:tab w:val="left" w:pos="0"/>
        </w:tabs>
        <w:ind w:left="540" w:hanging="180"/>
        <w:rPr>
          <w:rFonts w:eastAsia="TimesNewRomanPS-BoldMT" w:cs="SimSun"/>
          <w:bCs/>
          <w:sz w:val="22"/>
          <w:lang w:eastAsia="zh-CN"/>
        </w:rPr>
      </w:pPr>
      <w:r w:rsidRPr="009D2A9E">
        <w:rPr>
          <w:rFonts w:eastAsia="TimesNewRomanPS-BoldMT" w:cs="SimSun"/>
          <w:bCs/>
          <w:sz w:val="22"/>
          <w:lang w:eastAsia="zh-CN"/>
        </w:rPr>
        <w:t xml:space="preserve">- </w:t>
      </w:r>
      <w:r>
        <w:rPr>
          <w:rFonts w:eastAsia="TimesNewRomanPS-BoldMT" w:cs="SimSun"/>
          <w:bCs/>
          <w:sz w:val="22"/>
          <w:lang w:eastAsia="zh-CN"/>
        </w:rPr>
        <w:t xml:space="preserve">Finally write Python program by calling functions from </w:t>
      </w:r>
      <w:r w:rsidRPr="00595AF9">
        <w:rPr>
          <w:rFonts w:eastAsia="TimesNewRomanPS-BoldMT" w:cs="SimSun"/>
          <w:b/>
          <w:bCs/>
          <w:i/>
          <w:sz w:val="22"/>
          <w:lang w:eastAsia="zh-CN"/>
        </w:rPr>
        <w:t>scikit-learn</w:t>
      </w:r>
      <w:r>
        <w:rPr>
          <w:rFonts w:eastAsia="TimesNewRomanPS-BoldMT" w:cs="SimSun"/>
          <w:bCs/>
          <w:sz w:val="22"/>
          <w:lang w:eastAsia="zh-CN"/>
        </w:rPr>
        <w:t xml:space="preserve"> to verify your design </w:t>
      </w:r>
      <w:r w:rsidR="00181379">
        <w:rPr>
          <w:rFonts w:eastAsia="TimesNewRomanPS-BoldMT" w:cs="SimSun"/>
          <w:bCs/>
          <w:sz w:val="22"/>
          <w:lang w:eastAsia="zh-CN"/>
        </w:rPr>
        <w:t>based on</w:t>
      </w:r>
      <w:r>
        <w:rPr>
          <w:rFonts w:eastAsia="TimesNewRomanPS-BoldMT" w:cs="SimSun"/>
          <w:bCs/>
          <w:sz w:val="22"/>
          <w:lang w:eastAsia="zh-CN"/>
        </w:rPr>
        <w:t xml:space="preserve"> hand calculation results</w:t>
      </w:r>
    </w:p>
    <w:p w14:paraId="0A8F689F" w14:textId="77777777" w:rsidR="00E71684" w:rsidRDefault="00E71684" w:rsidP="004E0E71">
      <w:pPr>
        <w:tabs>
          <w:tab w:val="left" w:pos="360"/>
        </w:tabs>
        <w:ind w:left="270" w:hanging="270"/>
        <w:jc w:val="center"/>
        <w:rPr>
          <w:rFonts w:eastAsia="TimesNewRomanPS-BoldMT" w:cs="SimSun"/>
          <w:bCs/>
          <w:sz w:val="22"/>
          <w:lang w:eastAsia="zh-CN"/>
        </w:rPr>
      </w:pPr>
    </w:p>
    <w:tbl>
      <w:tblPr>
        <w:tblStyle w:val="LightShading"/>
        <w:tblW w:w="5470" w:type="dxa"/>
        <w:tblInd w:w="2051" w:type="dxa"/>
        <w:tblLook w:val="04A0" w:firstRow="1" w:lastRow="0" w:firstColumn="1" w:lastColumn="0" w:noHBand="0" w:noVBand="1"/>
      </w:tblPr>
      <w:tblGrid>
        <w:gridCol w:w="960"/>
        <w:gridCol w:w="1007"/>
        <w:gridCol w:w="723"/>
        <w:gridCol w:w="1200"/>
        <w:gridCol w:w="1580"/>
      </w:tblGrid>
      <w:tr w:rsidR="00E71684" w:rsidRPr="00E71684" w14:paraId="53F10A74" w14:textId="77777777" w:rsidTr="0089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AD5F46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ID</w:t>
            </w:r>
          </w:p>
        </w:tc>
        <w:tc>
          <w:tcPr>
            <w:tcW w:w="1007" w:type="dxa"/>
            <w:noWrap/>
            <w:hideMark/>
          </w:tcPr>
          <w:p w14:paraId="282CCD28" w14:textId="77777777" w:rsidR="00E71684" w:rsidRPr="00E71684" w:rsidRDefault="00E71684" w:rsidP="004E0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Name</w:t>
            </w:r>
          </w:p>
        </w:tc>
        <w:tc>
          <w:tcPr>
            <w:tcW w:w="723" w:type="dxa"/>
            <w:noWrap/>
            <w:hideMark/>
          </w:tcPr>
          <w:p w14:paraId="59C7515E" w14:textId="77777777" w:rsidR="00E71684" w:rsidRPr="00E71684" w:rsidRDefault="00E71684" w:rsidP="004E0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Age</w:t>
            </w:r>
          </w:p>
        </w:tc>
        <w:tc>
          <w:tcPr>
            <w:tcW w:w="1200" w:type="dxa"/>
            <w:noWrap/>
            <w:hideMark/>
          </w:tcPr>
          <w:p w14:paraId="4E897B2F" w14:textId="77777777" w:rsidR="00E71684" w:rsidRPr="00E71684" w:rsidRDefault="00E71684" w:rsidP="004E0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Gender</w:t>
            </w:r>
          </w:p>
        </w:tc>
        <w:tc>
          <w:tcPr>
            <w:tcW w:w="1580" w:type="dxa"/>
            <w:noWrap/>
            <w:hideMark/>
          </w:tcPr>
          <w:p w14:paraId="0B479378" w14:textId="77777777" w:rsidR="00E71684" w:rsidRPr="00E71684" w:rsidRDefault="00E71684" w:rsidP="004E0E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Fan</w:t>
            </w:r>
          </w:p>
        </w:tc>
      </w:tr>
      <w:tr w:rsidR="00E71684" w:rsidRPr="00E71684" w14:paraId="0A167811" w14:textId="77777777" w:rsidTr="004E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2AF641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007" w:type="dxa"/>
            <w:noWrap/>
            <w:hideMark/>
          </w:tcPr>
          <w:p w14:paraId="48360DF4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Bill</w:t>
            </w:r>
          </w:p>
        </w:tc>
        <w:tc>
          <w:tcPr>
            <w:tcW w:w="723" w:type="dxa"/>
            <w:noWrap/>
            <w:hideMark/>
          </w:tcPr>
          <w:p w14:paraId="5CC22A85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32</w:t>
            </w:r>
          </w:p>
        </w:tc>
        <w:tc>
          <w:tcPr>
            <w:tcW w:w="1200" w:type="dxa"/>
            <w:noWrap/>
            <w:hideMark/>
          </w:tcPr>
          <w:p w14:paraId="1FE62B33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noWrap/>
            <w:hideMark/>
          </w:tcPr>
          <w:p w14:paraId="5C14192B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Rolling Stones</w:t>
            </w:r>
          </w:p>
        </w:tc>
      </w:tr>
      <w:tr w:rsidR="00E71684" w:rsidRPr="00E71684" w14:paraId="6E38C46C" w14:textId="77777777" w:rsidTr="004E1A9F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B08D7CE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007" w:type="dxa"/>
            <w:noWrap/>
            <w:hideMark/>
          </w:tcPr>
          <w:p w14:paraId="3D4BB315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Henry</w:t>
            </w:r>
          </w:p>
        </w:tc>
        <w:tc>
          <w:tcPr>
            <w:tcW w:w="723" w:type="dxa"/>
            <w:noWrap/>
            <w:hideMark/>
          </w:tcPr>
          <w:p w14:paraId="1C21FDC7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1200" w:type="dxa"/>
            <w:noWrap/>
            <w:hideMark/>
          </w:tcPr>
          <w:p w14:paraId="5F118A44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noWrap/>
            <w:hideMark/>
          </w:tcPr>
          <w:p w14:paraId="3EF23DC7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Neither</w:t>
            </w:r>
          </w:p>
        </w:tc>
      </w:tr>
      <w:tr w:rsidR="00E71684" w:rsidRPr="00E71684" w14:paraId="1B4FC146" w14:textId="77777777" w:rsidTr="004E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D447DE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007" w:type="dxa"/>
            <w:noWrap/>
            <w:hideMark/>
          </w:tcPr>
          <w:p w14:paraId="74D5C106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Mary</w:t>
            </w:r>
          </w:p>
        </w:tc>
        <w:tc>
          <w:tcPr>
            <w:tcW w:w="723" w:type="dxa"/>
            <w:noWrap/>
            <w:hideMark/>
          </w:tcPr>
          <w:p w14:paraId="475AF7EB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1200" w:type="dxa"/>
            <w:noWrap/>
            <w:hideMark/>
          </w:tcPr>
          <w:p w14:paraId="07E5CC37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580" w:type="dxa"/>
            <w:noWrap/>
            <w:hideMark/>
          </w:tcPr>
          <w:p w14:paraId="15D8054B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Taylor Swift</w:t>
            </w:r>
          </w:p>
        </w:tc>
      </w:tr>
      <w:tr w:rsidR="00E71684" w:rsidRPr="00E71684" w14:paraId="52A6A241" w14:textId="77777777" w:rsidTr="004E1A9F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B668A7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007" w:type="dxa"/>
            <w:noWrap/>
            <w:hideMark/>
          </w:tcPr>
          <w:p w14:paraId="39D9C0C9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Tiffany</w:t>
            </w:r>
          </w:p>
        </w:tc>
        <w:tc>
          <w:tcPr>
            <w:tcW w:w="723" w:type="dxa"/>
            <w:noWrap/>
            <w:hideMark/>
          </w:tcPr>
          <w:p w14:paraId="71C5AAFE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1200" w:type="dxa"/>
            <w:noWrap/>
            <w:hideMark/>
          </w:tcPr>
          <w:p w14:paraId="473DD985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580" w:type="dxa"/>
            <w:noWrap/>
            <w:hideMark/>
          </w:tcPr>
          <w:p w14:paraId="2ACE97E9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Taylor Swift</w:t>
            </w:r>
          </w:p>
        </w:tc>
      </w:tr>
      <w:tr w:rsidR="00E71684" w:rsidRPr="00E71684" w14:paraId="15192113" w14:textId="77777777" w:rsidTr="004E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DAB84EF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007" w:type="dxa"/>
            <w:noWrap/>
            <w:hideMark/>
          </w:tcPr>
          <w:p w14:paraId="18179F31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Michael</w:t>
            </w:r>
          </w:p>
        </w:tc>
        <w:tc>
          <w:tcPr>
            <w:tcW w:w="723" w:type="dxa"/>
            <w:noWrap/>
            <w:hideMark/>
          </w:tcPr>
          <w:p w14:paraId="5D42D086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1200" w:type="dxa"/>
            <w:noWrap/>
            <w:hideMark/>
          </w:tcPr>
          <w:p w14:paraId="67468795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noWrap/>
            <w:hideMark/>
          </w:tcPr>
          <w:p w14:paraId="17CC5658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Neither</w:t>
            </w:r>
          </w:p>
        </w:tc>
      </w:tr>
      <w:tr w:rsidR="00E71684" w:rsidRPr="00E71684" w14:paraId="4B9BDD99" w14:textId="77777777" w:rsidTr="004E1A9F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1684BD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007" w:type="dxa"/>
            <w:noWrap/>
            <w:hideMark/>
          </w:tcPr>
          <w:p w14:paraId="7AEEE7ED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Carlos</w:t>
            </w:r>
          </w:p>
        </w:tc>
        <w:tc>
          <w:tcPr>
            <w:tcW w:w="723" w:type="dxa"/>
            <w:noWrap/>
            <w:hideMark/>
          </w:tcPr>
          <w:p w14:paraId="3A4461D1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1200" w:type="dxa"/>
            <w:noWrap/>
            <w:hideMark/>
          </w:tcPr>
          <w:p w14:paraId="6C6953A2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noWrap/>
            <w:hideMark/>
          </w:tcPr>
          <w:p w14:paraId="1FBA5D59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Taylor Swift</w:t>
            </w:r>
          </w:p>
        </w:tc>
      </w:tr>
      <w:tr w:rsidR="00E71684" w:rsidRPr="00E71684" w14:paraId="5E89E4DA" w14:textId="77777777" w:rsidTr="004E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910E40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007" w:type="dxa"/>
            <w:noWrap/>
            <w:hideMark/>
          </w:tcPr>
          <w:p w14:paraId="18DC74A9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Ashely</w:t>
            </w:r>
          </w:p>
        </w:tc>
        <w:tc>
          <w:tcPr>
            <w:tcW w:w="723" w:type="dxa"/>
            <w:noWrap/>
            <w:hideMark/>
          </w:tcPr>
          <w:p w14:paraId="5C742ED7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20</w:t>
            </w:r>
          </w:p>
        </w:tc>
        <w:tc>
          <w:tcPr>
            <w:tcW w:w="1200" w:type="dxa"/>
            <w:noWrap/>
            <w:hideMark/>
          </w:tcPr>
          <w:p w14:paraId="7035D7D4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580" w:type="dxa"/>
            <w:noWrap/>
            <w:hideMark/>
          </w:tcPr>
          <w:p w14:paraId="5CA5C52B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Neither</w:t>
            </w:r>
          </w:p>
        </w:tc>
      </w:tr>
      <w:tr w:rsidR="00E71684" w:rsidRPr="00E71684" w14:paraId="5817D145" w14:textId="77777777" w:rsidTr="004E1A9F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1D5E0D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007" w:type="dxa"/>
            <w:noWrap/>
            <w:hideMark/>
          </w:tcPr>
          <w:p w14:paraId="60AE1746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Robert</w:t>
            </w:r>
          </w:p>
        </w:tc>
        <w:tc>
          <w:tcPr>
            <w:tcW w:w="723" w:type="dxa"/>
            <w:noWrap/>
            <w:hideMark/>
          </w:tcPr>
          <w:p w14:paraId="11BFD0B1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200" w:type="dxa"/>
            <w:noWrap/>
            <w:hideMark/>
          </w:tcPr>
          <w:p w14:paraId="06B5DE3C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noWrap/>
            <w:hideMark/>
          </w:tcPr>
          <w:p w14:paraId="0A1B65AA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Taylor Swift</w:t>
            </w:r>
          </w:p>
        </w:tc>
      </w:tr>
      <w:tr w:rsidR="00E71684" w:rsidRPr="00E71684" w14:paraId="42E46120" w14:textId="77777777" w:rsidTr="004E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C42BD8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lastRenderedPageBreak/>
              <w:t>8</w:t>
            </w:r>
          </w:p>
        </w:tc>
        <w:tc>
          <w:tcPr>
            <w:tcW w:w="1007" w:type="dxa"/>
            <w:noWrap/>
            <w:hideMark/>
          </w:tcPr>
          <w:p w14:paraId="14D2C6E7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Sally</w:t>
            </w:r>
          </w:p>
        </w:tc>
        <w:tc>
          <w:tcPr>
            <w:tcW w:w="723" w:type="dxa"/>
            <w:noWrap/>
            <w:hideMark/>
          </w:tcPr>
          <w:p w14:paraId="75253FB1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1200" w:type="dxa"/>
            <w:noWrap/>
            <w:hideMark/>
          </w:tcPr>
          <w:p w14:paraId="310956D9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580" w:type="dxa"/>
            <w:noWrap/>
            <w:hideMark/>
          </w:tcPr>
          <w:p w14:paraId="4E558BE3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Rolling Stones</w:t>
            </w:r>
          </w:p>
        </w:tc>
      </w:tr>
      <w:tr w:rsidR="00E71684" w:rsidRPr="00E71684" w14:paraId="6697CCBD" w14:textId="77777777" w:rsidTr="004E1A9F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6EE469" w14:textId="77777777" w:rsidR="00E71684" w:rsidRPr="00E71684" w:rsidRDefault="00E71684" w:rsidP="004E0E71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1007" w:type="dxa"/>
            <w:noWrap/>
            <w:hideMark/>
          </w:tcPr>
          <w:p w14:paraId="0F3D7D8B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John</w:t>
            </w:r>
          </w:p>
        </w:tc>
        <w:tc>
          <w:tcPr>
            <w:tcW w:w="723" w:type="dxa"/>
            <w:noWrap/>
            <w:hideMark/>
          </w:tcPr>
          <w:p w14:paraId="4505F877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200" w:type="dxa"/>
            <w:noWrap/>
            <w:hideMark/>
          </w:tcPr>
          <w:p w14:paraId="1119C533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1580" w:type="dxa"/>
            <w:noWrap/>
            <w:hideMark/>
          </w:tcPr>
          <w:p w14:paraId="24AEF272" w14:textId="77777777" w:rsidR="00E71684" w:rsidRPr="00E71684" w:rsidRDefault="00E71684" w:rsidP="004E0E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Rolling Stones</w:t>
            </w:r>
          </w:p>
        </w:tc>
      </w:tr>
      <w:tr w:rsidR="00E71684" w:rsidRPr="00E71684" w14:paraId="5FB0FF8F" w14:textId="77777777" w:rsidTr="004E1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9659E1" w14:textId="77777777" w:rsidR="00E71684" w:rsidRPr="00E71684" w:rsidRDefault="00E71684" w:rsidP="004E0E71">
            <w:pPr>
              <w:jc w:val="center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007" w:type="dxa"/>
            <w:noWrap/>
            <w:hideMark/>
          </w:tcPr>
          <w:p w14:paraId="6B030A2A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Michelle</w:t>
            </w:r>
          </w:p>
        </w:tc>
        <w:tc>
          <w:tcPr>
            <w:tcW w:w="723" w:type="dxa"/>
            <w:noWrap/>
            <w:hideMark/>
          </w:tcPr>
          <w:p w14:paraId="6EA9F001" w14:textId="77777777" w:rsidR="00E71684" w:rsidRPr="00E71684" w:rsidRDefault="00474D2D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1200" w:type="dxa"/>
            <w:noWrap/>
            <w:hideMark/>
          </w:tcPr>
          <w:p w14:paraId="08695538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580" w:type="dxa"/>
            <w:noWrap/>
            <w:hideMark/>
          </w:tcPr>
          <w:p w14:paraId="4BF70CC0" w14:textId="77777777" w:rsidR="00E71684" w:rsidRPr="00E71684" w:rsidRDefault="00E71684" w:rsidP="004E0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FF0000"/>
                <w:sz w:val="18"/>
                <w:szCs w:val="18"/>
                <w:lang w:eastAsia="zh-CN"/>
              </w:rPr>
            </w:pPr>
            <w:r w:rsidRPr="00E71684">
              <w:rPr>
                <w:rFonts w:eastAsia="Times New Roman"/>
                <w:color w:val="FF0000"/>
                <w:sz w:val="18"/>
                <w:szCs w:val="18"/>
                <w:lang w:eastAsia="zh-CN"/>
              </w:rPr>
              <w:t>?</w:t>
            </w:r>
          </w:p>
        </w:tc>
      </w:tr>
    </w:tbl>
    <w:p w14:paraId="2448FAAD" w14:textId="77777777" w:rsidR="006174F0" w:rsidRDefault="006174F0" w:rsidP="00D9573A">
      <w:pPr>
        <w:rPr>
          <w:rFonts w:eastAsia="TimesNewRomanPS-BoldMT" w:cs="SimSun"/>
          <w:bCs/>
          <w:sz w:val="22"/>
          <w:lang w:eastAsia="zh-CN"/>
        </w:rPr>
      </w:pPr>
    </w:p>
    <w:p w14:paraId="1EC57DA4" w14:textId="715564EE" w:rsidR="006174F0" w:rsidRPr="00E86BE7" w:rsidRDefault="00FE761B" w:rsidP="005340FE">
      <w:pPr>
        <w:pStyle w:val="ListParagraph"/>
        <w:numPr>
          <w:ilvl w:val="0"/>
          <w:numId w:val="8"/>
        </w:numPr>
        <w:ind w:left="270" w:hanging="270"/>
        <w:rPr>
          <w:rFonts w:eastAsia="TimesNewRomanPS-BoldMT" w:cs="SimSun"/>
          <w:bCs/>
          <w:sz w:val="22"/>
          <w:lang w:eastAsia="zh-CN"/>
        </w:rPr>
      </w:pPr>
      <w:r w:rsidRPr="00E86BE7">
        <w:rPr>
          <w:rFonts w:eastAsia="TimesNewRomanPS-BoldMT" w:cs="SimSun"/>
          <w:bCs/>
          <w:sz w:val="22"/>
          <w:szCs w:val="22"/>
          <w:lang w:eastAsia="zh-CN"/>
        </w:rPr>
        <w:t xml:space="preserve">K-Means algorithm </w:t>
      </w:r>
      <w:r w:rsidR="0063783F" w:rsidRPr="00E86BE7">
        <w:rPr>
          <w:rFonts w:eastAsia="TimesNewRomanPS-BoldMT" w:cs="SimSun"/>
          <w:bCs/>
          <w:sz w:val="22"/>
          <w:szCs w:val="22"/>
          <w:lang w:eastAsia="zh-CN"/>
        </w:rPr>
        <w:t xml:space="preserve">is one of popular methods </w:t>
      </w:r>
      <w:r w:rsidR="00887D23" w:rsidRPr="00E86BE7">
        <w:rPr>
          <w:rFonts w:eastAsia="TimesNewRomanPS-BoldMT" w:cs="SimSun"/>
          <w:bCs/>
          <w:sz w:val="22"/>
          <w:szCs w:val="22"/>
          <w:lang w:eastAsia="zh-CN"/>
        </w:rPr>
        <w:t>in unsupervised learning.</w:t>
      </w:r>
      <w:r w:rsidR="00887D23" w:rsidRPr="00E86BE7">
        <w:rPr>
          <w:rFonts w:eastAsia="TimesNewRomanPS-BoldMT" w:cs="SimSun"/>
          <w:bCs/>
          <w:sz w:val="22"/>
          <w:lang w:eastAsia="zh-CN"/>
        </w:rPr>
        <w:t xml:space="preserve"> </w:t>
      </w:r>
      <w:r w:rsidR="00DB63EF" w:rsidRPr="00E86BE7">
        <w:rPr>
          <w:rFonts w:eastAsia="TimesNewRomanPS-BoldMT" w:cs="SimSun"/>
          <w:bCs/>
          <w:sz w:val="22"/>
          <w:lang w:eastAsia="zh-CN"/>
        </w:rPr>
        <w:t>Please plot</w:t>
      </w:r>
      <w:r w:rsidR="00A974FA" w:rsidRPr="00E86BE7">
        <w:rPr>
          <w:rFonts w:eastAsia="TimesNewRomanPS-BoldMT" w:cs="SimSun"/>
          <w:bCs/>
          <w:sz w:val="22"/>
          <w:lang w:eastAsia="zh-CN"/>
        </w:rPr>
        <w:t xml:space="preserve"> elbow </w:t>
      </w:r>
      <w:r w:rsidR="00DB63EF" w:rsidRPr="00E86BE7">
        <w:rPr>
          <w:rFonts w:eastAsia="TimesNewRomanPS-BoldMT" w:cs="SimSun"/>
          <w:bCs/>
          <w:sz w:val="22"/>
          <w:lang w:eastAsia="zh-CN"/>
        </w:rPr>
        <w:t xml:space="preserve">curve </w:t>
      </w:r>
      <w:r w:rsidR="00537B63" w:rsidRPr="00E86BE7">
        <w:rPr>
          <w:rFonts w:eastAsia="TimesNewRomanPS-BoldMT" w:cs="SimSun"/>
          <w:bCs/>
          <w:sz w:val="22"/>
          <w:lang w:eastAsia="zh-CN"/>
        </w:rPr>
        <w:t>of total WCSS</w:t>
      </w:r>
      <w:r w:rsidR="00302B8D" w:rsidRPr="00E86BE7">
        <w:rPr>
          <w:rFonts w:eastAsia="TimesNewRomanPS-BoldMT" w:cs="SimSun"/>
          <w:bCs/>
          <w:sz w:val="22"/>
          <w:lang w:eastAsia="zh-CN"/>
        </w:rPr>
        <w:t xml:space="preserve"> </w:t>
      </w:r>
      <w:r w:rsidR="00537B63" w:rsidRPr="00E86BE7">
        <w:rPr>
          <w:rFonts w:eastAsia="TimesNewRomanPS-BoldMT" w:cs="SimSun"/>
          <w:bCs/>
          <w:sz w:val="22"/>
          <w:lang w:eastAsia="zh-CN"/>
        </w:rPr>
        <w:t>(within cluster sum of square)</w:t>
      </w:r>
      <w:r w:rsidR="00A90262" w:rsidRPr="00E86BE7">
        <w:rPr>
          <w:rFonts w:eastAsia="TimesNewRomanPS-BoldMT" w:cs="SimSun"/>
          <w:bCs/>
          <w:sz w:val="22"/>
          <w:lang w:eastAsia="zh-CN"/>
        </w:rPr>
        <w:t xml:space="preserve"> </w:t>
      </w:r>
      <w:r w:rsidR="00537B63" w:rsidRPr="00E86BE7">
        <w:rPr>
          <w:rFonts w:eastAsia="TimesNewRomanPS-BoldMT" w:cs="SimSun"/>
          <w:bCs/>
          <w:sz w:val="22"/>
          <w:lang w:eastAsia="zh-CN"/>
        </w:rPr>
        <w:t xml:space="preserve">vs </w:t>
      </w:r>
      <w:r w:rsidR="00537B63" w:rsidRPr="00E86BE7">
        <w:rPr>
          <w:rFonts w:eastAsia="TimesNewRomanPS-BoldMT" w:cs="SimSun"/>
          <w:bCs/>
          <w:i/>
          <w:iCs/>
          <w:sz w:val="22"/>
          <w:lang w:eastAsia="zh-CN"/>
        </w:rPr>
        <w:t>K</w:t>
      </w:r>
      <w:r w:rsidR="00F32B8D" w:rsidRPr="00E86BE7">
        <w:rPr>
          <w:rFonts w:eastAsia="TimesNewRomanPS-BoldMT" w:cs="SimSun"/>
          <w:bCs/>
          <w:sz w:val="22"/>
          <w:lang w:eastAsia="zh-CN"/>
        </w:rPr>
        <w:t xml:space="preserve"> from </w:t>
      </w:r>
      <w:r w:rsidR="00F32B8D" w:rsidRPr="00E86BE7">
        <w:rPr>
          <w:rFonts w:eastAsia="TimesNewRomanPS-BoldMT" w:cs="SimSun"/>
          <w:bCs/>
          <w:i/>
          <w:iCs/>
          <w:sz w:val="22"/>
          <w:lang w:eastAsia="zh-CN"/>
        </w:rPr>
        <w:t>1</w:t>
      </w:r>
      <w:r w:rsidR="00F32B8D" w:rsidRPr="00E86BE7">
        <w:rPr>
          <w:rFonts w:eastAsia="TimesNewRomanPS-BoldMT" w:cs="SimSun"/>
          <w:bCs/>
          <w:sz w:val="22"/>
          <w:lang w:eastAsia="zh-CN"/>
        </w:rPr>
        <w:t xml:space="preserve"> to </w:t>
      </w:r>
      <w:r w:rsidR="00F32B8D" w:rsidRPr="00E86BE7">
        <w:rPr>
          <w:rFonts w:eastAsia="TimesNewRomanPS-BoldMT" w:cs="SimSun"/>
          <w:bCs/>
          <w:i/>
          <w:iCs/>
          <w:sz w:val="22"/>
          <w:lang w:eastAsia="zh-CN"/>
        </w:rPr>
        <w:t>5</w:t>
      </w:r>
      <w:r w:rsidR="006A6D03" w:rsidRPr="00E86BE7">
        <w:rPr>
          <w:rFonts w:eastAsia="TimesNewRomanPS-BoldMT" w:cs="SimSun"/>
          <w:bCs/>
          <w:sz w:val="22"/>
          <w:lang w:eastAsia="zh-CN"/>
        </w:rPr>
        <w:t xml:space="preserve"> either </w:t>
      </w:r>
      <w:r w:rsidR="00E65918" w:rsidRPr="00E86BE7">
        <w:rPr>
          <w:rFonts w:eastAsia="TimesNewRomanPS-BoldMT" w:cs="SimSun"/>
          <w:bCs/>
          <w:sz w:val="22"/>
          <w:lang w:eastAsia="zh-CN"/>
        </w:rPr>
        <w:t xml:space="preserve">created by hand or Python </w:t>
      </w:r>
      <w:r w:rsidR="00A776B0" w:rsidRPr="00E86BE7">
        <w:rPr>
          <w:rFonts w:eastAsia="TimesNewRomanPS-BoldMT" w:cs="SimSun"/>
          <w:bCs/>
          <w:sz w:val="22"/>
          <w:lang w:eastAsia="zh-CN"/>
        </w:rPr>
        <w:t>program and</w:t>
      </w:r>
      <w:r w:rsidR="00E95CAE" w:rsidRPr="00E86BE7">
        <w:rPr>
          <w:rFonts w:eastAsia="TimesNewRomanPS-BoldMT" w:cs="SimSun"/>
          <w:bCs/>
          <w:sz w:val="22"/>
          <w:lang w:eastAsia="zh-CN"/>
        </w:rPr>
        <w:t xml:space="preserve"> select a proper </w:t>
      </w:r>
      <w:r w:rsidR="00433A02" w:rsidRPr="00E86BE7">
        <w:rPr>
          <w:rFonts w:eastAsia="TimesNewRomanPS-BoldMT" w:cs="SimSun"/>
          <w:bCs/>
          <w:i/>
          <w:iCs/>
          <w:sz w:val="22"/>
          <w:lang w:eastAsia="zh-CN"/>
        </w:rPr>
        <w:t>K</w:t>
      </w:r>
      <w:r w:rsidR="00433A02" w:rsidRPr="00E86BE7">
        <w:rPr>
          <w:rFonts w:eastAsia="TimesNewRomanPS-BoldMT" w:cs="SimSun"/>
          <w:bCs/>
          <w:sz w:val="22"/>
          <w:lang w:eastAsia="zh-CN"/>
        </w:rPr>
        <w:t xml:space="preserve">’s value </w:t>
      </w:r>
      <w:r w:rsidR="00767636" w:rsidRPr="00E86BE7">
        <w:rPr>
          <w:rFonts w:eastAsia="TimesNewRomanPS-BoldMT" w:cs="SimSun"/>
          <w:bCs/>
          <w:sz w:val="22"/>
          <w:lang w:eastAsia="zh-CN"/>
        </w:rPr>
        <w:t xml:space="preserve">based on your observation </w:t>
      </w:r>
      <w:r w:rsidR="00433A02" w:rsidRPr="00E86BE7">
        <w:rPr>
          <w:rFonts w:eastAsia="TimesNewRomanPS-BoldMT" w:cs="SimSun"/>
          <w:bCs/>
          <w:sz w:val="22"/>
          <w:lang w:eastAsia="zh-CN"/>
        </w:rPr>
        <w:t>as</w:t>
      </w:r>
      <w:r w:rsidR="00302B8D" w:rsidRPr="00E86BE7">
        <w:rPr>
          <w:rFonts w:eastAsia="TimesNewRomanPS-BoldMT" w:cs="SimSun"/>
          <w:bCs/>
          <w:sz w:val="22"/>
          <w:lang w:eastAsia="zh-CN"/>
        </w:rPr>
        <w:t xml:space="preserve"> </w:t>
      </w:r>
      <w:r w:rsidR="00487B50" w:rsidRPr="00E86BE7">
        <w:rPr>
          <w:rFonts w:eastAsia="TimesNewRomanPS-BoldMT" w:cs="SimSun"/>
          <w:bCs/>
          <w:sz w:val="22"/>
          <w:lang w:eastAsia="zh-CN"/>
        </w:rPr>
        <w:t xml:space="preserve">the final number of clusters </w:t>
      </w:r>
      <w:r w:rsidR="00C71AF0" w:rsidRPr="00E86BE7">
        <w:rPr>
          <w:rFonts w:eastAsia="TimesNewRomanPS-BoldMT" w:cs="SimSun"/>
          <w:bCs/>
          <w:sz w:val="22"/>
          <w:lang w:eastAsia="zh-CN"/>
        </w:rPr>
        <w:t>in your design</w:t>
      </w:r>
      <w:r w:rsidR="00190C36" w:rsidRPr="00E86BE7">
        <w:rPr>
          <w:rFonts w:eastAsia="TimesNewRomanPS-BoldMT" w:cs="SimSun"/>
          <w:bCs/>
          <w:sz w:val="22"/>
          <w:lang w:eastAsia="zh-CN"/>
        </w:rPr>
        <w:t xml:space="preserve">. </w:t>
      </w:r>
      <w:r w:rsidR="001E0906" w:rsidRPr="00E86BE7">
        <w:rPr>
          <w:rFonts w:eastAsia="TimesNewRomanPS-BoldMT" w:cs="SimSun"/>
          <w:bCs/>
          <w:sz w:val="22"/>
          <w:lang w:eastAsia="zh-CN"/>
        </w:rPr>
        <w:t>And then w</w:t>
      </w:r>
      <w:r w:rsidR="00380355" w:rsidRPr="00E86BE7">
        <w:rPr>
          <w:rFonts w:eastAsia="TimesNewRomanPS-BoldMT" w:cs="SimSun"/>
          <w:bCs/>
          <w:sz w:val="22"/>
          <w:lang w:eastAsia="zh-CN"/>
        </w:rPr>
        <w:t xml:space="preserve">rite Python program to verify your </w:t>
      </w:r>
      <w:r w:rsidR="00FB5381" w:rsidRPr="00E86BE7">
        <w:rPr>
          <w:rFonts w:eastAsia="TimesNewRomanPS-BoldMT" w:cs="SimSun"/>
          <w:bCs/>
          <w:sz w:val="22"/>
          <w:lang w:eastAsia="zh-CN"/>
        </w:rPr>
        <w:t xml:space="preserve">by-hand </w:t>
      </w:r>
      <w:r w:rsidR="00BD062A" w:rsidRPr="00E86BE7">
        <w:rPr>
          <w:rFonts w:eastAsia="TimesNewRomanPS-BoldMT" w:cs="SimSun"/>
          <w:bCs/>
          <w:sz w:val="22"/>
          <w:lang w:eastAsia="zh-CN"/>
        </w:rPr>
        <w:t>calculation</w:t>
      </w:r>
      <w:r w:rsidR="00FB5381" w:rsidRPr="00E86BE7">
        <w:rPr>
          <w:rFonts w:eastAsia="TimesNewRomanPS-BoldMT" w:cs="SimSun"/>
          <w:bCs/>
          <w:sz w:val="22"/>
          <w:lang w:eastAsia="zh-CN"/>
        </w:rPr>
        <w:t xml:space="preserve"> results</w:t>
      </w:r>
    </w:p>
    <w:p w14:paraId="1971B84C" w14:textId="77777777" w:rsidR="006174F0" w:rsidRDefault="006174F0" w:rsidP="006174F0">
      <w:pPr>
        <w:ind w:left="450" w:hanging="450"/>
        <w:rPr>
          <w:rFonts w:eastAsia="TimesNewRomanPS-BoldMT" w:cs="SimSun"/>
          <w:bCs/>
          <w:sz w:val="22"/>
          <w:lang w:eastAsia="zh-CN"/>
        </w:rPr>
      </w:pPr>
    </w:p>
    <w:tbl>
      <w:tblPr>
        <w:tblStyle w:val="LightShading"/>
        <w:tblW w:w="4140" w:type="dxa"/>
        <w:tblInd w:w="2847" w:type="dxa"/>
        <w:tblLook w:val="04A0" w:firstRow="1" w:lastRow="0" w:firstColumn="1" w:lastColumn="0" w:noHBand="0" w:noVBand="1"/>
      </w:tblPr>
      <w:tblGrid>
        <w:gridCol w:w="1260"/>
        <w:gridCol w:w="960"/>
        <w:gridCol w:w="960"/>
        <w:gridCol w:w="960"/>
      </w:tblGrid>
      <w:tr w:rsidR="005E45FE" w:rsidRPr="005E45FE" w14:paraId="3C5AF9AD" w14:textId="77777777" w:rsidTr="00D57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3AB80C88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Objects</w:t>
            </w:r>
          </w:p>
        </w:tc>
        <w:tc>
          <w:tcPr>
            <w:tcW w:w="960" w:type="dxa"/>
            <w:noWrap/>
            <w:hideMark/>
          </w:tcPr>
          <w:p w14:paraId="41C59DD7" w14:textId="77777777" w:rsidR="005E45FE" w:rsidRPr="005E45FE" w:rsidRDefault="005E45FE" w:rsidP="005E45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5545122D" w14:textId="77777777" w:rsidR="005E45FE" w:rsidRPr="005E45FE" w:rsidRDefault="005E45FE" w:rsidP="005E45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5D736B7" w14:textId="77777777" w:rsidR="005E45FE" w:rsidRPr="005E45FE" w:rsidRDefault="005E45FE" w:rsidP="005E45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32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20"/>
                <w:szCs w:val="32"/>
                <w:lang w:eastAsia="zh-CN"/>
              </w:rPr>
              <w:t>Z</w:t>
            </w:r>
          </w:p>
        </w:tc>
      </w:tr>
      <w:tr w:rsidR="005E45FE" w:rsidRPr="005E45FE" w14:paraId="18C20942" w14:textId="77777777" w:rsidTr="00D57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9292A9B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OB-1</w:t>
            </w:r>
          </w:p>
        </w:tc>
        <w:tc>
          <w:tcPr>
            <w:tcW w:w="960" w:type="dxa"/>
            <w:noWrap/>
            <w:hideMark/>
          </w:tcPr>
          <w:p w14:paraId="0B543E19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9DF0AFE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CB577CF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</w:tr>
      <w:tr w:rsidR="005E45FE" w:rsidRPr="005E45FE" w14:paraId="377EDD39" w14:textId="77777777" w:rsidTr="00D5721F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6E9E046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OB-2</w:t>
            </w:r>
          </w:p>
        </w:tc>
        <w:tc>
          <w:tcPr>
            <w:tcW w:w="960" w:type="dxa"/>
            <w:noWrap/>
            <w:hideMark/>
          </w:tcPr>
          <w:p w14:paraId="354DB938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1C76061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8C92435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 w:rsidR="005E45FE" w:rsidRPr="005E45FE" w14:paraId="04DBDBEC" w14:textId="77777777" w:rsidTr="00D57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18F9A7A1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OB-3</w:t>
            </w:r>
          </w:p>
        </w:tc>
        <w:tc>
          <w:tcPr>
            <w:tcW w:w="960" w:type="dxa"/>
            <w:noWrap/>
            <w:hideMark/>
          </w:tcPr>
          <w:p w14:paraId="3CA08FC0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6B77E6E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87A3F50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 w:rsidR="005E45FE" w:rsidRPr="005E45FE" w14:paraId="29036EF1" w14:textId="77777777" w:rsidTr="00D5721F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190A9F4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OB-4</w:t>
            </w:r>
          </w:p>
        </w:tc>
        <w:tc>
          <w:tcPr>
            <w:tcW w:w="960" w:type="dxa"/>
            <w:noWrap/>
            <w:hideMark/>
          </w:tcPr>
          <w:p w14:paraId="25D4B87B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CB5FB0F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C6D5285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 w:rsidR="005E45FE" w:rsidRPr="005E45FE" w14:paraId="0870CE03" w14:textId="77777777" w:rsidTr="00D57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3C3D6FE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OB-5</w:t>
            </w:r>
          </w:p>
        </w:tc>
        <w:tc>
          <w:tcPr>
            <w:tcW w:w="960" w:type="dxa"/>
            <w:noWrap/>
            <w:hideMark/>
          </w:tcPr>
          <w:p w14:paraId="0B1B6DAC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64B1715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9C151EC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</w:tr>
      <w:tr w:rsidR="005E45FE" w:rsidRPr="005E45FE" w14:paraId="7A53AC39" w14:textId="77777777" w:rsidTr="00D5721F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A9C058E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OB-6</w:t>
            </w:r>
          </w:p>
        </w:tc>
        <w:tc>
          <w:tcPr>
            <w:tcW w:w="960" w:type="dxa"/>
            <w:noWrap/>
            <w:hideMark/>
          </w:tcPr>
          <w:p w14:paraId="7E8E08D3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9F58A9A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BD30AD7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 w:rsidR="005E45FE" w:rsidRPr="005E45FE" w14:paraId="25E912ED" w14:textId="77777777" w:rsidTr="00D57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770309E7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OB-7</w:t>
            </w:r>
          </w:p>
        </w:tc>
        <w:tc>
          <w:tcPr>
            <w:tcW w:w="960" w:type="dxa"/>
            <w:noWrap/>
            <w:hideMark/>
          </w:tcPr>
          <w:p w14:paraId="4A9FE538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3296A62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E33807" w14:textId="77777777" w:rsidR="005E45FE" w:rsidRPr="005E45FE" w:rsidRDefault="005E45FE" w:rsidP="005E4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</w:tr>
      <w:tr w:rsidR="005E45FE" w:rsidRPr="005E45FE" w14:paraId="6F4D81E2" w14:textId="77777777" w:rsidTr="00D5721F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7987D247" w14:textId="77777777" w:rsidR="005E45FE" w:rsidRPr="005E45FE" w:rsidRDefault="005E45FE" w:rsidP="005E45FE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OB-8</w:t>
            </w:r>
          </w:p>
        </w:tc>
        <w:tc>
          <w:tcPr>
            <w:tcW w:w="960" w:type="dxa"/>
            <w:noWrap/>
            <w:hideMark/>
          </w:tcPr>
          <w:p w14:paraId="6A9AF93B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6584DFC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4B49890" w14:textId="77777777" w:rsidR="005E45FE" w:rsidRPr="005E45FE" w:rsidRDefault="005E45FE" w:rsidP="005E45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eastAsia="zh-CN"/>
              </w:rPr>
            </w:pPr>
            <w:r w:rsidRPr="005E45FE">
              <w:rPr>
                <w:rFonts w:eastAsia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</w:tr>
    </w:tbl>
    <w:p w14:paraId="0B7CB670" w14:textId="77777777" w:rsidR="006174F0" w:rsidRPr="00C2064A" w:rsidRDefault="006174F0" w:rsidP="00D9573A">
      <w:pPr>
        <w:rPr>
          <w:rFonts w:eastAsia="TimesNewRomanPS-BoldMT" w:cs="SimSun"/>
          <w:bCs/>
          <w:sz w:val="22"/>
          <w:lang w:eastAsia="zh-CN"/>
        </w:rPr>
      </w:pPr>
    </w:p>
    <w:sectPr w:rsidR="006174F0" w:rsidRPr="00C2064A" w:rsidSect="00D9573A">
      <w:pgSz w:w="12240" w:h="15840"/>
      <w:pgMar w:top="810" w:right="1530" w:bottom="13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EFB79" w14:textId="77777777" w:rsidR="006B3232" w:rsidRDefault="006B3232" w:rsidP="00844777">
      <w:r>
        <w:separator/>
      </w:r>
    </w:p>
  </w:endnote>
  <w:endnote w:type="continuationSeparator" w:id="0">
    <w:p w14:paraId="76D738EB" w14:textId="77777777" w:rsidR="006B3232" w:rsidRDefault="006B3232" w:rsidP="0084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6E7CD" w14:textId="77777777" w:rsidR="006B3232" w:rsidRDefault="006B3232" w:rsidP="00844777">
      <w:r>
        <w:separator/>
      </w:r>
    </w:p>
  </w:footnote>
  <w:footnote w:type="continuationSeparator" w:id="0">
    <w:p w14:paraId="4696308C" w14:textId="77777777" w:rsidR="006B3232" w:rsidRDefault="006B3232" w:rsidP="00844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6" w15:restartNumberingAfterBreak="0">
    <w:nsid w:val="167C570C"/>
    <w:multiLevelType w:val="hybridMultilevel"/>
    <w:tmpl w:val="3D1CB8A4"/>
    <w:lvl w:ilvl="0" w:tplc="C450D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E7D29"/>
    <w:multiLevelType w:val="hybridMultilevel"/>
    <w:tmpl w:val="A62A0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319765">
    <w:abstractNumId w:val="2"/>
  </w:num>
  <w:num w:numId="2" w16cid:durableId="1466580755">
    <w:abstractNumId w:val="3"/>
  </w:num>
  <w:num w:numId="3" w16cid:durableId="1460026659">
    <w:abstractNumId w:val="0"/>
  </w:num>
  <w:num w:numId="4" w16cid:durableId="1216966775">
    <w:abstractNumId w:val="1"/>
  </w:num>
  <w:num w:numId="5" w16cid:durableId="2107728088">
    <w:abstractNumId w:val="7"/>
  </w:num>
  <w:num w:numId="6" w16cid:durableId="1546064255">
    <w:abstractNumId w:val="4"/>
  </w:num>
  <w:num w:numId="7" w16cid:durableId="162087670">
    <w:abstractNumId w:val="5"/>
  </w:num>
  <w:num w:numId="8" w16cid:durableId="2071147418">
    <w:abstractNumId w:val="8"/>
  </w:num>
  <w:num w:numId="9" w16cid:durableId="418407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11188"/>
    <w:rsid w:val="00016EE6"/>
    <w:rsid w:val="00021FAE"/>
    <w:rsid w:val="00022C48"/>
    <w:rsid w:val="00031B7E"/>
    <w:rsid w:val="00031B8B"/>
    <w:rsid w:val="00033296"/>
    <w:rsid w:val="0003398E"/>
    <w:rsid w:val="00040BE0"/>
    <w:rsid w:val="00045CF5"/>
    <w:rsid w:val="00047745"/>
    <w:rsid w:val="000573E3"/>
    <w:rsid w:val="00060B56"/>
    <w:rsid w:val="0007312B"/>
    <w:rsid w:val="00082199"/>
    <w:rsid w:val="00086A01"/>
    <w:rsid w:val="00090413"/>
    <w:rsid w:val="00090951"/>
    <w:rsid w:val="0009161A"/>
    <w:rsid w:val="000935B2"/>
    <w:rsid w:val="00097DF0"/>
    <w:rsid w:val="000A2157"/>
    <w:rsid w:val="000B0368"/>
    <w:rsid w:val="000B2E1D"/>
    <w:rsid w:val="000B3BC8"/>
    <w:rsid w:val="000B7D28"/>
    <w:rsid w:val="000C4407"/>
    <w:rsid w:val="000C5D36"/>
    <w:rsid w:val="000D0D4D"/>
    <w:rsid w:val="000D1313"/>
    <w:rsid w:val="000D569E"/>
    <w:rsid w:val="000E1E08"/>
    <w:rsid w:val="000E1EDD"/>
    <w:rsid w:val="000E2558"/>
    <w:rsid w:val="000E5617"/>
    <w:rsid w:val="000F3A31"/>
    <w:rsid w:val="000F3F2F"/>
    <w:rsid w:val="000F7793"/>
    <w:rsid w:val="00106DA6"/>
    <w:rsid w:val="001101C8"/>
    <w:rsid w:val="001233A2"/>
    <w:rsid w:val="0012483B"/>
    <w:rsid w:val="00130A2B"/>
    <w:rsid w:val="00130B14"/>
    <w:rsid w:val="001318E6"/>
    <w:rsid w:val="001425A9"/>
    <w:rsid w:val="00144F1F"/>
    <w:rsid w:val="001452AC"/>
    <w:rsid w:val="00150AF5"/>
    <w:rsid w:val="00153C27"/>
    <w:rsid w:val="00153C67"/>
    <w:rsid w:val="00154A84"/>
    <w:rsid w:val="001576EE"/>
    <w:rsid w:val="0016544F"/>
    <w:rsid w:val="00172A27"/>
    <w:rsid w:val="00175DF3"/>
    <w:rsid w:val="00181379"/>
    <w:rsid w:val="00181457"/>
    <w:rsid w:val="00181A49"/>
    <w:rsid w:val="00181AC0"/>
    <w:rsid w:val="0018374A"/>
    <w:rsid w:val="00187288"/>
    <w:rsid w:val="00190C36"/>
    <w:rsid w:val="00197DBB"/>
    <w:rsid w:val="001A04D9"/>
    <w:rsid w:val="001A1AE3"/>
    <w:rsid w:val="001A1C8B"/>
    <w:rsid w:val="001A1CFD"/>
    <w:rsid w:val="001A730A"/>
    <w:rsid w:val="001B225E"/>
    <w:rsid w:val="001B7A38"/>
    <w:rsid w:val="001C0942"/>
    <w:rsid w:val="001C3665"/>
    <w:rsid w:val="001C497B"/>
    <w:rsid w:val="001C51DE"/>
    <w:rsid w:val="001D4074"/>
    <w:rsid w:val="001D42F2"/>
    <w:rsid w:val="001D6234"/>
    <w:rsid w:val="001E0906"/>
    <w:rsid w:val="001E1DBF"/>
    <w:rsid w:val="001F04F9"/>
    <w:rsid w:val="001F0D9A"/>
    <w:rsid w:val="001F2D63"/>
    <w:rsid w:val="001F3482"/>
    <w:rsid w:val="0020014E"/>
    <w:rsid w:val="00203911"/>
    <w:rsid w:val="00210A62"/>
    <w:rsid w:val="002113B5"/>
    <w:rsid w:val="00220C46"/>
    <w:rsid w:val="00223A3C"/>
    <w:rsid w:val="00225C0D"/>
    <w:rsid w:val="00227E0A"/>
    <w:rsid w:val="00230B47"/>
    <w:rsid w:val="00235060"/>
    <w:rsid w:val="002356C8"/>
    <w:rsid w:val="00237963"/>
    <w:rsid w:val="00241FA8"/>
    <w:rsid w:val="00244E1B"/>
    <w:rsid w:val="00245FF0"/>
    <w:rsid w:val="00251AE8"/>
    <w:rsid w:val="00254A28"/>
    <w:rsid w:val="00257FF6"/>
    <w:rsid w:val="002619B4"/>
    <w:rsid w:val="002710DC"/>
    <w:rsid w:val="00281864"/>
    <w:rsid w:val="002876E2"/>
    <w:rsid w:val="002902FC"/>
    <w:rsid w:val="002961A0"/>
    <w:rsid w:val="002A1A3C"/>
    <w:rsid w:val="002A489A"/>
    <w:rsid w:val="002A5681"/>
    <w:rsid w:val="002A6317"/>
    <w:rsid w:val="002A6F91"/>
    <w:rsid w:val="002B167D"/>
    <w:rsid w:val="002B6A65"/>
    <w:rsid w:val="002C0EFE"/>
    <w:rsid w:val="002C39A4"/>
    <w:rsid w:val="002C3B84"/>
    <w:rsid w:val="002D5B28"/>
    <w:rsid w:val="002E1DA6"/>
    <w:rsid w:val="002E1F32"/>
    <w:rsid w:val="002E2278"/>
    <w:rsid w:val="002E4B89"/>
    <w:rsid w:val="002F2F9A"/>
    <w:rsid w:val="002F3EC4"/>
    <w:rsid w:val="00302B8D"/>
    <w:rsid w:val="00305740"/>
    <w:rsid w:val="003115FE"/>
    <w:rsid w:val="00311613"/>
    <w:rsid w:val="0031179E"/>
    <w:rsid w:val="003232C2"/>
    <w:rsid w:val="00324DDC"/>
    <w:rsid w:val="00326C22"/>
    <w:rsid w:val="0033250E"/>
    <w:rsid w:val="0033362A"/>
    <w:rsid w:val="003353C9"/>
    <w:rsid w:val="00336F96"/>
    <w:rsid w:val="003417B8"/>
    <w:rsid w:val="003423BD"/>
    <w:rsid w:val="0034262E"/>
    <w:rsid w:val="00344527"/>
    <w:rsid w:val="003524E8"/>
    <w:rsid w:val="00364D72"/>
    <w:rsid w:val="00374062"/>
    <w:rsid w:val="00375391"/>
    <w:rsid w:val="00380355"/>
    <w:rsid w:val="00386B62"/>
    <w:rsid w:val="0039549B"/>
    <w:rsid w:val="00395B73"/>
    <w:rsid w:val="003A0AE8"/>
    <w:rsid w:val="003A1441"/>
    <w:rsid w:val="003A22C5"/>
    <w:rsid w:val="003A404B"/>
    <w:rsid w:val="003A7E70"/>
    <w:rsid w:val="003B0147"/>
    <w:rsid w:val="003B04D4"/>
    <w:rsid w:val="003B2485"/>
    <w:rsid w:val="003C1702"/>
    <w:rsid w:val="003C19CE"/>
    <w:rsid w:val="003D0986"/>
    <w:rsid w:val="003D5E74"/>
    <w:rsid w:val="003D7B10"/>
    <w:rsid w:val="003E2282"/>
    <w:rsid w:val="003E3D73"/>
    <w:rsid w:val="003E3FAF"/>
    <w:rsid w:val="003F03CD"/>
    <w:rsid w:val="003F0A3E"/>
    <w:rsid w:val="003F0B82"/>
    <w:rsid w:val="003F38A2"/>
    <w:rsid w:val="003F4F1A"/>
    <w:rsid w:val="00400E06"/>
    <w:rsid w:val="004035FD"/>
    <w:rsid w:val="004130F1"/>
    <w:rsid w:val="00416CA6"/>
    <w:rsid w:val="00416FFD"/>
    <w:rsid w:val="004201BA"/>
    <w:rsid w:val="004231AE"/>
    <w:rsid w:val="004239C2"/>
    <w:rsid w:val="00424FC2"/>
    <w:rsid w:val="00425645"/>
    <w:rsid w:val="00433A02"/>
    <w:rsid w:val="00434198"/>
    <w:rsid w:val="00442BC3"/>
    <w:rsid w:val="0044376D"/>
    <w:rsid w:val="00443A45"/>
    <w:rsid w:val="004440F3"/>
    <w:rsid w:val="00445BF4"/>
    <w:rsid w:val="004505FB"/>
    <w:rsid w:val="004536F4"/>
    <w:rsid w:val="00456E9A"/>
    <w:rsid w:val="00460CA0"/>
    <w:rsid w:val="00461111"/>
    <w:rsid w:val="00471CC9"/>
    <w:rsid w:val="00472D56"/>
    <w:rsid w:val="00474D2D"/>
    <w:rsid w:val="004767E1"/>
    <w:rsid w:val="00484840"/>
    <w:rsid w:val="00487B50"/>
    <w:rsid w:val="004A0F8D"/>
    <w:rsid w:val="004B1D3D"/>
    <w:rsid w:val="004B204C"/>
    <w:rsid w:val="004B6122"/>
    <w:rsid w:val="004C5643"/>
    <w:rsid w:val="004C5BFF"/>
    <w:rsid w:val="004D3D09"/>
    <w:rsid w:val="004D5B3A"/>
    <w:rsid w:val="004D6610"/>
    <w:rsid w:val="004D67F7"/>
    <w:rsid w:val="004E0E71"/>
    <w:rsid w:val="004E1718"/>
    <w:rsid w:val="004E1A80"/>
    <w:rsid w:val="004E1A9F"/>
    <w:rsid w:val="004E691B"/>
    <w:rsid w:val="004F471D"/>
    <w:rsid w:val="004F5647"/>
    <w:rsid w:val="00503E9F"/>
    <w:rsid w:val="00504B35"/>
    <w:rsid w:val="00505C96"/>
    <w:rsid w:val="00505E68"/>
    <w:rsid w:val="00515E5D"/>
    <w:rsid w:val="00525D14"/>
    <w:rsid w:val="00530E4B"/>
    <w:rsid w:val="0053261D"/>
    <w:rsid w:val="005340C6"/>
    <w:rsid w:val="005340FE"/>
    <w:rsid w:val="00534E23"/>
    <w:rsid w:val="00536442"/>
    <w:rsid w:val="00537B63"/>
    <w:rsid w:val="00541388"/>
    <w:rsid w:val="00541713"/>
    <w:rsid w:val="00542B56"/>
    <w:rsid w:val="00544FE6"/>
    <w:rsid w:val="00551880"/>
    <w:rsid w:val="00563181"/>
    <w:rsid w:val="00574830"/>
    <w:rsid w:val="0057747A"/>
    <w:rsid w:val="00582743"/>
    <w:rsid w:val="00582964"/>
    <w:rsid w:val="005834FD"/>
    <w:rsid w:val="00583C26"/>
    <w:rsid w:val="00584183"/>
    <w:rsid w:val="00585C10"/>
    <w:rsid w:val="005879F3"/>
    <w:rsid w:val="00590659"/>
    <w:rsid w:val="00592EDB"/>
    <w:rsid w:val="00595AF9"/>
    <w:rsid w:val="00597D12"/>
    <w:rsid w:val="005A37D5"/>
    <w:rsid w:val="005A54E7"/>
    <w:rsid w:val="005D0BFB"/>
    <w:rsid w:val="005D1085"/>
    <w:rsid w:val="005D14ED"/>
    <w:rsid w:val="005D5D5A"/>
    <w:rsid w:val="005E0E62"/>
    <w:rsid w:val="005E105C"/>
    <w:rsid w:val="005E3C12"/>
    <w:rsid w:val="005E45FE"/>
    <w:rsid w:val="005E554B"/>
    <w:rsid w:val="005E5D43"/>
    <w:rsid w:val="005F4512"/>
    <w:rsid w:val="00603D02"/>
    <w:rsid w:val="006043BE"/>
    <w:rsid w:val="006060C2"/>
    <w:rsid w:val="0060707C"/>
    <w:rsid w:val="00617286"/>
    <w:rsid w:val="006174F0"/>
    <w:rsid w:val="006235A6"/>
    <w:rsid w:val="00623C63"/>
    <w:rsid w:val="00626F89"/>
    <w:rsid w:val="00627BC7"/>
    <w:rsid w:val="00632041"/>
    <w:rsid w:val="00635D79"/>
    <w:rsid w:val="00635DD7"/>
    <w:rsid w:val="0063783F"/>
    <w:rsid w:val="00645636"/>
    <w:rsid w:val="00645ACC"/>
    <w:rsid w:val="006466CF"/>
    <w:rsid w:val="00647D19"/>
    <w:rsid w:val="00647D72"/>
    <w:rsid w:val="00650F80"/>
    <w:rsid w:val="0065400A"/>
    <w:rsid w:val="00654D62"/>
    <w:rsid w:val="00656995"/>
    <w:rsid w:val="00656D08"/>
    <w:rsid w:val="00661210"/>
    <w:rsid w:val="00661EC1"/>
    <w:rsid w:val="00665DF7"/>
    <w:rsid w:val="0066671E"/>
    <w:rsid w:val="006868F6"/>
    <w:rsid w:val="00692BC1"/>
    <w:rsid w:val="00695044"/>
    <w:rsid w:val="006A32FC"/>
    <w:rsid w:val="006A3FBA"/>
    <w:rsid w:val="006A49E6"/>
    <w:rsid w:val="006A6D03"/>
    <w:rsid w:val="006B0A0A"/>
    <w:rsid w:val="006B3232"/>
    <w:rsid w:val="006B568D"/>
    <w:rsid w:val="006B6C93"/>
    <w:rsid w:val="006C2360"/>
    <w:rsid w:val="006D437C"/>
    <w:rsid w:val="006D5BCF"/>
    <w:rsid w:val="006D7BD9"/>
    <w:rsid w:val="006E35CD"/>
    <w:rsid w:val="006E66ED"/>
    <w:rsid w:val="006F15A1"/>
    <w:rsid w:val="006F1B88"/>
    <w:rsid w:val="006F23DD"/>
    <w:rsid w:val="006F43EC"/>
    <w:rsid w:val="00700E65"/>
    <w:rsid w:val="0070721D"/>
    <w:rsid w:val="007101F3"/>
    <w:rsid w:val="00714A5B"/>
    <w:rsid w:val="00716F30"/>
    <w:rsid w:val="00721256"/>
    <w:rsid w:val="00730BC9"/>
    <w:rsid w:val="007360FE"/>
    <w:rsid w:val="00742D0B"/>
    <w:rsid w:val="00744702"/>
    <w:rsid w:val="00747DCD"/>
    <w:rsid w:val="00763891"/>
    <w:rsid w:val="0076576C"/>
    <w:rsid w:val="00765BCC"/>
    <w:rsid w:val="00767636"/>
    <w:rsid w:val="0077141E"/>
    <w:rsid w:val="007715B4"/>
    <w:rsid w:val="007720E6"/>
    <w:rsid w:val="00772C33"/>
    <w:rsid w:val="007812B6"/>
    <w:rsid w:val="0078164D"/>
    <w:rsid w:val="0078284C"/>
    <w:rsid w:val="0078668B"/>
    <w:rsid w:val="00792A29"/>
    <w:rsid w:val="007A2B3E"/>
    <w:rsid w:val="007A3CE1"/>
    <w:rsid w:val="007B02F1"/>
    <w:rsid w:val="007B513A"/>
    <w:rsid w:val="007B7113"/>
    <w:rsid w:val="007C1773"/>
    <w:rsid w:val="007C4BA0"/>
    <w:rsid w:val="007D0D37"/>
    <w:rsid w:val="007D2291"/>
    <w:rsid w:val="007D263A"/>
    <w:rsid w:val="007D290F"/>
    <w:rsid w:val="007D2A62"/>
    <w:rsid w:val="007E1770"/>
    <w:rsid w:val="007E3B1F"/>
    <w:rsid w:val="007F3CEC"/>
    <w:rsid w:val="007F7D13"/>
    <w:rsid w:val="00800EA4"/>
    <w:rsid w:val="00801434"/>
    <w:rsid w:val="00805AC6"/>
    <w:rsid w:val="00805B65"/>
    <w:rsid w:val="008075C3"/>
    <w:rsid w:val="008114DE"/>
    <w:rsid w:val="00812B43"/>
    <w:rsid w:val="00814616"/>
    <w:rsid w:val="008179E1"/>
    <w:rsid w:val="00820C86"/>
    <w:rsid w:val="00821B70"/>
    <w:rsid w:val="00827E1F"/>
    <w:rsid w:val="00830CC6"/>
    <w:rsid w:val="008332DB"/>
    <w:rsid w:val="008333C8"/>
    <w:rsid w:val="00833FD9"/>
    <w:rsid w:val="008346CD"/>
    <w:rsid w:val="00840957"/>
    <w:rsid w:val="00844777"/>
    <w:rsid w:val="00845109"/>
    <w:rsid w:val="00851591"/>
    <w:rsid w:val="008632B0"/>
    <w:rsid w:val="00864E2A"/>
    <w:rsid w:val="00866953"/>
    <w:rsid w:val="008669B5"/>
    <w:rsid w:val="00866FE8"/>
    <w:rsid w:val="008677D5"/>
    <w:rsid w:val="00867A62"/>
    <w:rsid w:val="00867D02"/>
    <w:rsid w:val="00873E4D"/>
    <w:rsid w:val="0087692C"/>
    <w:rsid w:val="00877BEA"/>
    <w:rsid w:val="00884551"/>
    <w:rsid w:val="00884E49"/>
    <w:rsid w:val="00887D23"/>
    <w:rsid w:val="008924C2"/>
    <w:rsid w:val="00895C7B"/>
    <w:rsid w:val="008A05B9"/>
    <w:rsid w:val="008A28CF"/>
    <w:rsid w:val="008A5034"/>
    <w:rsid w:val="008B0CF3"/>
    <w:rsid w:val="008B318B"/>
    <w:rsid w:val="008B376C"/>
    <w:rsid w:val="008B3A7F"/>
    <w:rsid w:val="008B77FB"/>
    <w:rsid w:val="008B7D93"/>
    <w:rsid w:val="008C152A"/>
    <w:rsid w:val="008C1777"/>
    <w:rsid w:val="008C492F"/>
    <w:rsid w:val="008D0F7D"/>
    <w:rsid w:val="008D143E"/>
    <w:rsid w:val="008D7AA6"/>
    <w:rsid w:val="008F05CF"/>
    <w:rsid w:val="00900E96"/>
    <w:rsid w:val="00902480"/>
    <w:rsid w:val="0091751C"/>
    <w:rsid w:val="00917CCE"/>
    <w:rsid w:val="0092199A"/>
    <w:rsid w:val="0092336E"/>
    <w:rsid w:val="00923C27"/>
    <w:rsid w:val="009301CE"/>
    <w:rsid w:val="0093580A"/>
    <w:rsid w:val="00941BCE"/>
    <w:rsid w:val="00962122"/>
    <w:rsid w:val="00970744"/>
    <w:rsid w:val="0097216D"/>
    <w:rsid w:val="00972EEF"/>
    <w:rsid w:val="00976868"/>
    <w:rsid w:val="009845C5"/>
    <w:rsid w:val="00984AA6"/>
    <w:rsid w:val="00992874"/>
    <w:rsid w:val="009936C1"/>
    <w:rsid w:val="00997262"/>
    <w:rsid w:val="00997F3A"/>
    <w:rsid w:val="009A2740"/>
    <w:rsid w:val="009A5733"/>
    <w:rsid w:val="009A681B"/>
    <w:rsid w:val="009B2031"/>
    <w:rsid w:val="009B4F2E"/>
    <w:rsid w:val="009C15E9"/>
    <w:rsid w:val="009C6FD5"/>
    <w:rsid w:val="009C74B8"/>
    <w:rsid w:val="009D0C64"/>
    <w:rsid w:val="009D2A9E"/>
    <w:rsid w:val="009D2C80"/>
    <w:rsid w:val="009D6366"/>
    <w:rsid w:val="009E02DC"/>
    <w:rsid w:val="009E50A6"/>
    <w:rsid w:val="009F1C03"/>
    <w:rsid w:val="009F7450"/>
    <w:rsid w:val="00A0027C"/>
    <w:rsid w:val="00A07D86"/>
    <w:rsid w:val="00A118C4"/>
    <w:rsid w:val="00A14387"/>
    <w:rsid w:val="00A15B7A"/>
    <w:rsid w:val="00A210A5"/>
    <w:rsid w:val="00A2518F"/>
    <w:rsid w:val="00A2569B"/>
    <w:rsid w:val="00A25E92"/>
    <w:rsid w:val="00A27B01"/>
    <w:rsid w:val="00A32B71"/>
    <w:rsid w:val="00A32DFE"/>
    <w:rsid w:val="00A46D91"/>
    <w:rsid w:val="00A54C45"/>
    <w:rsid w:val="00A56C02"/>
    <w:rsid w:val="00A6072F"/>
    <w:rsid w:val="00A66BF6"/>
    <w:rsid w:val="00A72837"/>
    <w:rsid w:val="00A737F2"/>
    <w:rsid w:val="00A738CE"/>
    <w:rsid w:val="00A776B0"/>
    <w:rsid w:val="00A83C2D"/>
    <w:rsid w:val="00A840EC"/>
    <w:rsid w:val="00A87AC5"/>
    <w:rsid w:val="00A90262"/>
    <w:rsid w:val="00A906E6"/>
    <w:rsid w:val="00A93C56"/>
    <w:rsid w:val="00A95C38"/>
    <w:rsid w:val="00A974FA"/>
    <w:rsid w:val="00AA02A3"/>
    <w:rsid w:val="00AA08BE"/>
    <w:rsid w:val="00AA0CA9"/>
    <w:rsid w:val="00AA1E3C"/>
    <w:rsid w:val="00AA5037"/>
    <w:rsid w:val="00AB17F9"/>
    <w:rsid w:val="00AB2554"/>
    <w:rsid w:val="00AB35A5"/>
    <w:rsid w:val="00AB72A4"/>
    <w:rsid w:val="00AC4956"/>
    <w:rsid w:val="00AC6846"/>
    <w:rsid w:val="00AD6002"/>
    <w:rsid w:val="00AE1FB6"/>
    <w:rsid w:val="00AE44AD"/>
    <w:rsid w:val="00AE7FB4"/>
    <w:rsid w:val="00AF3C6A"/>
    <w:rsid w:val="00B04EC8"/>
    <w:rsid w:val="00B053F0"/>
    <w:rsid w:val="00B1085E"/>
    <w:rsid w:val="00B17548"/>
    <w:rsid w:val="00B21D9C"/>
    <w:rsid w:val="00B23C33"/>
    <w:rsid w:val="00B36509"/>
    <w:rsid w:val="00B36CF5"/>
    <w:rsid w:val="00B45941"/>
    <w:rsid w:val="00B469A2"/>
    <w:rsid w:val="00B524BC"/>
    <w:rsid w:val="00B62A68"/>
    <w:rsid w:val="00B64395"/>
    <w:rsid w:val="00B663B8"/>
    <w:rsid w:val="00B66519"/>
    <w:rsid w:val="00B745AD"/>
    <w:rsid w:val="00B8537C"/>
    <w:rsid w:val="00B93A51"/>
    <w:rsid w:val="00B94DE8"/>
    <w:rsid w:val="00B9723E"/>
    <w:rsid w:val="00B978B9"/>
    <w:rsid w:val="00BA2F2F"/>
    <w:rsid w:val="00BA37CE"/>
    <w:rsid w:val="00BA5420"/>
    <w:rsid w:val="00BB2A3A"/>
    <w:rsid w:val="00BB3F4E"/>
    <w:rsid w:val="00BB6AF8"/>
    <w:rsid w:val="00BC2106"/>
    <w:rsid w:val="00BC314B"/>
    <w:rsid w:val="00BC5197"/>
    <w:rsid w:val="00BD062A"/>
    <w:rsid w:val="00BD3EDA"/>
    <w:rsid w:val="00BD42FB"/>
    <w:rsid w:val="00BE3DF6"/>
    <w:rsid w:val="00BF6898"/>
    <w:rsid w:val="00BF73A3"/>
    <w:rsid w:val="00C0029F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26667"/>
    <w:rsid w:val="00C3018C"/>
    <w:rsid w:val="00C30503"/>
    <w:rsid w:val="00C31991"/>
    <w:rsid w:val="00C322D3"/>
    <w:rsid w:val="00C361CB"/>
    <w:rsid w:val="00C36563"/>
    <w:rsid w:val="00C36B97"/>
    <w:rsid w:val="00C370D9"/>
    <w:rsid w:val="00C37C0C"/>
    <w:rsid w:val="00C41F31"/>
    <w:rsid w:val="00C4673E"/>
    <w:rsid w:val="00C62B60"/>
    <w:rsid w:val="00C63108"/>
    <w:rsid w:val="00C6359E"/>
    <w:rsid w:val="00C643D7"/>
    <w:rsid w:val="00C64BEE"/>
    <w:rsid w:val="00C719C8"/>
    <w:rsid w:val="00C71AF0"/>
    <w:rsid w:val="00C727F6"/>
    <w:rsid w:val="00C73F93"/>
    <w:rsid w:val="00C82CC2"/>
    <w:rsid w:val="00C83F2C"/>
    <w:rsid w:val="00C86AC2"/>
    <w:rsid w:val="00C8770E"/>
    <w:rsid w:val="00C87B0F"/>
    <w:rsid w:val="00C907C2"/>
    <w:rsid w:val="00C90C7D"/>
    <w:rsid w:val="00C94CCF"/>
    <w:rsid w:val="00CA7BDE"/>
    <w:rsid w:val="00CB2A22"/>
    <w:rsid w:val="00CB3005"/>
    <w:rsid w:val="00CB34F3"/>
    <w:rsid w:val="00CB671D"/>
    <w:rsid w:val="00CC3E29"/>
    <w:rsid w:val="00CD58C7"/>
    <w:rsid w:val="00CE355E"/>
    <w:rsid w:val="00CF53C8"/>
    <w:rsid w:val="00CF5858"/>
    <w:rsid w:val="00D1038D"/>
    <w:rsid w:val="00D121BD"/>
    <w:rsid w:val="00D156DA"/>
    <w:rsid w:val="00D268BC"/>
    <w:rsid w:val="00D26A3A"/>
    <w:rsid w:val="00D27115"/>
    <w:rsid w:val="00D40069"/>
    <w:rsid w:val="00D402BF"/>
    <w:rsid w:val="00D4077B"/>
    <w:rsid w:val="00D41842"/>
    <w:rsid w:val="00D42EA4"/>
    <w:rsid w:val="00D432FD"/>
    <w:rsid w:val="00D46F7D"/>
    <w:rsid w:val="00D474B9"/>
    <w:rsid w:val="00D53237"/>
    <w:rsid w:val="00D54199"/>
    <w:rsid w:val="00D5721F"/>
    <w:rsid w:val="00D612B8"/>
    <w:rsid w:val="00D6706F"/>
    <w:rsid w:val="00D76AAE"/>
    <w:rsid w:val="00D82E08"/>
    <w:rsid w:val="00D849A1"/>
    <w:rsid w:val="00D858EF"/>
    <w:rsid w:val="00D8593C"/>
    <w:rsid w:val="00D92A31"/>
    <w:rsid w:val="00D9392D"/>
    <w:rsid w:val="00D9573A"/>
    <w:rsid w:val="00D96E56"/>
    <w:rsid w:val="00DA5F84"/>
    <w:rsid w:val="00DB1C9D"/>
    <w:rsid w:val="00DB63EF"/>
    <w:rsid w:val="00DB7348"/>
    <w:rsid w:val="00DB73E2"/>
    <w:rsid w:val="00DB7C1B"/>
    <w:rsid w:val="00DB7D43"/>
    <w:rsid w:val="00DC01E3"/>
    <w:rsid w:val="00DC07D0"/>
    <w:rsid w:val="00DC29FC"/>
    <w:rsid w:val="00DC58F8"/>
    <w:rsid w:val="00DD3958"/>
    <w:rsid w:val="00DD4F4B"/>
    <w:rsid w:val="00DD5E7C"/>
    <w:rsid w:val="00DE2317"/>
    <w:rsid w:val="00DF5DB5"/>
    <w:rsid w:val="00DF5E15"/>
    <w:rsid w:val="00DF62A1"/>
    <w:rsid w:val="00DF6D73"/>
    <w:rsid w:val="00DF78E1"/>
    <w:rsid w:val="00E13C13"/>
    <w:rsid w:val="00E158D6"/>
    <w:rsid w:val="00E16331"/>
    <w:rsid w:val="00E167C0"/>
    <w:rsid w:val="00E174A2"/>
    <w:rsid w:val="00E230EF"/>
    <w:rsid w:val="00E25A04"/>
    <w:rsid w:val="00E30C11"/>
    <w:rsid w:val="00E36EC6"/>
    <w:rsid w:val="00E36EF2"/>
    <w:rsid w:val="00E41765"/>
    <w:rsid w:val="00E42B95"/>
    <w:rsid w:val="00E50157"/>
    <w:rsid w:val="00E51638"/>
    <w:rsid w:val="00E51760"/>
    <w:rsid w:val="00E56968"/>
    <w:rsid w:val="00E65918"/>
    <w:rsid w:val="00E66C87"/>
    <w:rsid w:val="00E67432"/>
    <w:rsid w:val="00E679C9"/>
    <w:rsid w:val="00E7032D"/>
    <w:rsid w:val="00E715A1"/>
    <w:rsid w:val="00E71684"/>
    <w:rsid w:val="00E71A75"/>
    <w:rsid w:val="00E74154"/>
    <w:rsid w:val="00E75E13"/>
    <w:rsid w:val="00E800D9"/>
    <w:rsid w:val="00E81818"/>
    <w:rsid w:val="00E83653"/>
    <w:rsid w:val="00E849F5"/>
    <w:rsid w:val="00E86BE7"/>
    <w:rsid w:val="00E8766A"/>
    <w:rsid w:val="00E921ED"/>
    <w:rsid w:val="00E9271B"/>
    <w:rsid w:val="00E946B8"/>
    <w:rsid w:val="00E95BBB"/>
    <w:rsid w:val="00E95CAE"/>
    <w:rsid w:val="00E971B0"/>
    <w:rsid w:val="00E97464"/>
    <w:rsid w:val="00EA5F06"/>
    <w:rsid w:val="00EB1756"/>
    <w:rsid w:val="00EB3BEA"/>
    <w:rsid w:val="00EB68A8"/>
    <w:rsid w:val="00EC16BC"/>
    <w:rsid w:val="00EC5646"/>
    <w:rsid w:val="00EE00AE"/>
    <w:rsid w:val="00EE09B8"/>
    <w:rsid w:val="00EE3064"/>
    <w:rsid w:val="00EE3E52"/>
    <w:rsid w:val="00EE4731"/>
    <w:rsid w:val="00EF2E14"/>
    <w:rsid w:val="00EF4227"/>
    <w:rsid w:val="00EF5DF2"/>
    <w:rsid w:val="00EF6A49"/>
    <w:rsid w:val="00F00903"/>
    <w:rsid w:val="00F05B6F"/>
    <w:rsid w:val="00F13365"/>
    <w:rsid w:val="00F20406"/>
    <w:rsid w:val="00F208A0"/>
    <w:rsid w:val="00F23B20"/>
    <w:rsid w:val="00F259E5"/>
    <w:rsid w:val="00F26187"/>
    <w:rsid w:val="00F26C20"/>
    <w:rsid w:val="00F31E06"/>
    <w:rsid w:val="00F32B8D"/>
    <w:rsid w:val="00F34CC7"/>
    <w:rsid w:val="00F36965"/>
    <w:rsid w:val="00F404AB"/>
    <w:rsid w:val="00F42977"/>
    <w:rsid w:val="00F441ED"/>
    <w:rsid w:val="00F5277E"/>
    <w:rsid w:val="00F5530D"/>
    <w:rsid w:val="00F61A13"/>
    <w:rsid w:val="00F67D77"/>
    <w:rsid w:val="00F76C12"/>
    <w:rsid w:val="00F8017D"/>
    <w:rsid w:val="00F81299"/>
    <w:rsid w:val="00F96737"/>
    <w:rsid w:val="00FB4506"/>
    <w:rsid w:val="00FB5381"/>
    <w:rsid w:val="00FB5801"/>
    <w:rsid w:val="00FB6BFE"/>
    <w:rsid w:val="00FD3BD5"/>
    <w:rsid w:val="00FD78B0"/>
    <w:rsid w:val="00FE63A4"/>
    <w:rsid w:val="00FE6AE2"/>
    <w:rsid w:val="00FE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0581126"/>
  <w15:docId w15:val="{FB787F38-5368-450B-8959-6E10AD3F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44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777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44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77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8EA1C-D816-422B-BA8F-D016AA65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323</Words>
  <Characters>1847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2166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2067</cp:revision>
  <cp:lastPrinted>2020-07-04T19:24:00Z</cp:lastPrinted>
  <dcterms:created xsi:type="dcterms:W3CDTF">2019-09-04T05:01:00Z</dcterms:created>
  <dcterms:modified xsi:type="dcterms:W3CDTF">2022-06-27T00:25:00Z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