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8F1A3" w14:textId="1C41C5F3" w:rsidR="002C17B0" w:rsidRDefault="002C17B0" w:rsidP="002C17B0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>
        <w:rPr>
          <w:rFonts w:eastAsia="TimesNewRomanPS-BoldMT" w:cs="SimSun"/>
          <w:b/>
          <w:bCs/>
          <w:noProof/>
          <w:color w:val="000000"/>
          <w:sz w:val="32"/>
          <w:szCs w:val="32"/>
        </w:rPr>
        <w:drawing>
          <wp:inline distT="0" distB="0" distL="0" distR="0" wp14:anchorId="62127540" wp14:editId="3DA5C9F6">
            <wp:extent cx="552450" cy="552450"/>
            <wp:effectExtent l="0" t="0" r="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32CAEECE" w14:textId="77777777" w:rsidR="002C17B0" w:rsidRDefault="002C17B0" w:rsidP="002C17B0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San Francisco Bay University</w:t>
      </w:r>
    </w:p>
    <w:p w14:paraId="58D627CB" w14:textId="77777777" w:rsidR="0039549B" w:rsidRPr="00563181" w:rsidRDefault="00563181" w:rsidP="00563181">
      <w:pPr>
        <w:jc w:val="center"/>
        <w:rPr>
          <w:rFonts w:ascii="Verdana" w:eastAsia="Times New Roman" w:hAnsi="Verdana"/>
          <w:color w:val="696969"/>
          <w:sz w:val="20"/>
          <w:szCs w:val="20"/>
          <w:lang w:eastAsia="zh-CN"/>
        </w:rPr>
      </w:pPr>
      <w:r w:rsidRPr="00563181">
        <w:rPr>
          <w:rFonts w:ascii="Verdana" w:eastAsia="Times New Roman" w:hAnsi="Verdana"/>
          <w:color w:val="696969"/>
          <w:sz w:val="20"/>
          <w:szCs w:val="20"/>
          <w:lang w:eastAsia="zh-CN"/>
        </w:rPr>
        <w:br/>
      </w:r>
      <w:r w:rsidRPr="00563181">
        <w:rPr>
          <w:b/>
          <w:bCs/>
          <w:szCs w:val="28"/>
        </w:rPr>
        <w:t>CS483 - Fundamentals of Artificial Intelligence</w:t>
      </w:r>
    </w:p>
    <w:p w14:paraId="2AC17BD3" w14:textId="77777777" w:rsidR="00A14387" w:rsidRDefault="001C0942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Homework Assignment #1</w:t>
      </w:r>
    </w:p>
    <w:p w14:paraId="5BB828C4" w14:textId="607E3F91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3F51FE">
        <w:rPr>
          <w:rFonts w:eastAsia="TimesNewRomanPS-BoldMT" w:cs="SimSun"/>
          <w:b/>
          <w:bCs/>
          <w:szCs w:val="28"/>
        </w:rPr>
        <w:t>5</w:t>
      </w:r>
      <w:r w:rsidR="00A118C4">
        <w:rPr>
          <w:rFonts w:eastAsia="TimesNewRomanPS-BoldMT" w:cs="SimSun"/>
          <w:b/>
          <w:bCs/>
          <w:szCs w:val="28"/>
        </w:rPr>
        <w:t>/</w:t>
      </w:r>
      <w:r w:rsidR="003F51FE">
        <w:rPr>
          <w:rFonts w:eastAsia="TimesNewRomanPS-BoldMT" w:cs="SimSun"/>
          <w:b/>
          <w:bCs/>
          <w:szCs w:val="28"/>
        </w:rPr>
        <w:t>28</w:t>
      </w:r>
      <w:r w:rsidR="00B978B9">
        <w:rPr>
          <w:rFonts w:eastAsia="TimesNewRomanPS-BoldMT" w:cs="SimSun"/>
          <w:b/>
          <w:bCs/>
          <w:szCs w:val="28"/>
        </w:rPr>
        <w:t>/202</w:t>
      </w:r>
      <w:r w:rsidR="003F51FE">
        <w:rPr>
          <w:rFonts w:eastAsia="TimesNewRomanPS-BoldMT" w:cs="SimSun"/>
          <w:b/>
          <w:bCs/>
          <w:szCs w:val="28"/>
        </w:rPr>
        <w:t>2</w:t>
      </w:r>
    </w:p>
    <w:p w14:paraId="4300BC3F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E429CF3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2C8BC482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8FE8BD7" w14:textId="6E3E8AED" w:rsidR="00BB6AF8" w:rsidRPr="000D0D4D" w:rsidRDefault="00181457" w:rsidP="007B02F1">
      <w:pPr>
        <w:pStyle w:val="ListParagraph"/>
        <w:numPr>
          <w:ilvl w:val="0"/>
          <w:numId w:val="7"/>
        </w:numPr>
        <w:snapToGrid w:val="0"/>
        <w:ind w:hanging="720"/>
        <w:rPr>
          <w:rFonts w:eastAsia="TimesNewRomanPS-BoldMT" w:cs="SimSun"/>
          <w:b/>
          <w:bCs/>
          <w:sz w:val="24"/>
          <w:lang w:eastAsia="zh-CN"/>
        </w:rPr>
      </w:pPr>
      <w:r w:rsidRPr="000D0D4D">
        <w:rPr>
          <w:rFonts w:eastAsia="TimesNewRomanPS-BoldMT" w:cs="SimSun"/>
          <w:b/>
          <w:bCs/>
          <w:sz w:val="24"/>
          <w:lang w:eastAsia="zh-CN"/>
        </w:rPr>
        <w:t xml:space="preserve">Push the </w:t>
      </w:r>
      <w:r w:rsidR="003F51FE">
        <w:rPr>
          <w:rFonts w:eastAsia="TimesNewRomanPS-BoldMT" w:cs="SimSun"/>
          <w:b/>
          <w:bCs/>
          <w:sz w:val="24"/>
          <w:lang w:eastAsia="zh-CN"/>
        </w:rPr>
        <w:t xml:space="preserve">program </w:t>
      </w:r>
      <w:r w:rsidRPr="000D0D4D">
        <w:rPr>
          <w:rFonts w:eastAsia="TimesNewRomanPS-BoldMT" w:cs="SimSun"/>
          <w:b/>
          <w:bCs/>
          <w:sz w:val="24"/>
          <w:lang w:eastAsia="zh-CN"/>
        </w:rPr>
        <w:t xml:space="preserve">source code to </w:t>
      </w:r>
      <w:proofErr w:type="spellStart"/>
      <w:r w:rsidRPr="000D0D4D"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</w:p>
    <w:p w14:paraId="28477E10" w14:textId="77777777" w:rsidR="000D0D4D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59BC062D" w14:textId="77777777" w:rsidR="00BB6AF8" w:rsidRPr="009C6FD5" w:rsidRDefault="004C5643" w:rsidP="009C6FD5">
      <w:pPr>
        <w:numPr>
          <w:ilvl w:val="0"/>
          <w:numId w:val="7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 w:rsidRPr="009C6FD5">
        <w:rPr>
          <w:rFonts w:eastAsia="TimesNewRomanPS-BoldMT" w:cs="SimSun"/>
          <w:b/>
          <w:bCs/>
          <w:sz w:val="24"/>
          <w:lang w:eastAsia="zh-CN"/>
        </w:rPr>
        <w:t>Take</w:t>
      </w:r>
      <w:r w:rsidR="00BB6AF8" w:rsidRPr="009C6FD5">
        <w:rPr>
          <w:rFonts w:eastAsia="TimesNewRomanPS-BoldMT" w:cs="SimSun"/>
          <w:b/>
          <w:bCs/>
          <w:sz w:val="24"/>
          <w:lang w:eastAsia="zh-CN"/>
        </w:rPr>
        <w:t xml:space="preserve"> academic honesty and integrity seriously (Zero Tolerance </w:t>
      </w:r>
      <w:r w:rsidR="007B02F1" w:rsidRPr="009C6FD5">
        <w:rPr>
          <w:rFonts w:eastAsia="TimesNewRomanPS-BoldMT" w:cs="SimSun"/>
          <w:b/>
          <w:bCs/>
          <w:sz w:val="24"/>
          <w:lang w:eastAsia="zh-CN"/>
        </w:rPr>
        <w:t>of</w:t>
      </w:r>
      <w:r w:rsidR="009C6FD5"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="00BB6AF8" w:rsidRPr="009C6FD5">
        <w:rPr>
          <w:rFonts w:eastAsia="TimesNewRomanPS-BoldMT" w:cs="SimSun"/>
          <w:b/>
          <w:bCs/>
          <w:sz w:val="24"/>
          <w:lang w:eastAsia="zh-CN"/>
        </w:rPr>
        <w:t xml:space="preserve">Cheating &amp; </w:t>
      </w:r>
      <w:r w:rsidR="009C6FD5">
        <w:rPr>
          <w:rFonts w:eastAsia="TimesNewRomanPS-BoldMT" w:cs="SimSun"/>
          <w:b/>
          <w:bCs/>
          <w:sz w:val="24"/>
          <w:lang w:eastAsia="zh-CN"/>
        </w:rPr>
        <w:t xml:space="preserve">   </w:t>
      </w:r>
      <w:r w:rsidR="00BB6AF8" w:rsidRPr="009C6FD5">
        <w:rPr>
          <w:rFonts w:eastAsia="TimesNewRomanPS-BoldMT" w:cs="SimSun"/>
          <w:b/>
          <w:bCs/>
          <w:sz w:val="24"/>
          <w:lang w:eastAsia="zh-CN"/>
        </w:rPr>
        <w:t>Plagiarism)</w:t>
      </w:r>
    </w:p>
    <w:p w14:paraId="1D45C870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9272D3B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EFF0149" w14:textId="77777777" w:rsidR="002E2278" w:rsidRDefault="00A07D86" w:rsidP="006060C2">
      <w:pPr>
        <w:tabs>
          <w:tab w:val="left" w:pos="360"/>
        </w:tabs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1. </w:t>
      </w:r>
      <w:r w:rsidR="002876E2">
        <w:rPr>
          <w:rFonts w:eastAsia="TimesNewRomanPS-BoldMT" w:cs="SimSun"/>
          <w:bCs/>
          <w:sz w:val="24"/>
          <w:lang w:eastAsia="zh-CN"/>
        </w:rPr>
        <w:t xml:space="preserve">Given </w:t>
      </w:r>
      <w:r w:rsidR="002876E2" w:rsidRPr="002876E2">
        <w:rPr>
          <w:rFonts w:eastAsia="TimesNewRomanPS-BoldMT" w:cs="SimSun"/>
          <w:bCs/>
          <w:sz w:val="24"/>
          <w:lang w:eastAsia="zh-CN"/>
        </w:rPr>
        <w:t xml:space="preserve">a </w:t>
      </w:r>
      <w:r w:rsidR="00416CA6">
        <w:rPr>
          <w:rFonts w:eastAsia="TimesNewRomanPS-BoldMT" w:cs="SimSun"/>
          <w:bCs/>
          <w:sz w:val="24"/>
          <w:lang w:eastAsia="zh-CN"/>
        </w:rPr>
        <w:t xml:space="preserve">training </w:t>
      </w:r>
      <w:r w:rsidR="00A93C56">
        <w:rPr>
          <w:rFonts w:eastAsia="TimesNewRomanPS-BoldMT" w:cs="SimSun"/>
          <w:bCs/>
          <w:sz w:val="24"/>
          <w:lang w:eastAsia="zh-CN"/>
        </w:rPr>
        <w:t>set of patient records</w:t>
      </w:r>
      <w:r w:rsidR="00A93C56" w:rsidRPr="002876E2">
        <w:rPr>
          <w:rFonts w:eastAsia="TimesNewRomanPS-BoldMT" w:cs="SimSun"/>
          <w:bCs/>
          <w:sz w:val="24"/>
          <w:lang w:eastAsia="zh-CN"/>
        </w:rPr>
        <w:t xml:space="preserve"> </w:t>
      </w:r>
      <w:r w:rsidR="00A93C56">
        <w:rPr>
          <w:rFonts w:eastAsia="TimesNewRomanPS-BoldMT" w:cs="SimSun"/>
          <w:bCs/>
          <w:sz w:val="24"/>
          <w:lang w:eastAsia="zh-CN"/>
        </w:rPr>
        <w:t xml:space="preserve">of </w:t>
      </w:r>
      <w:r w:rsidR="002876E2" w:rsidRPr="002876E2">
        <w:rPr>
          <w:rFonts w:eastAsia="TimesNewRomanPS-BoldMT" w:cs="SimSun"/>
          <w:bCs/>
          <w:sz w:val="24"/>
          <w:lang w:eastAsia="zh-CN"/>
        </w:rPr>
        <w:t xml:space="preserve">Systolic Blood Pressure (SBP) </w:t>
      </w:r>
      <w:r w:rsidR="00A93C56">
        <w:rPr>
          <w:rFonts w:eastAsia="TimesNewRomanPS-BoldMT" w:cs="SimSun"/>
          <w:bCs/>
          <w:sz w:val="24"/>
          <w:lang w:eastAsia="zh-CN"/>
        </w:rPr>
        <w:t xml:space="preserve">regarding </w:t>
      </w:r>
      <w:r w:rsidR="00082199" w:rsidRPr="00AF3C6A">
        <w:rPr>
          <w:rFonts w:eastAsia="TimesNewRomanPS-BoldMT" w:cs="SimSun"/>
          <w:b/>
          <w:bCs/>
          <w:color w:val="FF0000"/>
          <w:sz w:val="24"/>
          <w:lang w:eastAsia="zh-CN"/>
        </w:rPr>
        <w:t>two</w:t>
      </w:r>
    </w:p>
    <w:p w14:paraId="67E1009E" w14:textId="77777777" w:rsidR="002C3B84" w:rsidRDefault="002E2278" w:rsidP="006060C2">
      <w:pPr>
        <w:tabs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 w:rsidR="00CD58C7">
        <w:rPr>
          <w:rFonts w:eastAsia="TimesNewRomanPS-BoldMT" w:cs="SimSun"/>
          <w:bCs/>
          <w:sz w:val="24"/>
          <w:lang w:eastAsia="zh-CN"/>
        </w:rPr>
        <w:t>features</w:t>
      </w:r>
      <w:r w:rsidR="00A93C56">
        <w:rPr>
          <w:rFonts w:eastAsia="TimesNewRomanPS-BoldMT" w:cs="SimSun"/>
          <w:bCs/>
          <w:sz w:val="24"/>
          <w:lang w:eastAsia="zh-CN"/>
        </w:rPr>
        <w:t xml:space="preserve">, such as </w:t>
      </w:r>
      <w:r w:rsidR="006060C2" w:rsidRPr="00F35808">
        <w:rPr>
          <w:rFonts w:eastAsia="TimesNewRomanPS-BoldMT" w:cs="SimSun"/>
          <w:bCs/>
          <w:i/>
          <w:iCs/>
          <w:sz w:val="24"/>
          <w:lang w:eastAsia="zh-CN"/>
        </w:rPr>
        <w:t>age</w:t>
      </w:r>
      <w:r w:rsidR="006060C2">
        <w:rPr>
          <w:rFonts w:eastAsia="TimesNewRomanPS-BoldMT" w:cs="SimSun"/>
          <w:bCs/>
          <w:sz w:val="24"/>
          <w:lang w:eastAsia="zh-CN"/>
        </w:rPr>
        <w:t xml:space="preserve"> and </w:t>
      </w:r>
      <w:r w:rsidR="006060C2" w:rsidRPr="00F35808">
        <w:rPr>
          <w:rFonts w:eastAsia="TimesNewRomanPS-BoldMT" w:cs="SimSun"/>
          <w:bCs/>
          <w:i/>
          <w:iCs/>
          <w:sz w:val="24"/>
          <w:lang w:eastAsia="zh-CN"/>
        </w:rPr>
        <w:t>weight</w:t>
      </w:r>
      <w:r w:rsidR="006060C2">
        <w:rPr>
          <w:rFonts w:eastAsia="TimesNewRomanPS-BoldMT" w:cs="SimSun"/>
          <w:bCs/>
          <w:sz w:val="24"/>
          <w:lang w:eastAsia="zh-CN"/>
        </w:rPr>
        <w:t xml:space="preserve">, </w:t>
      </w:r>
      <w:r w:rsidR="004239C2">
        <w:rPr>
          <w:rFonts w:eastAsia="TimesNewRomanPS-BoldMT" w:cs="SimSun"/>
          <w:bCs/>
          <w:sz w:val="24"/>
          <w:lang w:eastAsia="zh-CN"/>
        </w:rPr>
        <w:t xml:space="preserve">please </w:t>
      </w:r>
      <w:r w:rsidR="006060C2">
        <w:rPr>
          <w:rFonts w:eastAsia="TimesNewRomanPS-BoldMT" w:cs="SimSun"/>
          <w:bCs/>
          <w:sz w:val="24"/>
          <w:lang w:eastAsia="zh-CN"/>
        </w:rPr>
        <w:t>build</w:t>
      </w:r>
      <w:r w:rsidR="008C492F">
        <w:rPr>
          <w:rFonts w:eastAsia="TimesNewRomanPS-BoldMT" w:cs="SimSun"/>
          <w:bCs/>
          <w:sz w:val="24"/>
          <w:lang w:eastAsia="zh-CN"/>
        </w:rPr>
        <w:t xml:space="preserve"> </w:t>
      </w:r>
      <w:r w:rsidR="006060C2">
        <w:rPr>
          <w:rFonts w:eastAsia="TimesNewRomanPS-BoldMT" w:cs="SimSun"/>
          <w:bCs/>
          <w:sz w:val="24"/>
          <w:lang w:eastAsia="zh-CN"/>
        </w:rPr>
        <w:t xml:space="preserve">up linear regression hypothesis </w:t>
      </w:r>
      <w:r w:rsidR="002C3B84">
        <w:rPr>
          <w:rFonts w:eastAsia="TimesNewRomanPS-BoldMT" w:cs="SimSun"/>
          <w:bCs/>
          <w:sz w:val="24"/>
          <w:lang w:eastAsia="zh-CN"/>
        </w:rPr>
        <w:t>function/loss function /cost function, and then write python program to implement this algorithm by gradient descent method</w:t>
      </w:r>
      <w:r w:rsidR="004B1D3D">
        <w:rPr>
          <w:rFonts w:eastAsia="TimesNewRomanPS-BoldMT" w:cs="SimSun"/>
          <w:bCs/>
          <w:sz w:val="24"/>
          <w:lang w:eastAsia="zh-CN"/>
        </w:rPr>
        <w:t xml:space="preserve">. After </w:t>
      </w:r>
      <w:r w:rsidR="00416CA6">
        <w:rPr>
          <w:rFonts w:eastAsia="TimesNewRomanPS-BoldMT" w:cs="SimSun"/>
          <w:bCs/>
          <w:sz w:val="24"/>
          <w:lang w:eastAsia="zh-CN"/>
        </w:rPr>
        <w:t xml:space="preserve">hypothesis function </w:t>
      </w:r>
      <w:r w:rsidR="004B1D3D">
        <w:rPr>
          <w:rFonts w:eastAsia="TimesNewRomanPS-BoldMT" w:cs="SimSun"/>
          <w:bCs/>
          <w:sz w:val="24"/>
          <w:lang w:eastAsia="zh-CN"/>
        </w:rPr>
        <w:t xml:space="preserve">training </w:t>
      </w:r>
      <w:r w:rsidR="00416CA6">
        <w:rPr>
          <w:rFonts w:eastAsia="TimesNewRomanPS-BoldMT" w:cs="SimSun"/>
          <w:bCs/>
          <w:sz w:val="24"/>
          <w:lang w:eastAsia="zh-CN"/>
        </w:rPr>
        <w:t>through training set</w:t>
      </w:r>
      <w:r w:rsidR="00153C27">
        <w:rPr>
          <w:rFonts w:eastAsia="TimesNewRomanPS-BoldMT" w:cs="SimSun"/>
          <w:bCs/>
          <w:sz w:val="24"/>
          <w:lang w:eastAsia="zh-CN"/>
        </w:rPr>
        <w:t xml:space="preserve">, predict new patient’s </w:t>
      </w:r>
      <w:r w:rsidR="00153C27" w:rsidRPr="002876E2">
        <w:rPr>
          <w:rFonts w:eastAsia="TimesNewRomanPS-BoldMT" w:cs="SimSun"/>
          <w:bCs/>
          <w:sz w:val="24"/>
          <w:lang w:eastAsia="zh-CN"/>
        </w:rPr>
        <w:t>SBP</w:t>
      </w:r>
    </w:p>
    <w:p w14:paraId="3DE1A8F5" w14:textId="77777777" w:rsidR="0009161A" w:rsidRDefault="0009161A" w:rsidP="0009161A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151B86A3" w14:textId="77777777" w:rsidR="00C07478" w:rsidRPr="004E1718" w:rsidRDefault="006B568D" w:rsidP="0009161A">
      <w:pPr>
        <w:tabs>
          <w:tab w:val="left" w:pos="0"/>
          <w:tab w:val="left" w:pos="360"/>
        </w:tabs>
        <w:jc w:val="center"/>
        <w:rPr>
          <w:i/>
          <w:sz w:val="23"/>
          <w:szCs w:val="23"/>
        </w:rPr>
      </w:pPr>
      <w:r>
        <w:rPr>
          <w:noProof/>
          <w:lang w:eastAsia="zh-CN"/>
        </w:rPr>
        <w:drawing>
          <wp:inline distT="0" distB="0" distL="0" distR="0" wp14:anchorId="5787C561" wp14:editId="0EABFB6C">
            <wp:extent cx="1733434" cy="1992274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5845" cy="1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E791" w14:textId="77777777" w:rsidR="00536442" w:rsidRDefault="00536442" w:rsidP="005D1085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5CA88309" w14:textId="2CD9FD3D" w:rsidR="003232C2" w:rsidRDefault="004D5B3A" w:rsidP="009301CE">
      <w:pPr>
        <w:tabs>
          <w:tab w:val="left" w:pos="-9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2.</w:t>
      </w:r>
      <w:r w:rsidR="00536442">
        <w:rPr>
          <w:rFonts w:eastAsia="TimesNewRomanPS-BoldMT" w:cs="SimSun"/>
          <w:bCs/>
          <w:sz w:val="24"/>
          <w:lang w:eastAsia="zh-CN"/>
        </w:rPr>
        <w:t xml:space="preserve"> </w:t>
      </w:r>
      <w:r w:rsidR="00220C46">
        <w:rPr>
          <w:rFonts w:eastAsia="TimesNewRomanPS-BoldMT" w:cs="SimSun"/>
          <w:bCs/>
          <w:sz w:val="24"/>
          <w:lang w:eastAsia="zh-CN"/>
        </w:rPr>
        <w:t xml:space="preserve">Assuming that </w:t>
      </w:r>
      <w:r w:rsidR="00220C46" w:rsidRPr="00D76A07">
        <w:rPr>
          <w:rFonts w:eastAsia="TimesNewRomanPS-BoldMT" w:cs="SimSun"/>
          <w:bCs/>
          <w:i/>
          <w:iCs/>
          <w:sz w:val="24"/>
          <w:lang w:eastAsia="zh-CN"/>
        </w:rPr>
        <w:t>Y</w:t>
      </w:r>
      <w:r w:rsidR="00220C46">
        <w:rPr>
          <w:rFonts w:eastAsia="TimesNewRomanPS-BoldMT" w:cs="SimSun"/>
          <w:bCs/>
          <w:sz w:val="24"/>
          <w:lang w:eastAsia="zh-CN"/>
        </w:rPr>
        <w:t xml:space="preserve"> is </w:t>
      </w:r>
      <w:r w:rsidR="00665DF7">
        <w:rPr>
          <w:rFonts w:eastAsia="TimesNewRomanPS-BoldMT" w:cs="SimSun"/>
          <w:bCs/>
          <w:sz w:val="24"/>
          <w:lang w:eastAsia="zh-CN"/>
        </w:rPr>
        <w:t xml:space="preserve">the </w:t>
      </w:r>
      <w:r w:rsidR="00220C46">
        <w:rPr>
          <w:rFonts w:eastAsia="TimesNewRomanPS-BoldMT" w:cs="SimSun"/>
          <w:bCs/>
          <w:sz w:val="24"/>
          <w:lang w:eastAsia="zh-CN"/>
        </w:rPr>
        <w:t xml:space="preserve">function of </w:t>
      </w:r>
      <w:r w:rsidR="00220C46" w:rsidRPr="00D76A07">
        <w:rPr>
          <w:rFonts w:eastAsia="TimesNewRomanPS-BoldMT" w:cs="SimSun"/>
          <w:bCs/>
          <w:i/>
          <w:iCs/>
          <w:sz w:val="24"/>
          <w:lang w:eastAsia="zh-CN"/>
        </w:rPr>
        <w:t>X</w:t>
      </w:r>
      <w:r w:rsidR="003232C2">
        <w:rPr>
          <w:rFonts w:eastAsia="TimesNewRomanPS-BoldMT" w:cs="SimSun"/>
          <w:bCs/>
          <w:sz w:val="24"/>
          <w:lang w:eastAsia="zh-CN"/>
        </w:rPr>
        <w:t xml:space="preserve"> </w:t>
      </w:r>
      <w:r w:rsidR="00220C46">
        <w:rPr>
          <w:rFonts w:eastAsia="TimesNewRomanPS-BoldMT" w:cs="SimSun"/>
          <w:bCs/>
          <w:sz w:val="24"/>
          <w:lang w:eastAsia="zh-CN"/>
        </w:rPr>
        <w:t>in the following training set,</w:t>
      </w:r>
      <w:r w:rsidR="003232C2">
        <w:rPr>
          <w:rFonts w:eastAsia="TimesNewRomanPS-BoldMT" w:cs="SimSun"/>
          <w:bCs/>
          <w:sz w:val="24"/>
          <w:lang w:eastAsia="zh-CN"/>
        </w:rPr>
        <w:t xml:space="preserve"> </w:t>
      </w:r>
      <w:r w:rsidR="00665DF7">
        <w:rPr>
          <w:rFonts w:eastAsia="TimesNewRomanPS-BoldMT" w:cs="SimSun"/>
          <w:bCs/>
          <w:sz w:val="24"/>
          <w:lang w:eastAsia="zh-CN"/>
        </w:rPr>
        <w:t xml:space="preserve">please </w:t>
      </w:r>
      <w:r w:rsidR="003232C2">
        <w:rPr>
          <w:rFonts w:eastAsia="TimesNewRomanPS-BoldMT" w:cs="SimSun"/>
          <w:bCs/>
          <w:sz w:val="24"/>
          <w:lang w:eastAsia="zh-CN"/>
        </w:rPr>
        <w:t xml:space="preserve">try to take </w:t>
      </w:r>
      <w:r w:rsidR="003232C2" w:rsidRPr="00F76C12">
        <w:rPr>
          <w:rFonts w:eastAsia="TimesNewRomanPS-BoldMT" w:cs="SimSun"/>
          <w:bCs/>
          <w:color w:val="FF0000"/>
          <w:sz w:val="24"/>
          <w:lang w:eastAsia="zh-CN"/>
        </w:rPr>
        <w:t xml:space="preserve">second-order </w:t>
      </w:r>
      <w:r w:rsidR="003232C2">
        <w:rPr>
          <w:rFonts w:eastAsia="TimesNewRomanPS-BoldMT" w:cs="SimSun"/>
          <w:bCs/>
          <w:sz w:val="24"/>
          <w:lang w:eastAsia="zh-CN"/>
        </w:rPr>
        <w:t xml:space="preserve">hypothesis </w:t>
      </w:r>
      <w:r w:rsidR="00665DF7">
        <w:rPr>
          <w:rFonts w:eastAsia="TimesNewRomanPS-BoldMT" w:cs="SimSun"/>
          <w:bCs/>
          <w:sz w:val="24"/>
          <w:lang w:eastAsia="zh-CN"/>
        </w:rPr>
        <w:t xml:space="preserve">function to fit </w:t>
      </w:r>
      <w:r w:rsidR="001F04F9" w:rsidRPr="00D76A07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Start"/>
      <w:r w:rsidR="001F04F9" w:rsidRPr="00D76A07">
        <w:rPr>
          <w:rFonts w:eastAsia="TimesNewRomanPS-BoldMT" w:cs="SimSun"/>
          <w:bCs/>
          <w:i/>
          <w:iCs/>
          <w:sz w:val="24"/>
          <w:lang w:eastAsia="zh-CN"/>
        </w:rPr>
        <w:t>X,Y</w:t>
      </w:r>
      <w:proofErr w:type="gramEnd"/>
      <w:r w:rsidR="001F04F9" w:rsidRPr="00D76A07">
        <w:rPr>
          <w:rFonts w:eastAsia="TimesNewRomanPS-BoldMT" w:cs="SimSun"/>
          <w:bCs/>
          <w:i/>
          <w:iCs/>
          <w:sz w:val="24"/>
          <w:lang w:eastAsia="zh-CN"/>
        </w:rPr>
        <w:t>)</w:t>
      </w:r>
      <w:r w:rsidR="001F04F9">
        <w:rPr>
          <w:rFonts w:eastAsia="TimesNewRomanPS-BoldMT" w:cs="SimSun"/>
          <w:bCs/>
          <w:sz w:val="24"/>
          <w:lang w:eastAsia="zh-CN"/>
        </w:rPr>
        <w:t xml:space="preserve"> </w:t>
      </w:r>
      <w:r w:rsidR="002E1F32" w:rsidRPr="002E1F32">
        <w:rPr>
          <w:rFonts w:eastAsia="TimesNewRomanPS-BoldMT" w:cs="SimSun"/>
          <w:bCs/>
          <w:sz w:val="24"/>
          <w:lang w:eastAsia="zh-CN"/>
        </w:rPr>
        <w:t>coordinate points</w:t>
      </w:r>
      <w:r w:rsidR="001F04F9">
        <w:rPr>
          <w:rFonts w:eastAsia="TimesNewRomanPS-BoldMT" w:cs="SimSun"/>
          <w:bCs/>
          <w:sz w:val="24"/>
          <w:lang w:eastAsia="zh-CN"/>
        </w:rPr>
        <w:t xml:space="preserve"> by </w:t>
      </w:r>
      <w:r w:rsidR="00A2569B">
        <w:rPr>
          <w:rFonts w:eastAsia="TimesNewRomanPS-BoldMT" w:cs="SimSun"/>
          <w:bCs/>
          <w:sz w:val="24"/>
          <w:lang w:eastAsia="zh-CN"/>
        </w:rPr>
        <w:t xml:space="preserve">curve </w:t>
      </w:r>
      <w:r w:rsidR="00665DF7" w:rsidRPr="00730BC9">
        <w:rPr>
          <w:rFonts w:eastAsia="TimesNewRomanPS-BoldMT" w:cs="SimSun"/>
          <w:b/>
          <w:bCs/>
          <w:i/>
          <w:sz w:val="24"/>
          <w:lang w:eastAsia="zh-CN"/>
        </w:rPr>
        <w:t xml:space="preserve">Y = </w:t>
      </w:r>
      <w:r w:rsidR="007F005A">
        <w:rPr>
          <w:rFonts w:eastAsia="TimesNewRomanPS-BoldMT" w:cs="SimSun"/>
          <w:b/>
          <w:bCs/>
          <w:i/>
          <w:sz w:val="24"/>
          <w:lang w:eastAsia="zh-CN"/>
        </w:rPr>
        <w:t>f(</w:t>
      </w:r>
      <w:r w:rsidR="00665DF7" w:rsidRPr="00730BC9">
        <w:rPr>
          <w:rFonts w:eastAsia="TimesNewRomanPS-BoldMT" w:cs="SimSun"/>
          <w:b/>
          <w:bCs/>
          <w:i/>
          <w:sz w:val="24"/>
          <w:lang w:eastAsia="zh-CN"/>
        </w:rPr>
        <w:t>X</w:t>
      </w:r>
      <w:r w:rsidR="007F005A">
        <w:rPr>
          <w:rFonts w:eastAsia="TimesNewRomanPS-BoldMT" w:cs="SimSun"/>
          <w:b/>
          <w:bCs/>
          <w:i/>
          <w:sz w:val="24"/>
          <w:lang w:eastAsia="zh-CN"/>
        </w:rPr>
        <w:t>)</w:t>
      </w:r>
      <w:r w:rsidR="002902FC">
        <w:rPr>
          <w:rFonts w:eastAsia="TimesNewRomanPS-BoldMT" w:cs="SimSun"/>
          <w:b/>
          <w:bCs/>
          <w:i/>
          <w:sz w:val="24"/>
          <w:lang w:eastAsia="zh-CN"/>
        </w:rPr>
        <w:t xml:space="preserve">. </w:t>
      </w:r>
      <w:r w:rsidR="005E554B">
        <w:rPr>
          <w:rFonts w:eastAsia="TimesNewRomanPS-BoldMT" w:cs="SimSun"/>
          <w:bCs/>
          <w:sz w:val="24"/>
          <w:lang w:eastAsia="zh-CN"/>
        </w:rPr>
        <w:t xml:space="preserve">Before writing </w:t>
      </w:r>
      <w:r w:rsidR="005E554B" w:rsidRPr="00DF62A1">
        <w:rPr>
          <w:rFonts w:eastAsia="TimesNewRomanPS-BoldMT" w:cs="SimSun"/>
          <w:b/>
          <w:bCs/>
          <w:sz w:val="24"/>
          <w:lang w:eastAsia="zh-CN"/>
        </w:rPr>
        <w:t>python</w:t>
      </w:r>
      <w:r w:rsidR="005E554B">
        <w:rPr>
          <w:rFonts w:eastAsia="TimesNewRomanPS-BoldMT" w:cs="SimSun"/>
          <w:bCs/>
          <w:sz w:val="24"/>
          <w:lang w:eastAsia="zh-CN"/>
        </w:rPr>
        <w:t xml:space="preserve"> program to implement regression by gradient descent algorithm, hypothesis function/loss function/cost function are needed</w:t>
      </w:r>
      <w:r w:rsidR="002E5945">
        <w:rPr>
          <w:rFonts w:eastAsia="TimesNewRomanPS-BoldMT" w:cs="SimSun"/>
          <w:bCs/>
          <w:sz w:val="24"/>
          <w:lang w:eastAsia="zh-CN"/>
        </w:rPr>
        <w:t xml:space="preserve"> </w:t>
      </w:r>
      <w:r w:rsidR="00190030">
        <w:rPr>
          <w:rFonts w:eastAsia="TimesNewRomanPS-BoldMT" w:cs="SimSun"/>
          <w:bCs/>
          <w:sz w:val="24"/>
          <w:lang w:eastAsia="zh-CN"/>
        </w:rPr>
        <w:t xml:space="preserve">for getting all the parameters </w:t>
      </w:r>
      <w:proofErr w:type="spellStart"/>
      <w:r w:rsidR="00190030" w:rsidRPr="00190030">
        <w:rPr>
          <w:rFonts w:eastAsia="TimesNewRomanPS-BoldMT"/>
          <w:bCs/>
          <w:i/>
          <w:iCs/>
          <w:sz w:val="24"/>
          <w:lang w:eastAsia="zh-CN"/>
        </w:rPr>
        <w:t>θ</w:t>
      </w:r>
      <w:r w:rsidR="00190030" w:rsidRPr="00190030">
        <w:rPr>
          <w:rFonts w:eastAsia="TimesNewRomanPS-BoldMT" w:cs="SimSun"/>
          <w:bCs/>
          <w:i/>
          <w:iCs/>
          <w:sz w:val="24"/>
          <w:lang w:eastAsia="zh-CN"/>
        </w:rPr>
        <w:t>s</w:t>
      </w:r>
      <w:proofErr w:type="spellEnd"/>
      <w:r w:rsidR="00F013C4">
        <w:rPr>
          <w:rFonts w:eastAsia="TimesNewRomanPS-BoldMT" w:cs="SimSun"/>
          <w:bCs/>
          <w:i/>
          <w:iCs/>
          <w:sz w:val="24"/>
          <w:lang w:eastAsia="zh-CN"/>
        </w:rPr>
        <w:t xml:space="preserve"> </w:t>
      </w:r>
      <w:r w:rsidR="00F013C4" w:rsidRPr="00F013C4">
        <w:rPr>
          <w:rFonts w:eastAsia="TimesNewRomanPS-BoldMT" w:cs="SimSun"/>
          <w:bCs/>
          <w:sz w:val="24"/>
          <w:lang w:eastAsia="zh-CN"/>
        </w:rPr>
        <w:t xml:space="preserve">in </w:t>
      </w:r>
      <w:r w:rsidR="00F013C4" w:rsidRPr="00F013C4">
        <w:rPr>
          <w:rFonts w:eastAsia="TimesNewRomanPS-BoldMT" w:cs="SimSun"/>
          <w:bCs/>
          <w:sz w:val="24"/>
          <w:lang w:eastAsia="zh-CN"/>
        </w:rPr>
        <w:t>hypothesis</w:t>
      </w:r>
      <w:r w:rsidR="005E554B">
        <w:rPr>
          <w:rFonts w:eastAsia="TimesNewRomanPS-BoldMT" w:cs="SimSun"/>
          <w:bCs/>
          <w:sz w:val="24"/>
          <w:lang w:eastAsia="zh-CN"/>
        </w:rPr>
        <w:t xml:space="preserve">. </w:t>
      </w:r>
      <w:r w:rsidR="00CC3E29">
        <w:rPr>
          <w:rFonts w:eastAsia="TimesNewRomanPS-BoldMT" w:cs="SimSun"/>
          <w:bCs/>
          <w:sz w:val="24"/>
          <w:lang w:eastAsia="zh-CN"/>
        </w:rPr>
        <w:t xml:space="preserve">After </w:t>
      </w:r>
      <w:r w:rsidR="00C30503" w:rsidRPr="00C30503">
        <w:rPr>
          <w:rFonts w:eastAsia="TimesNewRomanPS-BoldMT" w:cs="SimSun"/>
          <w:bCs/>
          <w:sz w:val="24"/>
          <w:lang w:eastAsia="zh-CN"/>
        </w:rPr>
        <w:t xml:space="preserve">training </w:t>
      </w:r>
      <w:r w:rsidR="00CC3E29">
        <w:rPr>
          <w:rFonts w:eastAsia="TimesNewRomanPS-BoldMT" w:cs="SimSun"/>
          <w:bCs/>
          <w:sz w:val="24"/>
          <w:lang w:eastAsia="zh-CN"/>
        </w:rPr>
        <w:t xml:space="preserve">regression module, </w:t>
      </w:r>
      <w:r w:rsidR="00A208BB">
        <w:rPr>
          <w:rFonts w:eastAsia="TimesNewRomanPS-BoldMT" w:cs="SimSun"/>
          <w:bCs/>
          <w:sz w:val="24"/>
          <w:lang w:eastAsia="zh-CN"/>
        </w:rPr>
        <w:t>plot</w:t>
      </w:r>
      <w:r w:rsidR="006A3FBA">
        <w:rPr>
          <w:rFonts w:eastAsia="TimesNewRomanPS-BoldMT" w:cs="SimSun"/>
          <w:bCs/>
          <w:sz w:val="24"/>
          <w:lang w:eastAsia="zh-CN"/>
        </w:rPr>
        <w:t xml:space="preserve"> </w:t>
      </w:r>
      <w:r w:rsidR="006A3FBA" w:rsidRPr="00CA05D7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Start"/>
      <w:r w:rsidR="006A3FBA" w:rsidRPr="00CA05D7">
        <w:rPr>
          <w:rFonts w:eastAsia="TimesNewRomanPS-BoldMT" w:cs="SimSun"/>
          <w:bCs/>
          <w:i/>
          <w:iCs/>
          <w:sz w:val="24"/>
          <w:lang w:eastAsia="zh-CN"/>
        </w:rPr>
        <w:t>X,Y</w:t>
      </w:r>
      <w:proofErr w:type="gramEnd"/>
      <w:r w:rsidR="006A3FBA" w:rsidRPr="00CA05D7">
        <w:rPr>
          <w:rFonts w:eastAsia="TimesNewRomanPS-BoldMT" w:cs="SimSun"/>
          <w:bCs/>
          <w:i/>
          <w:iCs/>
          <w:sz w:val="24"/>
          <w:lang w:eastAsia="zh-CN"/>
        </w:rPr>
        <w:t>)</w:t>
      </w:r>
      <w:r w:rsidR="006A3FBA">
        <w:rPr>
          <w:rFonts w:eastAsia="TimesNewRomanPS-BoldMT" w:cs="SimSun"/>
          <w:bCs/>
          <w:sz w:val="24"/>
          <w:lang w:eastAsia="zh-CN"/>
        </w:rPr>
        <w:t xml:space="preserve"> </w:t>
      </w:r>
      <w:r w:rsidR="00700E65">
        <w:rPr>
          <w:rFonts w:eastAsia="TimesNewRomanPS-BoldMT" w:cs="SimSun"/>
          <w:bCs/>
          <w:sz w:val="24"/>
          <w:lang w:eastAsia="zh-CN"/>
        </w:rPr>
        <w:t>points</w:t>
      </w:r>
      <w:r w:rsidR="006A3FBA">
        <w:rPr>
          <w:rFonts w:eastAsia="TimesNewRomanPS-BoldMT" w:cs="SimSun"/>
          <w:bCs/>
          <w:sz w:val="24"/>
          <w:lang w:eastAsia="zh-CN"/>
        </w:rPr>
        <w:t xml:space="preserve"> and the fitting curve </w:t>
      </w:r>
      <w:r w:rsidR="00072FAD">
        <w:rPr>
          <w:rFonts w:eastAsia="TimesNewRomanPS-BoldMT" w:cs="SimSun"/>
          <w:bCs/>
          <w:sz w:val="24"/>
          <w:lang w:eastAsia="zh-CN"/>
        </w:rPr>
        <w:t>by</w:t>
      </w:r>
      <w:r w:rsidR="00F52875">
        <w:rPr>
          <w:rFonts w:eastAsia="TimesNewRomanPS-BoldMT" w:cs="SimSun"/>
          <w:bCs/>
          <w:sz w:val="24"/>
          <w:lang w:eastAsia="zh-CN"/>
        </w:rPr>
        <w:t xml:space="preserve"> </w:t>
      </w:r>
      <w:r w:rsidR="006A3FBA" w:rsidRPr="00F61A13">
        <w:rPr>
          <w:rFonts w:eastAsia="TimesNewRomanPS-BoldMT" w:cs="SimSun"/>
          <w:b/>
          <w:bCs/>
          <w:sz w:val="24"/>
          <w:lang w:eastAsia="zh-CN"/>
        </w:rPr>
        <w:t>matplotlib</w:t>
      </w:r>
      <w:r w:rsidR="006A3FBA">
        <w:rPr>
          <w:rFonts w:eastAsia="TimesNewRomanPS-BoldMT" w:cs="SimSun"/>
          <w:bCs/>
          <w:sz w:val="24"/>
          <w:lang w:eastAsia="zh-CN"/>
        </w:rPr>
        <w:t xml:space="preserve"> python function</w:t>
      </w:r>
      <w:r w:rsidR="00072FAD">
        <w:rPr>
          <w:rFonts w:eastAsia="TimesNewRomanPS-BoldMT" w:cs="SimSun"/>
          <w:bCs/>
          <w:sz w:val="24"/>
          <w:lang w:eastAsia="zh-CN"/>
        </w:rPr>
        <w:t xml:space="preserve">s </w:t>
      </w:r>
    </w:p>
    <w:p w14:paraId="47B7D68C" w14:textId="77777777" w:rsidR="00D46F7D" w:rsidRDefault="00220C46" w:rsidP="005D1085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</w:t>
      </w:r>
    </w:p>
    <w:p w14:paraId="72AE905F" w14:textId="23F41FA6" w:rsidR="00F208A0" w:rsidRDefault="00D46F7D" w:rsidP="0009161A">
      <w:pPr>
        <w:tabs>
          <w:tab w:val="left" w:pos="0"/>
          <w:tab w:val="left" w:pos="360"/>
        </w:tabs>
        <w:jc w:val="center"/>
        <w:rPr>
          <w:rFonts w:eastAsia="TimesNewRomanPS-BoldMT" w:cs="SimSun"/>
          <w:bCs/>
          <w:i/>
          <w:sz w:val="24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6D92843" wp14:editId="03EA7DDE">
            <wp:extent cx="751716" cy="136484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1716" cy="136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EF34" w14:textId="77777777" w:rsidR="004710EA" w:rsidRDefault="004710EA" w:rsidP="0009161A">
      <w:pPr>
        <w:tabs>
          <w:tab w:val="left" w:pos="0"/>
          <w:tab w:val="left" w:pos="360"/>
        </w:tabs>
        <w:jc w:val="center"/>
        <w:rPr>
          <w:rFonts w:eastAsia="TimesNewRomanPS-BoldMT" w:cs="SimSun"/>
          <w:bCs/>
          <w:i/>
          <w:sz w:val="24"/>
          <w:lang w:eastAsia="zh-CN"/>
        </w:rPr>
      </w:pPr>
    </w:p>
    <w:p w14:paraId="57674BFE" w14:textId="07344C57" w:rsidR="00D15D39" w:rsidRDefault="00F208A0" w:rsidP="00821B70">
      <w:pPr>
        <w:tabs>
          <w:tab w:val="left" w:pos="-9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3.</w:t>
      </w:r>
      <w:r w:rsidR="00D15D39">
        <w:rPr>
          <w:rFonts w:eastAsia="TimesNewRomanPS-BoldMT" w:cs="SimSun"/>
          <w:bCs/>
          <w:sz w:val="24"/>
          <w:lang w:eastAsia="zh-CN"/>
        </w:rPr>
        <w:t xml:space="preserve"> Write Python program to find </w:t>
      </w:r>
      <w:r w:rsidR="00C00CC3">
        <w:rPr>
          <w:rFonts w:eastAsia="TimesNewRomanPS-BoldMT" w:cs="SimSun"/>
          <w:bCs/>
          <w:sz w:val="24"/>
          <w:lang w:eastAsia="zh-CN"/>
        </w:rPr>
        <w:t>the parameter</w:t>
      </w:r>
      <w:r w:rsidR="007761E3">
        <w:rPr>
          <w:rFonts w:eastAsia="TimesNewRomanPS-BoldMT" w:cs="SimSun"/>
          <w:bCs/>
          <w:sz w:val="24"/>
          <w:lang w:eastAsia="zh-CN"/>
        </w:rPr>
        <w:t>s</w:t>
      </w:r>
      <w:r w:rsidR="00C00CC3">
        <w:rPr>
          <w:rFonts w:eastAsia="TimesNewRomanPS-BoldMT" w:cs="SimSun"/>
          <w:bCs/>
          <w:sz w:val="24"/>
          <w:lang w:eastAsia="zh-CN"/>
        </w:rPr>
        <w:t xml:space="preserve"> </w:t>
      </w:r>
      <w:proofErr w:type="spellStart"/>
      <w:r w:rsidR="00C00CC3" w:rsidRPr="00C00CC3">
        <w:rPr>
          <w:rFonts w:eastAsia="TimesNewRomanPS-BoldMT"/>
          <w:bCs/>
          <w:i/>
          <w:iCs/>
          <w:color w:val="FF0000"/>
          <w:sz w:val="24"/>
          <w:lang w:eastAsia="zh-CN"/>
        </w:rPr>
        <w:t>θ</w:t>
      </w:r>
      <w:r w:rsidR="00C00CC3" w:rsidRPr="00C00CC3">
        <w:rPr>
          <w:rFonts w:eastAsia="TimesNewRomanPS-BoldMT" w:cs="SimSun"/>
          <w:bCs/>
          <w:i/>
          <w:iCs/>
          <w:sz w:val="24"/>
          <w:lang w:eastAsia="zh-CN"/>
        </w:rPr>
        <w:t>s</w:t>
      </w:r>
      <w:proofErr w:type="spellEnd"/>
      <w:r w:rsidR="0067786C">
        <w:rPr>
          <w:rFonts w:eastAsia="TimesNewRomanPS-BoldMT" w:cs="SimSun"/>
          <w:bCs/>
          <w:i/>
          <w:iCs/>
          <w:sz w:val="24"/>
          <w:lang w:eastAsia="zh-CN"/>
        </w:rPr>
        <w:t xml:space="preserve"> </w:t>
      </w:r>
      <w:r w:rsidR="0067786C" w:rsidRPr="00A56762">
        <w:rPr>
          <w:rFonts w:eastAsia="TimesNewRomanPS-BoldMT" w:cs="SimSun"/>
          <w:bCs/>
          <w:sz w:val="24"/>
          <w:lang w:eastAsia="zh-CN"/>
        </w:rPr>
        <w:t>in</w:t>
      </w:r>
      <w:r w:rsidR="00C00CC3" w:rsidRPr="00C00CC3">
        <w:rPr>
          <w:rFonts w:eastAsia="TimesNewRomanPS-BoldMT" w:cs="SimSun"/>
          <w:bCs/>
          <w:sz w:val="24"/>
          <w:lang w:eastAsia="zh-CN"/>
        </w:rPr>
        <w:t xml:space="preserve"> the hypothesis function</w:t>
      </w:r>
      <w:r w:rsidR="00C00CC3">
        <w:rPr>
          <w:rFonts w:eastAsia="TimesNewRomanPS-BoldMT" w:cs="SimSun"/>
          <w:bCs/>
          <w:sz w:val="24"/>
          <w:lang w:eastAsia="zh-CN"/>
        </w:rPr>
        <w:t xml:space="preserve"> </w:t>
      </w:r>
      <w:r w:rsidR="002371D3">
        <w:rPr>
          <w:rFonts w:eastAsia="TimesNewRomanPS-BoldMT" w:cs="SimSun"/>
          <w:bCs/>
          <w:sz w:val="24"/>
          <w:lang w:eastAsia="zh-CN"/>
        </w:rPr>
        <w:t>for the above dataset (dataset in q2)</w:t>
      </w:r>
      <w:r w:rsidR="002371D3">
        <w:rPr>
          <w:rFonts w:eastAsia="TimesNewRomanPS-BoldMT" w:cs="SimSun"/>
          <w:bCs/>
          <w:sz w:val="24"/>
          <w:lang w:eastAsia="zh-CN"/>
        </w:rPr>
        <w:t xml:space="preserve"> </w:t>
      </w:r>
      <w:r w:rsidR="004161A1">
        <w:rPr>
          <w:rFonts w:eastAsia="TimesNewRomanPS-BoldMT" w:cs="SimSun"/>
          <w:bCs/>
          <w:sz w:val="24"/>
          <w:lang w:eastAsia="zh-CN"/>
        </w:rPr>
        <w:t>by</w:t>
      </w:r>
      <w:r w:rsidR="00C00CC3">
        <w:rPr>
          <w:rFonts w:eastAsia="TimesNewRomanPS-BoldMT" w:cs="SimSun"/>
          <w:bCs/>
          <w:sz w:val="24"/>
          <w:lang w:eastAsia="zh-CN"/>
        </w:rPr>
        <w:t xml:space="preserve"> Cramer</w:t>
      </w:r>
      <w:r w:rsidR="006C6B70">
        <w:rPr>
          <w:rFonts w:eastAsia="TimesNewRomanPS-BoldMT" w:cs="SimSun"/>
          <w:bCs/>
          <w:sz w:val="24"/>
          <w:lang w:eastAsia="zh-CN"/>
        </w:rPr>
        <w:t>’s</w:t>
      </w:r>
      <w:r w:rsidR="00C00CC3">
        <w:rPr>
          <w:rFonts w:eastAsia="TimesNewRomanPS-BoldMT" w:cs="SimSun"/>
          <w:bCs/>
          <w:sz w:val="24"/>
          <w:lang w:eastAsia="zh-CN"/>
        </w:rPr>
        <w:t xml:space="preserve"> rule. And compare </w:t>
      </w:r>
      <w:r w:rsidR="007761E3">
        <w:rPr>
          <w:rFonts w:eastAsia="TimesNewRomanPS-BoldMT" w:cs="SimSun"/>
          <w:bCs/>
          <w:sz w:val="24"/>
          <w:lang w:eastAsia="zh-CN"/>
        </w:rPr>
        <w:t xml:space="preserve">the results with those coming from </w:t>
      </w:r>
      <w:r w:rsidR="007761E3">
        <w:rPr>
          <w:rFonts w:eastAsia="TimesNewRomanPS-BoldMT" w:cs="SimSun"/>
          <w:bCs/>
          <w:sz w:val="24"/>
          <w:lang w:eastAsia="zh-CN"/>
        </w:rPr>
        <w:t>gradient descent algorithm</w:t>
      </w:r>
    </w:p>
    <w:p w14:paraId="752A5363" w14:textId="4BF37F4B" w:rsidR="00D15D39" w:rsidRDefault="00F208A0" w:rsidP="00821B70">
      <w:pPr>
        <w:tabs>
          <w:tab w:val="left" w:pos="-9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5B3A0FE1" w14:textId="77777777" w:rsidR="00B23C33" w:rsidRDefault="00B23C33" w:rsidP="00F208A0">
      <w:pPr>
        <w:tabs>
          <w:tab w:val="left" w:pos="-9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</w:p>
    <w:p w14:paraId="5D801AAE" w14:textId="72945E4B" w:rsidR="005E3C12" w:rsidRDefault="005E3C12" w:rsidP="00B23C33">
      <w:pPr>
        <w:tabs>
          <w:tab w:val="left" w:pos="-90"/>
        </w:tabs>
        <w:ind w:left="270" w:hanging="270"/>
        <w:jc w:val="center"/>
        <w:rPr>
          <w:rFonts w:eastAsia="TimesNewRomanPS-BoldMT" w:cs="SimSun"/>
          <w:bCs/>
          <w:sz w:val="24"/>
          <w:lang w:eastAsia="zh-CN"/>
        </w:rPr>
      </w:pPr>
    </w:p>
    <w:p w14:paraId="168C6D4A" w14:textId="77777777" w:rsidR="003A404B" w:rsidRPr="00C2064A" w:rsidRDefault="003A404B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</w:p>
    <w:sectPr w:rsidR="003A404B" w:rsidRPr="00C2064A" w:rsidSect="00900E96">
      <w:pgSz w:w="12240" w:h="15840"/>
      <w:pgMar w:top="81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3F922E04"/>
    <w:lvl w:ilvl="0">
      <w:start w:val="1"/>
      <w:numFmt w:val="upperLetter"/>
      <w:suff w:val="space"/>
      <w:lvlText w:val="%1."/>
      <w:lvlJc w:val="left"/>
      <w:rPr>
        <w:rFonts w:ascii="Times New Roman" w:eastAsia="TimesNewRomanPS-BoldMT" w:hAnsi="Times New Roman" w:cs="SimSun"/>
      </w:rPr>
    </w:lvl>
  </w:abstractNum>
  <w:abstractNum w:abstractNumId="6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874825">
    <w:abstractNumId w:val="2"/>
  </w:num>
  <w:num w:numId="2" w16cid:durableId="43414610">
    <w:abstractNumId w:val="3"/>
  </w:num>
  <w:num w:numId="3" w16cid:durableId="1944460656">
    <w:abstractNumId w:val="0"/>
  </w:num>
  <w:num w:numId="4" w16cid:durableId="270363350">
    <w:abstractNumId w:val="1"/>
  </w:num>
  <w:num w:numId="5" w16cid:durableId="539627883">
    <w:abstractNumId w:val="6"/>
  </w:num>
  <w:num w:numId="6" w16cid:durableId="1253275661">
    <w:abstractNumId w:val="4"/>
  </w:num>
  <w:num w:numId="7" w16cid:durableId="6300906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16EE6"/>
    <w:rsid w:val="00021FAE"/>
    <w:rsid w:val="00022C48"/>
    <w:rsid w:val="00031B7E"/>
    <w:rsid w:val="00033296"/>
    <w:rsid w:val="0003398E"/>
    <w:rsid w:val="00040BE0"/>
    <w:rsid w:val="00045CF5"/>
    <w:rsid w:val="00052539"/>
    <w:rsid w:val="000573E3"/>
    <w:rsid w:val="00072FAD"/>
    <w:rsid w:val="0007312B"/>
    <w:rsid w:val="00082199"/>
    <w:rsid w:val="00086A01"/>
    <w:rsid w:val="00090951"/>
    <w:rsid w:val="0009161A"/>
    <w:rsid w:val="000935B2"/>
    <w:rsid w:val="000B0368"/>
    <w:rsid w:val="000B2E1D"/>
    <w:rsid w:val="000B7D28"/>
    <w:rsid w:val="000C5D36"/>
    <w:rsid w:val="000D0D4D"/>
    <w:rsid w:val="000D1313"/>
    <w:rsid w:val="000E1E08"/>
    <w:rsid w:val="000E2558"/>
    <w:rsid w:val="000E5617"/>
    <w:rsid w:val="000F3F2F"/>
    <w:rsid w:val="000F7793"/>
    <w:rsid w:val="00106DA6"/>
    <w:rsid w:val="001101C8"/>
    <w:rsid w:val="0012483B"/>
    <w:rsid w:val="00130A2B"/>
    <w:rsid w:val="001318E6"/>
    <w:rsid w:val="001425A9"/>
    <w:rsid w:val="00150AF5"/>
    <w:rsid w:val="00153C27"/>
    <w:rsid w:val="00154A84"/>
    <w:rsid w:val="001576EE"/>
    <w:rsid w:val="00172A27"/>
    <w:rsid w:val="00175DF3"/>
    <w:rsid w:val="00181457"/>
    <w:rsid w:val="0018374A"/>
    <w:rsid w:val="00190030"/>
    <w:rsid w:val="00197DBB"/>
    <w:rsid w:val="001A1C8B"/>
    <w:rsid w:val="001A730A"/>
    <w:rsid w:val="001B225E"/>
    <w:rsid w:val="001C0942"/>
    <w:rsid w:val="001C3665"/>
    <w:rsid w:val="001C497B"/>
    <w:rsid w:val="001C51DE"/>
    <w:rsid w:val="001D42F2"/>
    <w:rsid w:val="001D45F3"/>
    <w:rsid w:val="001F04F9"/>
    <w:rsid w:val="001F0D9A"/>
    <w:rsid w:val="00203911"/>
    <w:rsid w:val="00210A62"/>
    <w:rsid w:val="002113B5"/>
    <w:rsid w:val="00220310"/>
    <w:rsid w:val="00220C46"/>
    <w:rsid w:val="00225C0D"/>
    <w:rsid w:val="00227E0A"/>
    <w:rsid w:val="00230B47"/>
    <w:rsid w:val="002356C8"/>
    <w:rsid w:val="002371D3"/>
    <w:rsid w:val="00237963"/>
    <w:rsid w:val="00257FF6"/>
    <w:rsid w:val="002619B4"/>
    <w:rsid w:val="002710DC"/>
    <w:rsid w:val="00274AD7"/>
    <w:rsid w:val="00281864"/>
    <w:rsid w:val="002876E2"/>
    <w:rsid w:val="002902FC"/>
    <w:rsid w:val="002961A0"/>
    <w:rsid w:val="002A489A"/>
    <w:rsid w:val="002A6317"/>
    <w:rsid w:val="002B167D"/>
    <w:rsid w:val="002C0EFE"/>
    <w:rsid w:val="002C17B0"/>
    <w:rsid w:val="002C3B84"/>
    <w:rsid w:val="002D3C44"/>
    <w:rsid w:val="002D5B28"/>
    <w:rsid w:val="002E1DA6"/>
    <w:rsid w:val="002E1F32"/>
    <w:rsid w:val="002E2278"/>
    <w:rsid w:val="002E4B89"/>
    <w:rsid w:val="002E5945"/>
    <w:rsid w:val="002F2F9A"/>
    <w:rsid w:val="002F3687"/>
    <w:rsid w:val="00305740"/>
    <w:rsid w:val="003115FE"/>
    <w:rsid w:val="003232C2"/>
    <w:rsid w:val="0033250E"/>
    <w:rsid w:val="0033362A"/>
    <w:rsid w:val="003353C9"/>
    <w:rsid w:val="00336F96"/>
    <w:rsid w:val="00340C59"/>
    <w:rsid w:val="003417B8"/>
    <w:rsid w:val="00344527"/>
    <w:rsid w:val="003524E8"/>
    <w:rsid w:val="00364D72"/>
    <w:rsid w:val="00386B62"/>
    <w:rsid w:val="0039549B"/>
    <w:rsid w:val="00395B73"/>
    <w:rsid w:val="003A1441"/>
    <w:rsid w:val="003A22C5"/>
    <w:rsid w:val="003A404B"/>
    <w:rsid w:val="003A7E70"/>
    <w:rsid w:val="003B0147"/>
    <w:rsid w:val="003B2485"/>
    <w:rsid w:val="003C1702"/>
    <w:rsid w:val="003D0986"/>
    <w:rsid w:val="003D5E74"/>
    <w:rsid w:val="003D7B10"/>
    <w:rsid w:val="003E2282"/>
    <w:rsid w:val="003F03CD"/>
    <w:rsid w:val="003F0A3E"/>
    <w:rsid w:val="003F0B82"/>
    <w:rsid w:val="003F51FE"/>
    <w:rsid w:val="00400E06"/>
    <w:rsid w:val="004035FD"/>
    <w:rsid w:val="004130F1"/>
    <w:rsid w:val="004161A1"/>
    <w:rsid w:val="00416CA6"/>
    <w:rsid w:val="00416FFD"/>
    <w:rsid w:val="004201BA"/>
    <w:rsid w:val="004239C2"/>
    <w:rsid w:val="004372E0"/>
    <w:rsid w:val="00442BC3"/>
    <w:rsid w:val="00443A45"/>
    <w:rsid w:val="004440F3"/>
    <w:rsid w:val="00445BF4"/>
    <w:rsid w:val="004505FB"/>
    <w:rsid w:val="00461111"/>
    <w:rsid w:val="004710EA"/>
    <w:rsid w:val="00471CC9"/>
    <w:rsid w:val="004767E1"/>
    <w:rsid w:val="00492C7A"/>
    <w:rsid w:val="004A0F8D"/>
    <w:rsid w:val="004B1D3D"/>
    <w:rsid w:val="004C5643"/>
    <w:rsid w:val="004C5BFF"/>
    <w:rsid w:val="004D3D09"/>
    <w:rsid w:val="004D5B3A"/>
    <w:rsid w:val="004E1718"/>
    <w:rsid w:val="004E691B"/>
    <w:rsid w:val="004F471D"/>
    <w:rsid w:val="00503E9F"/>
    <w:rsid w:val="00504B35"/>
    <w:rsid w:val="00505C06"/>
    <w:rsid w:val="00505C96"/>
    <w:rsid w:val="00505E68"/>
    <w:rsid w:val="00525D14"/>
    <w:rsid w:val="0053261D"/>
    <w:rsid w:val="005340C6"/>
    <w:rsid w:val="00534E23"/>
    <w:rsid w:val="00536442"/>
    <w:rsid w:val="00541388"/>
    <w:rsid w:val="00541713"/>
    <w:rsid w:val="00542431"/>
    <w:rsid w:val="00563181"/>
    <w:rsid w:val="00574830"/>
    <w:rsid w:val="0057747A"/>
    <w:rsid w:val="00582743"/>
    <w:rsid w:val="005834FD"/>
    <w:rsid w:val="00585C10"/>
    <w:rsid w:val="005879F3"/>
    <w:rsid w:val="00590659"/>
    <w:rsid w:val="00592EDB"/>
    <w:rsid w:val="00597D12"/>
    <w:rsid w:val="005A37D5"/>
    <w:rsid w:val="005A54E7"/>
    <w:rsid w:val="005D0BFB"/>
    <w:rsid w:val="005D1085"/>
    <w:rsid w:val="005D14ED"/>
    <w:rsid w:val="005E0E62"/>
    <w:rsid w:val="005E3C12"/>
    <w:rsid w:val="005E554B"/>
    <w:rsid w:val="005E5D43"/>
    <w:rsid w:val="005F4512"/>
    <w:rsid w:val="006060C2"/>
    <w:rsid w:val="00617286"/>
    <w:rsid w:val="00621A3C"/>
    <w:rsid w:val="006235A6"/>
    <w:rsid w:val="00626F89"/>
    <w:rsid w:val="00627BC7"/>
    <w:rsid w:val="00635D79"/>
    <w:rsid w:val="00645636"/>
    <w:rsid w:val="006466CF"/>
    <w:rsid w:val="00647D72"/>
    <w:rsid w:val="00654D62"/>
    <w:rsid w:val="00656D08"/>
    <w:rsid w:val="00665DF7"/>
    <w:rsid w:val="0067786C"/>
    <w:rsid w:val="00695044"/>
    <w:rsid w:val="006A3FBA"/>
    <w:rsid w:val="006A49E6"/>
    <w:rsid w:val="006B568D"/>
    <w:rsid w:val="006B6C93"/>
    <w:rsid w:val="006C2360"/>
    <w:rsid w:val="006C6B70"/>
    <w:rsid w:val="006D5BCF"/>
    <w:rsid w:val="006E66ED"/>
    <w:rsid w:val="006F15A1"/>
    <w:rsid w:val="006F1B88"/>
    <w:rsid w:val="006F23DD"/>
    <w:rsid w:val="006F43EC"/>
    <w:rsid w:val="00700E65"/>
    <w:rsid w:val="0070721D"/>
    <w:rsid w:val="00714A5B"/>
    <w:rsid w:val="00716F30"/>
    <w:rsid w:val="00730BC9"/>
    <w:rsid w:val="00732ADA"/>
    <w:rsid w:val="00742D0B"/>
    <w:rsid w:val="00744702"/>
    <w:rsid w:val="00747DCD"/>
    <w:rsid w:val="0076576C"/>
    <w:rsid w:val="007720E6"/>
    <w:rsid w:val="00772C33"/>
    <w:rsid w:val="007761E3"/>
    <w:rsid w:val="0078164D"/>
    <w:rsid w:val="0078284C"/>
    <w:rsid w:val="0078668B"/>
    <w:rsid w:val="007B02F1"/>
    <w:rsid w:val="007C4BA0"/>
    <w:rsid w:val="007D2291"/>
    <w:rsid w:val="007D263A"/>
    <w:rsid w:val="007D290F"/>
    <w:rsid w:val="007D2A62"/>
    <w:rsid w:val="007F005A"/>
    <w:rsid w:val="007F15A7"/>
    <w:rsid w:val="007F3A43"/>
    <w:rsid w:val="007F3CEC"/>
    <w:rsid w:val="007F7D13"/>
    <w:rsid w:val="00801434"/>
    <w:rsid w:val="008114DE"/>
    <w:rsid w:val="00812B43"/>
    <w:rsid w:val="00820C86"/>
    <w:rsid w:val="00821B70"/>
    <w:rsid w:val="00831AFB"/>
    <w:rsid w:val="008332DB"/>
    <w:rsid w:val="00833FD9"/>
    <w:rsid w:val="00840957"/>
    <w:rsid w:val="00845109"/>
    <w:rsid w:val="00851591"/>
    <w:rsid w:val="008632B0"/>
    <w:rsid w:val="00864E2A"/>
    <w:rsid w:val="00866953"/>
    <w:rsid w:val="00866FE8"/>
    <w:rsid w:val="00867A62"/>
    <w:rsid w:val="00873E4D"/>
    <w:rsid w:val="0087692C"/>
    <w:rsid w:val="00877BEA"/>
    <w:rsid w:val="00884E49"/>
    <w:rsid w:val="00895C7B"/>
    <w:rsid w:val="008A05B9"/>
    <w:rsid w:val="008A28CF"/>
    <w:rsid w:val="008A5034"/>
    <w:rsid w:val="008B0CF3"/>
    <w:rsid w:val="008B318B"/>
    <w:rsid w:val="008B3A7F"/>
    <w:rsid w:val="008B77FB"/>
    <w:rsid w:val="008B7D93"/>
    <w:rsid w:val="008C492F"/>
    <w:rsid w:val="008D7AA6"/>
    <w:rsid w:val="008F05CF"/>
    <w:rsid w:val="00900E96"/>
    <w:rsid w:val="00902480"/>
    <w:rsid w:val="0091751C"/>
    <w:rsid w:val="00917CCE"/>
    <w:rsid w:val="0092199A"/>
    <w:rsid w:val="0092336E"/>
    <w:rsid w:val="00923C27"/>
    <w:rsid w:val="009301CE"/>
    <w:rsid w:val="0093580A"/>
    <w:rsid w:val="00962122"/>
    <w:rsid w:val="0097216D"/>
    <w:rsid w:val="00992874"/>
    <w:rsid w:val="009936C1"/>
    <w:rsid w:val="009A2740"/>
    <w:rsid w:val="009B2031"/>
    <w:rsid w:val="009C15E9"/>
    <w:rsid w:val="009C6FD5"/>
    <w:rsid w:val="009D0C64"/>
    <w:rsid w:val="009D6366"/>
    <w:rsid w:val="009E02DC"/>
    <w:rsid w:val="009E50A6"/>
    <w:rsid w:val="009F7450"/>
    <w:rsid w:val="00A07D86"/>
    <w:rsid w:val="00A118C4"/>
    <w:rsid w:val="00A14387"/>
    <w:rsid w:val="00A15B7A"/>
    <w:rsid w:val="00A208BB"/>
    <w:rsid w:val="00A210A5"/>
    <w:rsid w:val="00A2518F"/>
    <w:rsid w:val="00A2569B"/>
    <w:rsid w:val="00A32507"/>
    <w:rsid w:val="00A32DFE"/>
    <w:rsid w:val="00A34CBA"/>
    <w:rsid w:val="00A56762"/>
    <w:rsid w:val="00A56C02"/>
    <w:rsid w:val="00A6072F"/>
    <w:rsid w:val="00A72837"/>
    <w:rsid w:val="00A737F2"/>
    <w:rsid w:val="00A840EC"/>
    <w:rsid w:val="00A87AC5"/>
    <w:rsid w:val="00A906E6"/>
    <w:rsid w:val="00A93C56"/>
    <w:rsid w:val="00A95C38"/>
    <w:rsid w:val="00AA02A3"/>
    <w:rsid w:val="00AA0CA9"/>
    <w:rsid w:val="00AA1E3C"/>
    <w:rsid w:val="00AA5037"/>
    <w:rsid w:val="00AB17F9"/>
    <w:rsid w:val="00AB2554"/>
    <w:rsid w:val="00AB72A4"/>
    <w:rsid w:val="00AC4956"/>
    <w:rsid w:val="00AE1FB6"/>
    <w:rsid w:val="00AE44AD"/>
    <w:rsid w:val="00AF3C6A"/>
    <w:rsid w:val="00B053F0"/>
    <w:rsid w:val="00B1085E"/>
    <w:rsid w:val="00B17548"/>
    <w:rsid w:val="00B23C33"/>
    <w:rsid w:val="00B36509"/>
    <w:rsid w:val="00B36CF5"/>
    <w:rsid w:val="00B45941"/>
    <w:rsid w:val="00B469A2"/>
    <w:rsid w:val="00B524BC"/>
    <w:rsid w:val="00B62A68"/>
    <w:rsid w:val="00B64395"/>
    <w:rsid w:val="00B66519"/>
    <w:rsid w:val="00B8537C"/>
    <w:rsid w:val="00B94DE8"/>
    <w:rsid w:val="00B9723E"/>
    <w:rsid w:val="00B978B9"/>
    <w:rsid w:val="00BA2F2F"/>
    <w:rsid w:val="00BA37CE"/>
    <w:rsid w:val="00BA5420"/>
    <w:rsid w:val="00BB2A3A"/>
    <w:rsid w:val="00BB3F4E"/>
    <w:rsid w:val="00BB6AF8"/>
    <w:rsid w:val="00BC2106"/>
    <w:rsid w:val="00BC314B"/>
    <w:rsid w:val="00BC5197"/>
    <w:rsid w:val="00BD42FB"/>
    <w:rsid w:val="00BE3DF6"/>
    <w:rsid w:val="00BF6898"/>
    <w:rsid w:val="00BF73A3"/>
    <w:rsid w:val="00C00CC3"/>
    <w:rsid w:val="00C04984"/>
    <w:rsid w:val="00C06FC6"/>
    <w:rsid w:val="00C07478"/>
    <w:rsid w:val="00C141B4"/>
    <w:rsid w:val="00C141B9"/>
    <w:rsid w:val="00C1747E"/>
    <w:rsid w:val="00C2064A"/>
    <w:rsid w:val="00C2390A"/>
    <w:rsid w:val="00C30503"/>
    <w:rsid w:val="00C31991"/>
    <w:rsid w:val="00C361CB"/>
    <w:rsid w:val="00C36B97"/>
    <w:rsid w:val="00C41F31"/>
    <w:rsid w:val="00C4673E"/>
    <w:rsid w:val="00C63108"/>
    <w:rsid w:val="00C643D7"/>
    <w:rsid w:val="00C64BEE"/>
    <w:rsid w:val="00C719C8"/>
    <w:rsid w:val="00C727F6"/>
    <w:rsid w:val="00C73F93"/>
    <w:rsid w:val="00C82CC2"/>
    <w:rsid w:val="00C86AC2"/>
    <w:rsid w:val="00C87B0F"/>
    <w:rsid w:val="00C907C2"/>
    <w:rsid w:val="00C94CCF"/>
    <w:rsid w:val="00CA05D7"/>
    <w:rsid w:val="00CA7BDE"/>
    <w:rsid w:val="00CB3005"/>
    <w:rsid w:val="00CB34F3"/>
    <w:rsid w:val="00CB671D"/>
    <w:rsid w:val="00CC3E29"/>
    <w:rsid w:val="00CD58C7"/>
    <w:rsid w:val="00CF5858"/>
    <w:rsid w:val="00D1038D"/>
    <w:rsid w:val="00D121BD"/>
    <w:rsid w:val="00D15D39"/>
    <w:rsid w:val="00D27115"/>
    <w:rsid w:val="00D402BF"/>
    <w:rsid w:val="00D4077B"/>
    <w:rsid w:val="00D432FD"/>
    <w:rsid w:val="00D46F7D"/>
    <w:rsid w:val="00D54199"/>
    <w:rsid w:val="00D6706F"/>
    <w:rsid w:val="00D76A07"/>
    <w:rsid w:val="00D76AAE"/>
    <w:rsid w:val="00D82E08"/>
    <w:rsid w:val="00D849A1"/>
    <w:rsid w:val="00D858EF"/>
    <w:rsid w:val="00D8593C"/>
    <w:rsid w:val="00D9392D"/>
    <w:rsid w:val="00DB7348"/>
    <w:rsid w:val="00DC01E3"/>
    <w:rsid w:val="00DC07D0"/>
    <w:rsid w:val="00DC58F8"/>
    <w:rsid w:val="00DD5E7C"/>
    <w:rsid w:val="00DF5E15"/>
    <w:rsid w:val="00DF62A1"/>
    <w:rsid w:val="00DF78E1"/>
    <w:rsid w:val="00E13C13"/>
    <w:rsid w:val="00E158D6"/>
    <w:rsid w:val="00E230EF"/>
    <w:rsid w:val="00E30C11"/>
    <w:rsid w:val="00E36EF2"/>
    <w:rsid w:val="00E50157"/>
    <w:rsid w:val="00E51638"/>
    <w:rsid w:val="00E51760"/>
    <w:rsid w:val="00E66C87"/>
    <w:rsid w:val="00E67432"/>
    <w:rsid w:val="00E679C9"/>
    <w:rsid w:val="00E7032D"/>
    <w:rsid w:val="00E71A75"/>
    <w:rsid w:val="00E800D9"/>
    <w:rsid w:val="00E81818"/>
    <w:rsid w:val="00E83653"/>
    <w:rsid w:val="00E849F5"/>
    <w:rsid w:val="00E8766A"/>
    <w:rsid w:val="00E9271B"/>
    <w:rsid w:val="00E95BBB"/>
    <w:rsid w:val="00E971B0"/>
    <w:rsid w:val="00E97464"/>
    <w:rsid w:val="00EB1756"/>
    <w:rsid w:val="00EC16BC"/>
    <w:rsid w:val="00EC5646"/>
    <w:rsid w:val="00EE00AE"/>
    <w:rsid w:val="00EE09B8"/>
    <w:rsid w:val="00EE3064"/>
    <w:rsid w:val="00EE3E52"/>
    <w:rsid w:val="00EE4731"/>
    <w:rsid w:val="00EF4227"/>
    <w:rsid w:val="00EF5DF2"/>
    <w:rsid w:val="00EF6A49"/>
    <w:rsid w:val="00F013C4"/>
    <w:rsid w:val="00F05B6F"/>
    <w:rsid w:val="00F13365"/>
    <w:rsid w:val="00F208A0"/>
    <w:rsid w:val="00F23B20"/>
    <w:rsid w:val="00F323FA"/>
    <w:rsid w:val="00F34CC7"/>
    <w:rsid w:val="00F35808"/>
    <w:rsid w:val="00F404AB"/>
    <w:rsid w:val="00F42977"/>
    <w:rsid w:val="00F441ED"/>
    <w:rsid w:val="00F5277E"/>
    <w:rsid w:val="00F52875"/>
    <w:rsid w:val="00F5530D"/>
    <w:rsid w:val="00F61A13"/>
    <w:rsid w:val="00F67D77"/>
    <w:rsid w:val="00F76C12"/>
    <w:rsid w:val="00F81299"/>
    <w:rsid w:val="00FB4506"/>
    <w:rsid w:val="00FB5801"/>
    <w:rsid w:val="00FB6BFE"/>
    <w:rsid w:val="00FD78B0"/>
    <w:rsid w:val="00FE63A4"/>
    <w:rsid w:val="00FE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08FFD8A"/>
  <w15:docId w15:val="{54876713-3D68-4361-B91E-5C7ECA66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211</Words>
  <Characters>1209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1418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948</cp:revision>
  <cp:lastPrinted>2020-05-29T05:49:00Z</cp:lastPrinted>
  <dcterms:created xsi:type="dcterms:W3CDTF">2019-09-04T05:01:00Z</dcterms:created>
  <dcterms:modified xsi:type="dcterms:W3CDTF">2022-05-21T20:38:00Z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