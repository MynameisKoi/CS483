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14EE9" w14:textId="77777777" w:rsidR="00ED04B7" w:rsidRDefault="00ED04B7" w:rsidP="00ED04B7"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>
        <w:rPr>
          <w:rFonts w:eastAsia="TimesNewRomanPS-BoldMT" w:cs="SimSun"/>
          <w:b/>
          <w:bCs/>
          <w:noProof/>
          <w:color w:val="000000"/>
          <w:sz w:val="32"/>
          <w:szCs w:val="32"/>
        </w:rPr>
        <w:drawing>
          <wp:inline distT="0" distB="0" distL="0" distR="0" wp14:anchorId="385FE531" wp14:editId="51E859B9">
            <wp:extent cx="552450" cy="552450"/>
            <wp:effectExtent l="0" t="0" r="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 w14:paraId="09BD25CD" w14:textId="77777777" w:rsidR="00ED04B7" w:rsidRDefault="00ED04B7" w:rsidP="00ED04B7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                             San Francisco Bay University</w:t>
      </w:r>
    </w:p>
    <w:p w14:paraId="6E2D9F46" w14:textId="77777777" w:rsidR="0039549B" w:rsidRPr="00563181" w:rsidRDefault="00563181" w:rsidP="00563181">
      <w:pPr>
        <w:jc w:val="center"/>
        <w:rPr>
          <w:rFonts w:ascii="Verdana" w:eastAsia="Times New Roman" w:hAnsi="Verdana"/>
          <w:color w:val="696969"/>
          <w:sz w:val="20"/>
          <w:szCs w:val="20"/>
          <w:lang w:eastAsia="zh-CN"/>
        </w:rPr>
      </w:pPr>
      <w:r w:rsidRPr="00563181">
        <w:rPr>
          <w:rFonts w:ascii="Verdana" w:eastAsia="Times New Roman" w:hAnsi="Verdana"/>
          <w:color w:val="696969"/>
          <w:sz w:val="20"/>
          <w:szCs w:val="20"/>
          <w:lang w:eastAsia="zh-CN"/>
        </w:rPr>
        <w:br/>
      </w:r>
      <w:r w:rsidRPr="00563181">
        <w:rPr>
          <w:b/>
          <w:bCs/>
          <w:szCs w:val="28"/>
        </w:rPr>
        <w:t>CS483 - Fundamentals of Artificial Intelligence</w:t>
      </w:r>
    </w:p>
    <w:p w14:paraId="67444174" w14:textId="7095B233" w:rsidR="00A14387" w:rsidRDefault="007848E3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202</w:t>
      </w:r>
      <w:r w:rsidR="00CB0001">
        <w:rPr>
          <w:b/>
          <w:bCs/>
          <w:szCs w:val="28"/>
        </w:rPr>
        <w:t>2</w:t>
      </w:r>
      <w:r>
        <w:rPr>
          <w:b/>
          <w:bCs/>
          <w:szCs w:val="28"/>
        </w:rPr>
        <w:t xml:space="preserve"> Summer Q</w:t>
      </w:r>
      <w:r w:rsidR="00B15B29">
        <w:rPr>
          <w:b/>
          <w:bCs/>
          <w:szCs w:val="28"/>
        </w:rPr>
        <w:t>uiz #</w:t>
      </w:r>
      <w:r w:rsidR="00CB0001">
        <w:rPr>
          <w:b/>
          <w:bCs/>
          <w:szCs w:val="28"/>
        </w:rPr>
        <w:t>2</w:t>
      </w:r>
    </w:p>
    <w:p w14:paraId="408FF740" w14:textId="77777777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</w:p>
    <w:p w14:paraId="6E0D329B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B5B54C8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49D0227F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50C8318F" w14:textId="77777777" w:rsidR="007C4718" w:rsidRPr="007C4718" w:rsidRDefault="007C4718" w:rsidP="007C4718">
      <w:pPr>
        <w:pStyle w:val="ListParagraph"/>
        <w:numPr>
          <w:ilvl w:val="0"/>
          <w:numId w:val="7"/>
        </w:numPr>
        <w:snapToGrid w:val="0"/>
        <w:ind w:hanging="720"/>
        <w:rPr>
          <w:rFonts w:eastAsia="TimesNewRomanPS-BoldMT" w:cs="SimSun"/>
          <w:b/>
          <w:bCs/>
          <w:sz w:val="24"/>
          <w:lang w:eastAsia="zh-CN"/>
        </w:rPr>
      </w:pPr>
      <w:r w:rsidRPr="007C4718">
        <w:rPr>
          <w:rFonts w:eastAsia="TimesNewRomanPS-BoldMT" w:cs="SimSun"/>
          <w:b/>
          <w:bCs/>
          <w:sz w:val="24"/>
          <w:lang w:eastAsia="zh-CN"/>
        </w:rPr>
        <w:t>Put your answer right after each question in the answer sheet</w:t>
      </w:r>
    </w:p>
    <w:p w14:paraId="2B222978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589DB75C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5902B4D" w14:textId="5AC40625" w:rsidR="00245C0F" w:rsidRDefault="00A07D86" w:rsidP="00245C0F">
      <w:pPr>
        <w:tabs>
          <w:tab w:val="left" w:pos="0"/>
        </w:tabs>
        <w:rPr>
          <w:rFonts w:ascii="Cambria Math" w:eastAsia="TimesNewRomanPS-BoldMT" w:hAnsi="Cambria Math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1.</w:t>
      </w:r>
      <w:r w:rsidR="009A5733">
        <w:rPr>
          <w:rFonts w:eastAsia="TimesNewRomanPS-BoldMT" w:cs="SimSun"/>
          <w:bCs/>
          <w:sz w:val="24"/>
          <w:lang w:eastAsia="zh-CN"/>
        </w:rPr>
        <w:t xml:space="preserve"> </w:t>
      </w:r>
      <w:r w:rsidR="0007144E">
        <w:rPr>
          <w:rFonts w:eastAsia="TimesNewRomanPS-BoldMT" w:cs="SimSun"/>
          <w:bCs/>
          <w:sz w:val="24"/>
          <w:lang w:eastAsia="zh-CN"/>
        </w:rPr>
        <w:t xml:space="preserve">Given </w:t>
      </w:r>
      <w:r w:rsidR="00245C0F">
        <w:rPr>
          <w:rFonts w:eastAsia="TimesNewRomanPS-BoldMT" w:cs="SimSun"/>
          <w:bCs/>
          <w:sz w:val="24"/>
          <w:lang w:eastAsia="zh-CN"/>
        </w:rPr>
        <w:t xml:space="preserve">a math function 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f</m:t>
        </m:r>
        <m:d>
          <m:d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x</m:t>
            </m:r>
          </m:e>
        </m:d>
        <m:r>
          <w:rPr>
            <w:rFonts w:ascii="Cambria Math" w:eastAsia="TimesNewRomanPS-BoldMT" w:hAnsi="Cambria Math" w:cs="SimSun"/>
            <w:sz w:val="22"/>
            <w:lang w:eastAsia="zh-CN"/>
          </w:rPr>
          <m:t>=100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(</m:t>
            </m:r>
            <m:sSubSup>
              <m:sSubSup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sSubSup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1</m:t>
                </m:r>
              </m:sub>
              <m:sup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2</m:t>
                </m:r>
              </m:sup>
            </m:sSub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-</m:t>
            </m:r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sSub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2</m:t>
                </m:r>
              </m:sub>
            </m:sSub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 xml:space="preserve"> )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+ 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(1-</m:t>
            </m:r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sSub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1</m:t>
                </m:r>
              </m:sub>
            </m:sSub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)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r w:rsidR="00245C0F">
        <w:rPr>
          <w:rFonts w:eastAsia="TimesNewRomanPS-BoldMT" w:cs="SimSun"/>
          <w:bCs/>
          <w:sz w:val="22"/>
          <w:lang w:eastAsia="zh-CN"/>
        </w:rPr>
        <w:t xml:space="preserve">, </w:t>
      </w:r>
      <w:r w:rsidR="00374D24">
        <w:rPr>
          <w:rFonts w:eastAsia="TimesNewRomanPS-BoldMT" w:cs="SimSun"/>
          <w:bCs/>
          <w:sz w:val="22"/>
          <w:lang w:eastAsia="zh-CN"/>
        </w:rPr>
        <w:t>c</w:t>
      </w:r>
      <w:r w:rsidR="00245C0F">
        <w:rPr>
          <w:rFonts w:eastAsia="TimesNewRomanPS-BoldMT" w:cs="SimSun"/>
          <w:bCs/>
          <w:sz w:val="22"/>
          <w:lang w:eastAsia="zh-CN"/>
        </w:rPr>
        <w:t xml:space="preserve">reate fitness function in genetic algorithm to find min value of it in the range of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x</m:t>
            </m:r>
          </m:e>
          <m:sub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</m:t>
            </m:r>
          </m:sub>
        </m:sSub>
      </m:oMath>
      <w:r w:rsidR="00245C0F">
        <w:rPr>
          <w:rFonts w:ascii="Cambria Math" w:eastAsia="TimesNewRomanPS-BoldMT" w:hAnsi="Cambria Math" w:cs="SimSun"/>
          <w:bCs/>
          <w:sz w:val="22"/>
          <w:lang w:eastAsia="zh-CN"/>
        </w:rPr>
        <w:t>∈[</w:t>
      </w:r>
      <w:r w:rsidR="00F67D8A">
        <w:rPr>
          <w:rFonts w:ascii="Cambria Math" w:eastAsia="TimesNewRomanPS-BoldMT" w:hAnsi="Cambria Math" w:cs="SimSun"/>
          <w:bCs/>
          <w:sz w:val="22"/>
          <w:lang w:eastAsia="zh-CN"/>
        </w:rPr>
        <w:t>0, 2</w:t>
      </w:r>
      <w:r w:rsidR="00245C0F">
        <w:rPr>
          <w:rFonts w:ascii="Cambria Math" w:eastAsia="TimesNewRomanPS-BoldMT" w:hAnsi="Cambria Math" w:cs="SimSun"/>
          <w:bCs/>
          <w:sz w:val="22"/>
          <w:lang w:eastAsia="zh-CN"/>
        </w:rPr>
        <w:t>]</w:t>
      </w:r>
      <w:r w:rsidR="00F67D8A">
        <w:rPr>
          <w:rFonts w:ascii="Cambria Math" w:eastAsia="TimesNewRomanPS-BoldMT" w:hAnsi="Cambria Math" w:cs="SimSun"/>
          <w:bCs/>
          <w:sz w:val="22"/>
          <w:lang w:eastAsia="zh-CN"/>
        </w:rPr>
        <w:t xml:space="preserve"> and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x</m:t>
            </m:r>
          </m:e>
          <m:sub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b>
        </m:sSub>
      </m:oMath>
      <w:r w:rsidR="00F67D8A">
        <w:rPr>
          <w:rFonts w:ascii="Cambria Math" w:eastAsia="TimesNewRomanPS-BoldMT" w:hAnsi="Cambria Math" w:cs="SimSun"/>
          <w:bCs/>
          <w:sz w:val="22"/>
          <w:lang w:eastAsia="zh-CN"/>
        </w:rPr>
        <w:t>∈[0, 2]</w:t>
      </w:r>
      <w:r w:rsidR="00C47150">
        <w:rPr>
          <w:rFonts w:ascii="Cambria Math" w:eastAsia="TimesNewRomanPS-BoldMT" w:hAnsi="Cambria Math" w:cs="SimSun"/>
          <w:bCs/>
          <w:sz w:val="22"/>
          <w:lang w:eastAsia="zh-CN"/>
        </w:rPr>
        <w:t xml:space="preserve">, and then encode both variables </w:t>
      </w:r>
      <w:r w:rsidR="000703CF">
        <w:rPr>
          <w:rFonts w:ascii="Cambria Math" w:eastAsia="TimesNewRomanPS-BoldMT" w:hAnsi="Cambria Math" w:cs="SimSun"/>
          <w:bCs/>
          <w:sz w:val="22"/>
          <w:lang w:eastAsia="zh-CN"/>
        </w:rPr>
        <w:t xml:space="preserve">with </w:t>
      </w:r>
      <w:r w:rsidR="00D033DF">
        <w:rPr>
          <w:rFonts w:ascii="Cambria Math" w:eastAsia="TimesNewRomanPS-BoldMT" w:hAnsi="Cambria Math" w:cs="SimSun"/>
          <w:bCs/>
          <w:sz w:val="22"/>
          <w:lang w:eastAsia="zh-CN"/>
        </w:rPr>
        <w:t xml:space="preserve">3-digits precision in </w:t>
      </w:r>
      <w:r w:rsidR="00D033DF" w:rsidRPr="00700E5D">
        <w:rPr>
          <w:rFonts w:ascii="Cambria Math" w:eastAsia="TimesNewRomanPS-BoldMT" w:hAnsi="Cambria Math" w:cs="SimSun"/>
          <w:bCs/>
          <w:sz w:val="22"/>
          <w:lang w:eastAsia="zh-CN"/>
        </w:rPr>
        <w:t xml:space="preserve">fractional </w:t>
      </w:r>
      <w:r w:rsidR="00173FB6">
        <w:rPr>
          <w:rFonts w:ascii="Cambria Math" w:eastAsia="TimesNewRomanPS-BoldMT" w:hAnsi="Cambria Math" w:cs="SimSun"/>
          <w:bCs/>
          <w:sz w:val="22"/>
          <w:lang w:eastAsia="zh-CN"/>
        </w:rPr>
        <w:t>part</w:t>
      </w:r>
      <w:r w:rsidR="00D033DF">
        <w:rPr>
          <w:rFonts w:ascii="Cambria Math" w:eastAsia="TimesNewRomanPS-BoldMT" w:hAnsi="Cambria Math" w:cs="SimSun"/>
          <w:bCs/>
          <w:sz w:val="22"/>
          <w:lang w:eastAsia="zh-CN"/>
        </w:rPr>
        <w:t xml:space="preserve"> </w:t>
      </w:r>
      <w:r w:rsidR="00C47150">
        <w:rPr>
          <w:rFonts w:ascii="Cambria Math" w:eastAsia="TimesNewRomanPS-BoldMT" w:hAnsi="Cambria Math" w:cs="SimSun"/>
          <w:bCs/>
          <w:sz w:val="22"/>
          <w:lang w:eastAsia="zh-CN"/>
        </w:rPr>
        <w:t>to binary</w:t>
      </w:r>
      <w:r w:rsidR="0092257E">
        <w:rPr>
          <w:rFonts w:ascii="Cambria Math" w:eastAsia="TimesNewRomanPS-BoldMT" w:hAnsi="Cambria Math" w:cs="SimSun"/>
          <w:bCs/>
          <w:sz w:val="22"/>
          <w:lang w:eastAsia="zh-CN"/>
        </w:rPr>
        <w:t xml:space="preserve"> as chromosomes </w:t>
      </w:r>
    </w:p>
    <w:p w14:paraId="76D9EB82" w14:textId="77777777" w:rsidR="0092257E" w:rsidRDefault="0092257E" w:rsidP="00245C0F">
      <w:pPr>
        <w:tabs>
          <w:tab w:val="left" w:pos="0"/>
        </w:tabs>
        <w:rPr>
          <w:rFonts w:ascii="Cambria Math" w:eastAsia="TimesNewRomanPS-BoldMT" w:hAnsi="Cambria Math" w:cs="SimSun"/>
          <w:bCs/>
          <w:sz w:val="22"/>
          <w:lang w:eastAsia="zh-CN"/>
        </w:rPr>
      </w:pPr>
    </w:p>
    <w:p w14:paraId="212CBF75" w14:textId="77777777" w:rsidR="0092257E" w:rsidRDefault="0092257E" w:rsidP="00245C0F">
      <w:pPr>
        <w:tabs>
          <w:tab w:val="left" w:pos="0"/>
        </w:tabs>
        <w:rPr>
          <w:rFonts w:ascii="Cambria Math" w:eastAsia="TimesNewRomanPS-BoldMT" w:hAnsi="Cambria Math" w:cs="SimSun"/>
          <w:bCs/>
          <w:sz w:val="22"/>
          <w:lang w:eastAsia="zh-CN"/>
        </w:rPr>
      </w:pPr>
    </w:p>
    <w:p w14:paraId="4CB9AE44" w14:textId="77777777" w:rsidR="00885465" w:rsidRDefault="00885465" w:rsidP="00245C0F">
      <w:pPr>
        <w:tabs>
          <w:tab w:val="left" w:pos="0"/>
        </w:tabs>
        <w:rPr>
          <w:rFonts w:ascii="Cambria Math" w:eastAsia="TimesNewRomanPS-BoldMT" w:hAnsi="Cambria Math" w:cs="SimSun"/>
          <w:bCs/>
          <w:sz w:val="22"/>
          <w:lang w:eastAsia="zh-CN"/>
        </w:rPr>
      </w:pPr>
    </w:p>
    <w:p w14:paraId="0A5F3A7A" w14:textId="77777777" w:rsidR="00885465" w:rsidRDefault="00885465" w:rsidP="00245C0F">
      <w:pPr>
        <w:tabs>
          <w:tab w:val="left" w:pos="0"/>
        </w:tabs>
        <w:rPr>
          <w:rFonts w:ascii="Cambria Math" w:eastAsia="TimesNewRomanPS-BoldMT" w:hAnsi="Cambria Math" w:cs="SimSun"/>
          <w:bCs/>
          <w:sz w:val="22"/>
          <w:lang w:eastAsia="zh-CN"/>
        </w:rPr>
      </w:pPr>
    </w:p>
    <w:p w14:paraId="025310A6" w14:textId="77777777" w:rsidR="00885465" w:rsidRDefault="00885465" w:rsidP="00245C0F">
      <w:pPr>
        <w:tabs>
          <w:tab w:val="left" w:pos="0"/>
        </w:tabs>
        <w:rPr>
          <w:rFonts w:ascii="Cambria Math" w:eastAsia="TimesNewRomanPS-BoldMT" w:hAnsi="Cambria Math" w:cs="SimSun"/>
          <w:bCs/>
          <w:sz w:val="22"/>
          <w:lang w:eastAsia="zh-CN"/>
        </w:rPr>
      </w:pPr>
    </w:p>
    <w:p w14:paraId="47B257DE" w14:textId="77777777" w:rsidR="00885465" w:rsidRDefault="00885465" w:rsidP="00245C0F">
      <w:pPr>
        <w:tabs>
          <w:tab w:val="left" w:pos="0"/>
        </w:tabs>
        <w:rPr>
          <w:rFonts w:ascii="Cambria Math" w:eastAsia="TimesNewRomanPS-BoldMT" w:hAnsi="Cambria Math" w:cs="SimSun"/>
          <w:bCs/>
          <w:sz w:val="22"/>
          <w:lang w:eastAsia="zh-CN"/>
        </w:rPr>
      </w:pPr>
    </w:p>
    <w:p w14:paraId="1FE1B5E5" w14:textId="77777777" w:rsidR="00885465" w:rsidRDefault="00885465" w:rsidP="00245C0F">
      <w:pPr>
        <w:tabs>
          <w:tab w:val="left" w:pos="0"/>
        </w:tabs>
        <w:rPr>
          <w:rFonts w:ascii="Cambria Math" w:eastAsia="TimesNewRomanPS-BoldMT" w:hAnsi="Cambria Math" w:cs="SimSun"/>
          <w:bCs/>
          <w:sz w:val="22"/>
          <w:lang w:eastAsia="zh-CN"/>
        </w:rPr>
      </w:pPr>
    </w:p>
    <w:p w14:paraId="310BDF4B" w14:textId="77777777" w:rsidR="00885465" w:rsidRDefault="00885465" w:rsidP="00245C0F">
      <w:pPr>
        <w:tabs>
          <w:tab w:val="left" w:pos="0"/>
        </w:tabs>
        <w:rPr>
          <w:rFonts w:ascii="Cambria Math" w:eastAsia="TimesNewRomanPS-BoldMT" w:hAnsi="Cambria Math" w:cs="SimSun"/>
          <w:bCs/>
          <w:sz w:val="22"/>
          <w:lang w:eastAsia="zh-CN"/>
        </w:rPr>
      </w:pPr>
    </w:p>
    <w:p w14:paraId="2F821691" w14:textId="77777777" w:rsidR="0017072F" w:rsidRDefault="0092257E" w:rsidP="00245C0F">
      <w:pPr>
        <w:tabs>
          <w:tab w:val="left" w:pos="0"/>
        </w:tabs>
        <w:rPr>
          <w:rFonts w:ascii="Cambria Math" w:eastAsia="TimesNewRomanPS-BoldMT" w:hAnsi="Cambria Math" w:cs="SimSun"/>
          <w:bCs/>
          <w:sz w:val="22"/>
          <w:lang w:eastAsia="zh-CN"/>
        </w:rPr>
      </w:pPr>
      <w:r>
        <w:rPr>
          <w:rFonts w:ascii="Cambria Math" w:eastAsia="TimesNewRomanPS-BoldMT" w:hAnsi="Cambria Math" w:cs="SimSun"/>
          <w:bCs/>
          <w:sz w:val="22"/>
          <w:lang w:eastAsia="zh-CN"/>
        </w:rPr>
        <w:t xml:space="preserve">2. </w:t>
      </w:r>
      <w:r w:rsidR="0044086C">
        <w:rPr>
          <w:rFonts w:ascii="Cambria Math" w:eastAsia="TimesNewRomanPS-BoldMT" w:hAnsi="Cambria Math" w:cs="SimSun"/>
          <w:bCs/>
          <w:sz w:val="22"/>
          <w:lang w:eastAsia="zh-CN"/>
        </w:rPr>
        <w:t>Assuming</w:t>
      </w:r>
      <w:r w:rsidR="00022E53">
        <w:rPr>
          <w:rFonts w:ascii="Cambria Math" w:eastAsia="TimesNewRomanPS-BoldMT" w:hAnsi="Cambria Math" w:cs="SimSun"/>
          <w:bCs/>
          <w:sz w:val="22"/>
          <w:lang w:eastAsia="zh-CN"/>
        </w:rPr>
        <w:t xml:space="preserve"> the values from your fitness function as follows, try to cre</w:t>
      </w:r>
      <w:r w:rsidR="005450B2">
        <w:rPr>
          <w:rFonts w:ascii="Cambria Math" w:eastAsia="TimesNewRomanPS-BoldMT" w:hAnsi="Cambria Math" w:cs="SimSun"/>
          <w:bCs/>
          <w:sz w:val="22"/>
          <w:lang w:eastAsia="zh-CN"/>
        </w:rPr>
        <w:t xml:space="preserve">ate probability slot for parent selection in </w:t>
      </w:r>
      <w:r w:rsidR="0017072F" w:rsidRPr="0017072F">
        <w:rPr>
          <w:rFonts w:ascii="Cambria Math" w:eastAsia="TimesNewRomanPS-BoldMT" w:hAnsi="Cambria Math" w:cs="SimSun"/>
          <w:bCs/>
          <w:sz w:val="22"/>
          <w:lang w:eastAsia="zh-CN"/>
        </w:rPr>
        <w:t>Roulette Wheel</w:t>
      </w:r>
      <w:r w:rsidR="003A480D">
        <w:rPr>
          <w:rFonts w:ascii="Cambria Math" w:eastAsia="TimesNewRomanPS-BoldMT" w:hAnsi="Cambria Math" w:cs="SimSun"/>
          <w:bCs/>
          <w:sz w:val="22"/>
          <w:lang w:eastAsia="zh-CN"/>
        </w:rPr>
        <w:t xml:space="preserve"> method</w:t>
      </w:r>
      <w:r w:rsidR="00D344E1">
        <w:rPr>
          <w:rFonts w:ascii="Cambria Math" w:eastAsia="TimesNewRomanPS-BoldMT" w:hAnsi="Cambria Math" w:cs="SimSun"/>
          <w:bCs/>
          <w:sz w:val="22"/>
          <w:lang w:eastAsia="zh-CN"/>
        </w:rPr>
        <w:t>. If F(x)</w:t>
      </w:r>
      <w:r w:rsidR="007E5D87">
        <w:rPr>
          <w:rFonts w:ascii="Cambria Math" w:eastAsia="TimesNewRomanPS-BoldMT" w:hAnsi="Cambria Math" w:cs="SimSun"/>
          <w:bCs/>
          <w:sz w:val="22"/>
          <w:lang w:eastAsia="zh-CN"/>
        </w:rPr>
        <w:t xml:space="preserve"> is less than zero, select appropriate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C</m:t>
            </m:r>
          </m:e>
          <m:sub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min</m:t>
            </m:r>
          </m:sub>
        </m:sSub>
      </m:oMath>
      <w:r w:rsidR="007E5D87">
        <w:rPr>
          <w:rFonts w:ascii="Cambria Math" w:eastAsia="TimesNewRomanPS-BoldMT" w:hAnsi="Cambria Math" w:cs="SimSun"/>
          <w:bCs/>
          <w:sz w:val="22"/>
          <w:lang w:eastAsia="zh-CN"/>
        </w:rPr>
        <w:t xml:space="preserve"> </w:t>
      </w:r>
      <w:r w:rsidR="00D344E1">
        <w:rPr>
          <w:rFonts w:ascii="Cambria Math" w:eastAsia="TimesNewRomanPS-BoldMT" w:hAnsi="Cambria Math" w:cs="SimSun"/>
          <w:bCs/>
          <w:sz w:val="22"/>
          <w:lang w:eastAsia="zh-CN"/>
        </w:rPr>
        <w:t xml:space="preserve"> </w:t>
      </w:r>
      <w:r w:rsidR="0063666C">
        <w:rPr>
          <w:rFonts w:ascii="Cambria Math" w:eastAsia="TimesNewRomanPS-BoldMT" w:hAnsi="Cambria Math" w:cs="SimSun"/>
          <w:bCs/>
          <w:sz w:val="22"/>
          <w:lang w:eastAsia="zh-CN"/>
        </w:rPr>
        <w:t>to round off</w:t>
      </w:r>
    </w:p>
    <w:p w14:paraId="2CA875BE" w14:textId="77777777" w:rsidR="0017072F" w:rsidRDefault="0017072F" w:rsidP="00245C0F">
      <w:pPr>
        <w:tabs>
          <w:tab w:val="left" w:pos="0"/>
        </w:tabs>
        <w:rPr>
          <w:rFonts w:ascii="Cambria Math" w:eastAsia="TimesNewRomanPS-BoldMT" w:hAnsi="Cambria Math" w:cs="SimSun"/>
          <w:bCs/>
          <w:sz w:val="22"/>
          <w:lang w:eastAsia="zh-CN"/>
        </w:rPr>
      </w:pPr>
    </w:p>
    <w:tbl>
      <w:tblPr>
        <w:tblStyle w:val="LightShading"/>
        <w:tblW w:w="5994" w:type="dxa"/>
        <w:tblInd w:w="1787" w:type="dxa"/>
        <w:tblLook w:val="04A0" w:firstRow="1" w:lastRow="0" w:firstColumn="1" w:lastColumn="0" w:noHBand="0" w:noVBand="1"/>
      </w:tblPr>
      <w:tblGrid>
        <w:gridCol w:w="891"/>
        <w:gridCol w:w="1479"/>
        <w:gridCol w:w="1305"/>
        <w:gridCol w:w="1235"/>
        <w:gridCol w:w="1084"/>
      </w:tblGrid>
      <w:tr w:rsidR="00D344E1" w:rsidRPr="00D165B2" w14:paraId="57778BC3" w14:textId="77777777" w:rsidTr="00447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noWrap/>
            <w:hideMark/>
          </w:tcPr>
          <w:p w14:paraId="55B9D549" w14:textId="77777777" w:rsidR="00D344E1" w:rsidRPr="00D165B2" w:rsidRDefault="00D344E1" w:rsidP="007A7BC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F(x)</w:t>
            </w:r>
          </w:p>
        </w:tc>
        <w:tc>
          <w:tcPr>
            <w:tcW w:w="1479" w:type="dxa"/>
            <w:noWrap/>
            <w:hideMark/>
          </w:tcPr>
          <w:p w14:paraId="55383480" w14:textId="77777777" w:rsidR="00D344E1" w:rsidRPr="00D165B2" w:rsidRDefault="000701C5" w:rsidP="007A7B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Round off</w:t>
            </w:r>
          </w:p>
        </w:tc>
        <w:tc>
          <w:tcPr>
            <w:tcW w:w="1305" w:type="dxa"/>
            <w:noWrap/>
            <w:hideMark/>
          </w:tcPr>
          <w:p w14:paraId="6842EA50" w14:textId="77777777" w:rsidR="00D344E1" w:rsidRPr="00D165B2" w:rsidRDefault="00D344E1" w:rsidP="007A7B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Probabilitie</w:t>
            </w:r>
            <w:r w:rsidR="0081242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1235" w:type="dxa"/>
            <w:noWrap/>
            <w:hideMark/>
          </w:tcPr>
          <w:p w14:paraId="6A23FAC4" w14:textId="77777777" w:rsidR="00D344E1" w:rsidRPr="00D165B2" w:rsidRDefault="00D344E1" w:rsidP="007A7B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Cum. Prob.</w:t>
            </w:r>
          </w:p>
        </w:tc>
        <w:tc>
          <w:tcPr>
            <w:tcW w:w="1084" w:type="dxa"/>
          </w:tcPr>
          <w:p w14:paraId="01582D23" w14:textId="77777777" w:rsidR="00D344E1" w:rsidRDefault="00D344E1" w:rsidP="00D344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Prob.</w:t>
            </w:r>
          </w:p>
          <w:p w14:paraId="2EC85BD3" w14:textId="77777777" w:rsidR="00D344E1" w:rsidRDefault="00D344E1" w:rsidP="00D344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Slot</w:t>
            </w:r>
          </w:p>
        </w:tc>
      </w:tr>
      <w:tr w:rsidR="00D344E1" w:rsidRPr="00D165B2" w14:paraId="754BF62D" w14:textId="77777777" w:rsidTr="00447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noWrap/>
            <w:vAlign w:val="bottom"/>
            <w:hideMark/>
          </w:tcPr>
          <w:p w14:paraId="2039A294" w14:textId="77777777" w:rsidR="00D344E1" w:rsidRPr="000A716D" w:rsidRDefault="00D344E1">
            <w:pPr>
              <w:jc w:val="right"/>
              <w:rPr>
                <w:b w:val="0"/>
                <w:color w:val="000000"/>
                <w:sz w:val="18"/>
                <w:szCs w:val="22"/>
              </w:rPr>
            </w:pPr>
            <w:r w:rsidRPr="000A716D">
              <w:rPr>
                <w:b w:val="0"/>
                <w:color w:val="000000"/>
                <w:sz w:val="18"/>
                <w:szCs w:val="22"/>
              </w:rPr>
              <w:t>1.890178</w:t>
            </w:r>
          </w:p>
        </w:tc>
        <w:tc>
          <w:tcPr>
            <w:tcW w:w="1479" w:type="dxa"/>
            <w:noWrap/>
          </w:tcPr>
          <w:p w14:paraId="5E1EC4C1" w14:textId="77777777" w:rsidR="00D344E1" w:rsidRPr="00D165B2" w:rsidRDefault="00D344E1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305" w:type="dxa"/>
            <w:noWrap/>
          </w:tcPr>
          <w:p w14:paraId="5D6F1AC5" w14:textId="77777777" w:rsidR="00D344E1" w:rsidRPr="00D165B2" w:rsidRDefault="00D344E1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35" w:type="dxa"/>
            <w:noWrap/>
          </w:tcPr>
          <w:p w14:paraId="0A62DEAC" w14:textId="77777777" w:rsidR="00D344E1" w:rsidRPr="00D165B2" w:rsidRDefault="00D344E1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84" w:type="dxa"/>
          </w:tcPr>
          <w:p w14:paraId="0E051D91" w14:textId="77777777" w:rsidR="00D344E1" w:rsidRPr="00D165B2" w:rsidRDefault="00D344E1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D344E1" w:rsidRPr="00D165B2" w14:paraId="1E30409F" w14:textId="77777777" w:rsidTr="004475B4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noWrap/>
            <w:vAlign w:val="bottom"/>
            <w:hideMark/>
          </w:tcPr>
          <w:p w14:paraId="7E300685" w14:textId="77777777" w:rsidR="00D344E1" w:rsidRPr="000A716D" w:rsidRDefault="00D344E1">
            <w:pPr>
              <w:jc w:val="right"/>
              <w:rPr>
                <w:b w:val="0"/>
                <w:color w:val="000000"/>
                <w:sz w:val="18"/>
                <w:szCs w:val="22"/>
              </w:rPr>
            </w:pPr>
            <w:r w:rsidRPr="000A716D">
              <w:rPr>
                <w:b w:val="0"/>
                <w:color w:val="000000"/>
                <w:sz w:val="18"/>
                <w:szCs w:val="22"/>
              </w:rPr>
              <w:t>3.924753</w:t>
            </w:r>
          </w:p>
        </w:tc>
        <w:tc>
          <w:tcPr>
            <w:tcW w:w="1479" w:type="dxa"/>
            <w:noWrap/>
          </w:tcPr>
          <w:p w14:paraId="137704FF" w14:textId="77777777" w:rsidR="00D344E1" w:rsidRPr="00D165B2" w:rsidRDefault="00D344E1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305" w:type="dxa"/>
            <w:noWrap/>
          </w:tcPr>
          <w:p w14:paraId="580754AC" w14:textId="77777777" w:rsidR="00D344E1" w:rsidRPr="00D165B2" w:rsidRDefault="00D344E1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35" w:type="dxa"/>
            <w:noWrap/>
          </w:tcPr>
          <w:p w14:paraId="2C482081" w14:textId="77777777" w:rsidR="00D344E1" w:rsidRPr="00D165B2" w:rsidRDefault="00D344E1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84" w:type="dxa"/>
          </w:tcPr>
          <w:p w14:paraId="6613BC6B" w14:textId="77777777" w:rsidR="00D344E1" w:rsidRPr="00D165B2" w:rsidRDefault="00D344E1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D344E1" w:rsidRPr="00D165B2" w14:paraId="67AF46D3" w14:textId="77777777" w:rsidTr="00447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noWrap/>
            <w:vAlign w:val="bottom"/>
            <w:hideMark/>
          </w:tcPr>
          <w:p w14:paraId="3C2BCEE1" w14:textId="77777777" w:rsidR="00D344E1" w:rsidRPr="000A716D" w:rsidRDefault="00D344E1">
            <w:pPr>
              <w:jc w:val="right"/>
              <w:rPr>
                <w:b w:val="0"/>
                <w:color w:val="000000"/>
                <w:sz w:val="18"/>
                <w:szCs w:val="22"/>
              </w:rPr>
            </w:pPr>
            <w:r w:rsidRPr="000A716D">
              <w:rPr>
                <w:b w:val="0"/>
                <w:color w:val="000000"/>
                <w:sz w:val="18"/>
                <w:szCs w:val="22"/>
              </w:rPr>
              <w:t>3.921282</w:t>
            </w:r>
          </w:p>
        </w:tc>
        <w:tc>
          <w:tcPr>
            <w:tcW w:w="1479" w:type="dxa"/>
            <w:noWrap/>
          </w:tcPr>
          <w:p w14:paraId="77AC73A3" w14:textId="77777777" w:rsidR="00D344E1" w:rsidRPr="00D165B2" w:rsidRDefault="00D344E1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305" w:type="dxa"/>
            <w:noWrap/>
          </w:tcPr>
          <w:p w14:paraId="2DDD359E" w14:textId="77777777" w:rsidR="00D344E1" w:rsidRPr="00D165B2" w:rsidRDefault="00D344E1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35" w:type="dxa"/>
            <w:noWrap/>
          </w:tcPr>
          <w:p w14:paraId="1A5EBC8D" w14:textId="77777777" w:rsidR="00D344E1" w:rsidRPr="00D165B2" w:rsidRDefault="00D344E1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84" w:type="dxa"/>
          </w:tcPr>
          <w:p w14:paraId="3F743202" w14:textId="77777777" w:rsidR="00D344E1" w:rsidRPr="00D165B2" w:rsidRDefault="00D344E1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D344E1" w:rsidRPr="00D165B2" w14:paraId="24332254" w14:textId="77777777" w:rsidTr="004475B4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noWrap/>
            <w:vAlign w:val="bottom"/>
            <w:hideMark/>
          </w:tcPr>
          <w:p w14:paraId="4A3CED29" w14:textId="77777777" w:rsidR="00D344E1" w:rsidRPr="000A716D" w:rsidRDefault="00D344E1">
            <w:pPr>
              <w:jc w:val="right"/>
              <w:rPr>
                <w:b w:val="0"/>
                <w:color w:val="000000"/>
                <w:sz w:val="18"/>
                <w:szCs w:val="22"/>
              </w:rPr>
            </w:pPr>
            <w:r w:rsidRPr="000A716D">
              <w:rPr>
                <w:b w:val="0"/>
                <w:color w:val="000000"/>
                <w:sz w:val="18"/>
                <w:szCs w:val="22"/>
              </w:rPr>
              <w:t>2.395398</w:t>
            </w:r>
          </w:p>
        </w:tc>
        <w:tc>
          <w:tcPr>
            <w:tcW w:w="1479" w:type="dxa"/>
            <w:noWrap/>
          </w:tcPr>
          <w:p w14:paraId="1E6315F0" w14:textId="77777777" w:rsidR="00D344E1" w:rsidRPr="00D165B2" w:rsidRDefault="00D344E1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305" w:type="dxa"/>
            <w:noWrap/>
          </w:tcPr>
          <w:p w14:paraId="5A4D5C12" w14:textId="77777777" w:rsidR="00D344E1" w:rsidRPr="00D165B2" w:rsidRDefault="00D344E1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35" w:type="dxa"/>
            <w:noWrap/>
          </w:tcPr>
          <w:p w14:paraId="64D20E1B" w14:textId="77777777" w:rsidR="00D344E1" w:rsidRPr="00D165B2" w:rsidRDefault="00D344E1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84" w:type="dxa"/>
          </w:tcPr>
          <w:p w14:paraId="69740D67" w14:textId="77777777" w:rsidR="00D344E1" w:rsidRPr="00D165B2" w:rsidRDefault="00D344E1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D344E1" w:rsidRPr="00D165B2" w14:paraId="319F22CD" w14:textId="77777777" w:rsidTr="00447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noWrap/>
            <w:vAlign w:val="bottom"/>
            <w:hideMark/>
          </w:tcPr>
          <w:p w14:paraId="58B8B84C" w14:textId="77777777" w:rsidR="00D344E1" w:rsidRPr="000A716D" w:rsidRDefault="00D344E1">
            <w:pPr>
              <w:jc w:val="right"/>
              <w:rPr>
                <w:b w:val="0"/>
                <w:color w:val="000000"/>
                <w:sz w:val="18"/>
                <w:szCs w:val="22"/>
              </w:rPr>
            </w:pPr>
            <w:r w:rsidRPr="000A716D">
              <w:rPr>
                <w:b w:val="0"/>
                <w:color w:val="000000"/>
                <w:sz w:val="18"/>
                <w:szCs w:val="22"/>
              </w:rPr>
              <w:t>1.510119</w:t>
            </w:r>
          </w:p>
        </w:tc>
        <w:tc>
          <w:tcPr>
            <w:tcW w:w="1479" w:type="dxa"/>
            <w:noWrap/>
          </w:tcPr>
          <w:p w14:paraId="418315E6" w14:textId="77777777" w:rsidR="00D344E1" w:rsidRPr="00D165B2" w:rsidRDefault="00D344E1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305" w:type="dxa"/>
            <w:noWrap/>
          </w:tcPr>
          <w:p w14:paraId="5CEBEDAC" w14:textId="77777777" w:rsidR="00D344E1" w:rsidRPr="00D165B2" w:rsidRDefault="00D344E1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35" w:type="dxa"/>
            <w:noWrap/>
          </w:tcPr>
          <w:p w14:paraId="6209C682" w14:textId="77777777" w:rsidR="00D344E1" w:rsidRPr="00D165B2" w:rsidRDefault="00D344E1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84" w:type="dxa"/>
          </w:tcPr>
          <w:p w14:paraId="2C116010" w14:textId="77777777" w:rsidR="00D344E1" w:rsidRPr="00D165B2" w:rsidRDefault="00D344E1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D344E1" w:rsidRPr="00D165B2" w14:paraId="053F560C" w14:textId="77777777" w:rsidTr="004475B4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noWrap/>
            <w:vAlign w:val="bottom"/>
            <w:hideMark/>
          </w:tcPr>
          <w:p w14:paraId="4106D5E9" w14:textId="77777777" w:rsidR="00D344E1" w:rsidRPr="000A716D" w:rsidRDefault="00D344E1">
            <w:pPr>
              <w:jc w:val="right"/>
              <w:rPr>
                <w:b w:val="0"/>
                <w:color w:val="000000"/>
                <w:sz w:val="18"/>
                <w:szCs w:val="22"/>
              </w:rPr>
            </w:pPr>
            <w:r w:rsidRPr="000A716D">
              <w:rPr>
                <w:b w:val="0"/>
                <w:color w:val="000000"/>
                <w:sz w:val="18"/>
                <w:szCs w:val="22"/>
              </w:rPr>
              <w:t>3.480308</w:t>
            </w:r>
          </w:p>
        </w:tc>
        <w:tc>
          <w:tcPr>
            <w:tcW w:w="1479" w:type="dxa"/>
            <w:noWrap/>
          </w:tcPr>
          <w:p w14:paraId="3E491167" w14:textId="77777777" w:rsidR="00D344E1" w:rsidRPr="00D165B2" w:rsidRDefault="00D344E1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305" w:type="dxa"/>
            <w:noWrap/>
          </w:tcPr>
          <w:p w14:paraId="142D7A62" w14:textId="77777777" w:rsidR="00D344E1" w:rsidRPr="00D165B2" w:rsidRDefault="00D344E1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35" w:type="dxa"/>
            <w:noWrap/>
          </w:tcPr>
          <w:p w14:paraId="2FBCAC89" w14:textId="77777777" w:rsidR="00D344E1" w:rsidRPr="00D165B2" w:rsidRDefault="00D344E1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84" w:type="dxa"/>
          </w:tcPr>
          <w:p w14:paraId="7433E0AE" w14:textId="77777777" w:rsidR="00D344E1" w:rsidRPr="00D165B2" w:rsidRDefault="00D344E1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D344E1" w:rsidRPr="00D165B2" w14:paraId="7B7D73F4" w14:textId="77777777" w:rsidTr="00447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noWrap/>
            <w:vAlign w:val="bottom"/>
            <w:hideMark/>
          </w:tcPr>
          <w:p w14:paraId="69D4ADF3" w14:textId="77777777" w:rsidR="00D344E1" w:rsidRPr="000A716D" w:rsidRDefault="00D344E1">
            <w:pPr>
              <w:jc w:val="right"/>
              <w:rPr>
                <w:b w:val="0"/>
                <w:color w:val="000000"/>
                <w:sz w:val="18"/>
                <w:szCs w:val="22"/>
              </w:rPr>
            </w:pPr>
            <w:r w:rsidRPr="000A716D">
              <w:rPr>
                <w:b w:val="0"/>
                <w:color w:val="000000"/>
                <w:sz w:val="18"/>
                <w:szCs w:val="22"/>
              </w:rPr>
              <w:t>0.329135</w:t>
            </w:r>
          </w:p>
        </w:tc>
        <w:tc>
          <w:tcPr>
            <w:tcW w:w="1479" w:type="dxa"/>
            <w:noWrap/>
          </w:tcPr>
          <w:p w14:paraId="1F2227D5" w14:textId="77777777" w:rsidR="00D344E1" w:rsidRPr="00D165B2" w:rsidRDefault="00D344E1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305" w:type="dxa"/>
            <w:noWrap/>
          </w:tcPr>
          <w:p w14:paraId="7C5EE713" w14:textId="77777777" w:rsidR="00D344E1" w:rsidRPr="00D165B2" w:rsidRDefault="00D344E1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35" w:type="dxa"/>
            <w:noWrap/>
          </w:tcPr>
          <w:p w14:paraId="5FD3B5CB" w14:textId="77777777" w:rsidR="00D344E1" w:rsidRPr="00D165B2" w:rsidRDefault="00D344E1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84" w:type="dxa"/>
          </w:tcPr>
          <w:p w14:paraId="57F20A2E" w14:textId="77777777" w:rsidR="00D344E1" w:rsidRPr="00D165B2" w:rsidRDefault="00D344E1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D344E1" w:rsidRPr="00D165B2" w14:paraId="2B644564" w14:textId="77777777" w:rsidTr="004475B4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noWrap/>
            <w:vAlign w:val="bottom"/>
            <w:hideMark/>
          </w:tcPr>
          <w:p w14:paraId="16D65167" w14:textId="77777777" w:rsidR="00D344E1" w:rsidRPr="000A716D" w:rsidRDefault="00D344E1">
            <w:pPr>
              <w:jc w:val="right"/>
              <w:rPr>
                <w:b w:val="0"/>
                <w:color w:val="000000"/>
                <w:sz w:val="18"/>
                <w:szCs w:val="22"/>
              </w:rPr>
            </w:pPr>
            <w:r w:rsidRPr="000A716D">
              <w:rPr>
                <w:b w:val="0"/>
                <w:color w:val="000000"/>
                <w:sz w:val="18"/>
                <w:szCs w:val="22"/>
              </w:rPr>
              <w:t>-0.49663</w:t>
            </w:r>
          </w:p>
        </w:tc>
        <w:tc>
          <w:tcPr>
            <w:tcW w:w="1479" w:type="dxa"/>
            <w:noWrap/>
          </w:tcPr>
          <w:p w14:paraId="36FD9657" w14:textId="77777777" w:rsidR="00D344E1" w:rsidRPr="00D165B2" w:rsidRDefault="00D344E1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305" w:type="dxa"/>
            <w:noWrap/>
          </w:tcPr>
          <w:p w14:paraId="397D4ABE" w14:textId="77777777" w:rsidR="00D344E1" w:rsidRPr="00D165B2" w:rsidRDefault="00D344E1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35" w:type="dxa"/>
            <w:noWrap/>
          </w:tcPr>
          <w:p w14:paraId="16A92B46" w14:textId="77777777" w:rsidR="00D344E1" w:rsidRPr="00D165B2" w:rsidRDefault="00D344E1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84" w:type="dxa"/>
          </w:tcPr>
          <w:p w14:paraId="72EDE482" w14:textId="77777777" w:rsidR="00D344E1" w:rsidRPr="00D165B2" w:rsidRDefault="00D344E1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D344E1" w:rsidRPr="00D165B2" w14:paraId="30D7D833" w14:textId="77777777" w:rsidTr="00447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noWrap/>
            <w:vAlign w:val="bottom"/>
            <w:hideMark/>
          </w:tcPr>
          <w:p w14:paraId="40C6D20A" w14:textId="77777777" w:rsidR="00D344E1" w:rsidRPr="000A716D" w:rsidRDefault="00D344E1">
            <w:pPr>
              <w:jc w:val="right"/>
              <w:rPr>
                <w:b w:val="0"/>
                <w:color w:val="000000"/>
                <w:sz w:val="18"/>
                <w:szCs w:val="22"/>
              </w:rPr>
            </w:pPr>
            <w:r w:rsidRPr="000A716D">
              <w:rPr>
                <w:b w:val="0"/>
                <w:color w:val="000000"/>
                <w:sz w:val="18"/>
                <w:szCs w:val="22"/>
              </w:rPr>
              <w:t>-0.3319</w:t>
            </w:r>
          </w:p>
        </w:tc>
        <w:tc>
          <w:tcPr>
            <w:tcW w:w="1479" w:type="dxa"/>
            <w:noWrap/>
          </w:tcPr>
          <w:p w14:paraId="267492C4" w14:textId="77777777" w:rsidR="00D344E1" w:rsidRPr="00D165B2" w:rsidRDefault="00D344E1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305" w:type="dxa"/>
            <w:noWrap/>
          </w:tcPr>
          <w:p w14:paraId="612F2778" w14:textId="77777777" w:rsidR="00D344E1" w:rsidRPr="00D165B2" w:rsidRDefault="00D344E1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35" w:type="dxa"/>
            <w:noWrap/>
          </w:tcPr>
          <w:p w14:paraId="6909FE42" w14:textId="77777777" w:rsidR="00D344E1" w:rsidRPr="00D165B2" w:rsidRDefault="00D344E1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84" w:type="dxa"/>
          </w:tcPr>
          <w:p w14:paraId="3F6C17BF" w14:textId="77777777" w:rsidR="00D344E1" w:rsidRPr="00D165B2" w:rsidRDefault="00D344E1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D344E1" w:rsidRPr="00D165B2" w14:paraId="42C3AA19" w14:textId="77777777" w:rsidTr="004475B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noWrap/>
            <w:vAlign w:val="bottom"/>
            <w:hideMark/>
          </w:tcPr>
          <w:p w14:paraId="638DDFE3" w14:textId="77777777" w:rsidR="00D344E1" w:rsidRPr="000A716D" w:rsidRDefault="00D344E1">
            <w:pPr>
              <w:jc w:val="right"/>
              <w:rPr>
                <w:b w:val="0"/>
                <w:color w:val="000000"/>
                <w:sz w:val="18"/>
                <w:szCs w:val="22"/>
              </w:rPr>
            </w:pPr>
            <w:r w:rsidRPr="000A716D">
              <w:rPr>
                <w:b w:val="0"/>
                <w:color w:val="000000"/>
                <w:sz w:val="18"/>
                <w:szCs w:val="22"/>
              </w:rPr>
              <w:t>2.130965</w:t>
            </w:r>
          </w:p>
        </w:tc>
        <w:tc>
          <w:tcPr>
            <w:tcW w:w="1479" w:type="dxa"/>
            <w:noWrap/>
          </w:tcPr>
          <w:p w14:paraId="54D2EC9E" w14:textId="77777777" w:rsidR="00D344E1" w:rsidRPr="00D165B2" w:rsidRDefault="00D344E1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305" w:type="dxa"/>
            <w:noWrap/>
          </w:tcPr>
          <w:p w14:paraId="3ACC4B7B" w14:textId="77777777" w:rsidR="00D344E1" w:rsidRPr="00D165B2" w:rsidRDefault="00D344E1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35" w:type="dxa"/>
            <w:noWrap/>
          </w:tcPr>
          <w:p w14:paraId="4A787E9B" w14:textId="77777777" w:rsidR="00D344E1" w:rsidRPr="00D165B2" w:rsidRDefault="00D344E1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84" w:type="dxa"/>
          </w:tcPr>
          <w:p w14:paraId="0B9DE0BF" w14:textId="77777777" w:rsidR="00D344E1" w:rsidRPr="00D165B2" w:rsidRDefault="00D344E1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</w:tr>
    </w:tbl>
    <w:p w14:paraId="67614916" w14:textId="77777777" w:rsidR="000A716D" w:rsidRDefault="001C6827" w:rsidP="00811866">
      <w:pPr>
        <w:tabs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 w:rsidR="003149D6">
        <w:rPr>
          <w:rFonts w:eastAsia="TimesNewRomanPS-BoldMT" w:cs="SimSun"/>
          <w:bCs/>
          <w:sz w:val="24"/>
          <w:lang w:eastAsia="zh-CN"/>
        </w:rPr>
        <w:tab/>
      </w:r>
      <w:r w:rsidR="003149D6">
        <w:rPr>
          <w:rFonts w:eastAsia="TimesNewRomanPS-BoldMT" w:cs="SimSun"/>
          <w:bCs/>
          <w:sz w:val="24"/>
          <w:lang w:eastAsia="zh-CN"/>
        </w:rPr>
        <w:tab/>
      </w:r>
      <w:r w:rsidR="003149D6">
        <w:rPr>
          <w:rFonts w:eastAsia="TimesNewRomanPS-BoldMT" w:cs="SimSun"/>
          <w:bCs/>
          <w:sz w:val="24"/>
          <w:lang w:eastAsia="zh-CN"/>
        </w:rPr>
        <w:tab/>
      </w:r>
    </w:p>
    <w:p w14:paraId="1A3DC030" w14:textId="77777777" w:rsidR="00245C0F" w:rsidRPr="001C6827" w:rsidRDefault="000A716D" w:rsidP="00811866">
      <w:pPr>
        <w:tabs>
          <w:tab w:val="left" w:pos="360"/>
        </w:tabs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 w:rsidR="001C6827" w:rsidRPr="001C6827">
        <w:rPr>
          <w:rFonts w:eastAsia="TimesNewRomanPS-BoldMT" w:cs="SimSun"/>
          <w:b/>
          <w:bCs/>
          <w:sz w:val="24"/>
          <w:lang w:eastAsia="zh-CN"/>
        </w:rPr>
        <w:t>*N</w:t>
      </w:r>
      <w:r w:rsidR="001C6827">
        <w:rPr>
          <w:rFonts w:eastAsia="TimesNewRomanPS-BoldMT" w:cs="SimSun"/>
          <w:b/>
          <w:bCs/>
          <w:sz w:val="24"/>
          <w:lang w:eastAsia="zh-CN"/>
        </w:rPr>
        <w:t xml:space="preserve">ote: </w:t>
      </w:r>
      <w:r w:rsidR="001C6827">
        <w:rPr>
          <w:rFonts w:eastAsia="Times New Roman"/>
          <w:color w:val="000000"/>
          <w:sz w:val="20"/>
          <w:szCs w:val="20"/>
          <w:lang w:eastAsia="zh-CN"/>
        </w:rPr>
        <w:t xml:space="preserve">Cum. Prob. is </w:t>
      </w:r>
      <w:r w:rsidR="001C6827" w:rsidRPr="001C6827">
        <w:rPr>
          <w:rFonts w:eastAsia="Times New Roman"/>
          <w:color w:val="000000"/>
          <w:sz w:val="20"/>
          <w:szCs w:val="20"/>
          <w:lang w:eastAsia="zh-CN"/>
        </w:rPr>
        <w:t>cumulative probabilities</w:t>
      </w:r>
      <w:r w:rsidR="001C6827">
        <w:rPr>
          <w:rFonts w:eastAsia="Times New Roman"/>
          <w:color w:val="000000"/>
          <w:sz w:val="20"/>
          <w:szCs w:val="20"/>
          <w:lang w:eastAsia="zh-CN"/>
        </w:rPr>
        <w:t xml:space="preserve"> in short</w:t>
      </w:r>
    </w:p>
    <w:p w14:paraId="4E02BA31" w14:textId="77777777" w:rsidR="00245C0F" w:rsidRDefault="00245C0F" w:rsidP="00811866">
      <w:pPr>
        <w:tabs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</w:p>
    <w:p w14:paraId="59ADD1F3" w14:textId="77777777" w:rsidR="00811866" w:rsidRDefault="007C05B4" w:rsidP="00811866">
      <w:pPr>
        <w:tabs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7C5C438C" w14:textId="77777777" w:rsidR="004E1AF4" w:rsidRPr="00C2064A" w:rsidRDefault="0054182C" w:rsidP="0080217D">
      <w:pPr>
        <w:tabs>
          <w:tab w:val="left" w:pos="0"/>
        </w:tabs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3. Discuss about how to select </w:t>
      </w:r>
      <w:r w:rsidR="007F6110">
        <w:rPr>
          <w:rFonts w:eastAsia="TimesNewRomanPS-BoldMT" w:cs="SimSun"/>
          <w:bCs/>
          <w:sz w:val="22"/>
          <w:lang w:eastAsia="zh-CN"/>
        </w:rPr>
        <w:t xml:space="preserve">crossover rate and mutation rate in genetic algorithm, and </w:t>
      </w:r>
      <w:r w:rsidR="007F6110" w:rsidRPr="004A4610">
        <w:rPr>
          <w:rFonts w:eastAsia="TimesNewRomanPS-BoldMT" w:cs="SimSun"/>
          <w:b/>
          <w:bCs/>
          <w:color w:val="FF0000"/>
          <w:sz w:val="22"/>
          <w:lang w:eastAsia="zh-CN"/>
        </w:rPr>
        <w:t>why</w:t>
      </w:r>
      <w:r w:rsidR="007F6110">
        <w:rPr>
          <w:rFonts w:eastAsia="TimesNewRomanPS-BoldMT" w:cs="SimSun"/>
          <w:bCs/>
          <w:sz w:val="22"/>
          <w:lang w:eastAsia="zh-CN"/>
        </w:rPr>
        <w:t>?</w:t>
      </w:r>
    </w:p>
    <w:sectPr w:rsidR="004E1AF4" w:rsidRPr="00C2064A" w:rsidSect="00D9573A">
      <w:pgSz w:w="12240" w:h="15840"/>
      <w:pgMar w:top="810" w:right="1530" w:bottom="13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4A308" w14:textId="77777777" w:rsidR="00803163" w:rsidRDefault="00803163" w:rsidP="00CB0001">
      <w:r>
        <w:separator/>
      </w:r>
    </w:p>
  </w:endnote>
  <w:endnote w:type="continuationSeparator" w:id="0">
    <w:p w14:paraId="52BF37E9" w14:textId="77777777" w:rsidR="00803163" w:rsidRDefault="00803163" w:rsidP="00CB0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0EB5F" w14:textId="77777777" w:rsidR="00803163" w:rsidRDefault="00803163" w:rsidP="00CB0001">
      <w:r>
        <w:separator/>
      </w:r>
    </w:p>
  </w:footnote>
  <w:footnote w:type="continuationSeparator" w:id="0">
    <w:p w14:paraId="1817FD25" w14:textId="77777777" w:rsidR="00803163" w:rsidRDefault="00803163" w:rsidP="00CB0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8CCA8E74"/>
    <w:lvl w:ilvl="0">
      <w:start w:val="1"/>
      <w:numFmt w:val="upperLetter"/>
      <w:suff w:val="space"/>
      <w:lvlText w:val="%1."/>
      <w:lvlJc w:val="left"/>
      <w:rPr>
        <w:rFonts w:ascii="Times New Roman" w:eastAsia="TimesNewRomanPS-BoldMT" w:hAnsi="Times New Roman" w:cs="SimSun"/>
        <w:sz w:val="22"/>
      </w:rPr>
    </w:lvl>
  </w:abstractNum>
  <w:abstractNum w:abstractNumId="6" w15:restartNumberingAfterBreak="0">
    <w:nsid w:val="2A967CF9"/>
    <w:multiLevelType w:val="hybridMultilevel"/>
    <w:tmpl w:val="EC8C5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839730">
    <w:abstractNumId w:val="2"/>
  </w:num>
  <w:num w:numId="2" w16cid:durableId="1622344337">
    <w:abstractNumId w:val="3"/>
  </w:num>
  <w:num w:numId="3" w16cid:durableId="811098671">
    <w:abstractNumId w:val="0"/>
  </w:num>
  <w:num w:numId="4" w16cid:durableId="1398892992">
    <w:abstractNumId w:val="1"/>
  </w:num>
  <w:num w:numId="5" w16cid:durableId="292101450">
    <w:abstractNumId w:val="7"/>
  </w:num>
  <w:num w:numId="6" w16cid:durableId="748694352">
    <w:abstractNumId w:val="4"/>
  </w:num>
  <w:num w:numId="7" w16cid:durableId="1531795315">
    <w:abstractNumId w:val="5"/>
  </w:num>
  <w:num w:numId="8" w16cid:durableId="12183219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11188"/>
    <w:rsid w:val="00016EE6"/>
    <w:rsid w:val="000207B7"/>
    <w:rsid w:val="00021FAE"/>
    <w:rsid w:val="00022C48"/>
    <w:rsid w:val="00022E53"/>
    <w:rsid w:val="00031B7E"/>
    <w:rsid w:val="00033296"/>
    <w:rsid w:val="0003398E"/>
    <w:rsid w:val="00040BE0"/>
    <w:rsid w:val="00041C62"/>
    <w:rsid w:val="00043DD0"/>
    <w:rsid w:val="00045CF5"/>
    <w:rsid w:val="00047745"/>
    <w:rsid w:val="000573E3"/>
    <w:rsid w:val="00060B56"/>
    <w:rsid w:val="00060EF3"/>
    <w:rsid w:val="000701C5"/>
    <w:rsid w:val="000703CF"/>
    <w:rsid w:val="0007144E"/>
    <w:rsid w:val="000728B5"/>
    <w:rsid w:val="0007312B"/>
    <w:rsid w:val="00082199"/>
    <w:rsid w:val="00086A01"/>
    <w:rsid w:val="00090951"/>
    <w:rsid w:val="0009161A"/>
    <w:rsid w:val="000935B2"/>
    <w:rsid w:val="00097DF0"/>
    <w:rsid w:val="000A716D"/>
    <w:rsid w:val="000B0368"/>
    <w:rsid w:val="000B2E1D"/>
    <w:rsid w:val="000B3BC8"/>
    <w:rsid w:val="000B7D28"/>
    <w:rsid w:val="000C4407"/>
    <w:rsid w:val="000C5D36"/>
    <w:rsid w:val="000D0D4D"/>
    <w:rsid w:val="000D1313"/>
    <w:rsid w:val="000E1E08"/>
    <w:rsid w:val="000E2558"/>
    <w:rsid w:val="000E5617"/>
    <w:rsid w:val="000F30BB"/>
    <w:rsid w:val="000F3A31"/>
    <w:rsid w:val="000F3F2F"/>
    <w:rsid w:val="000F7793"/>
    <w:rsid w:val="00105B8E"/>
    <w:rsid w:val="00106DA6"/>
    <w:rsid w:val="001101C8"/>
    <w:rsid w:val="0011214F"/>
    <w:rsid w:val="001233A2"/>
    <w:rsid w:val="0012483B"/>
    <w:rsid w:val="00130A2B"/>
    <w:rsid w:val="00130B14"/>
    <w:rsid w:val="001318E6"/>
    <w:rsid w:val="001425A9"/>
    <w:rsid w:val="00144F1F"/>
    <w:rsid w:val="001452AC"/>
    <w:rsid w:val="00150AF5"/>
    <w:rsid w:val="00153C27"/>
    <w:rsid w:val="00154A84"/>
    <w:rsid w:val="001576EE"/>
    <w:rsid w:val="0016544F"/>
    <w:rsid w:val="0017072F"/>
    <w:rsid w:val="00172A27"/>
    <w:rsid w:val="00173FB6"/>
    <w:rsid w:val="00174FB7"/>
    <w:rsid w:val="00175DF3"/>
    <w:rsid w:val="00181379"/>
    <w:rsid w:val="00181457"/>
    <w:rsid w:val="00181A49"/>
    <w:rsid w:val="00181AC0"/>
    <w:rsid w:val="0018374A"/>
    <w:rsid w:val="00190C36"/>
    <w:rsid w:val="00197DBB"/>
    <w:rsid w:val="001A1AE3"/>
    <w:rsid w:val="001A1C8B"/>
    <w:rsid w:val="001A1CFD"/>
    <w:rsid w:val="001A730A"/>
    <w:rsid w:val="001B225E"/>
    <w:rsid w:val="001C0942"/>
    <w:rsid w:val="001C3665"/>
    <w:rsid w:val="001C497B"/>
    <w:rsid w:val="001C51DE"/>
    <w:rsid w:val="001C6827"/>
    <w:rsid w:val="001D4074"/>
    <w:rsid w:val="001D42F2"/>
    <w:rsid w:val="001D5A1B"/>
    <w:rsid w:val="001D6234"/>
    <w:rsid w:val="001E0906"/>
    <w:rsid w:val="001E1DBF"/>
    <w:rsid w:val="001F04F9"/>
    <w:rsid w:val="001F0D9A"/>
    <w:rsid w:val="001F2D63"/>
    <w:rsid w:val="001F3482"/>
    <w:rsid w:val="0020014E"/>
    <w:rsid w:val="00203911"/>
    <w:rsid w:val="00210A62"/>
    <w:rsid w:val="002113B5"/>
    <w:rsid w:val="00220C46"/>
    <w:rsid w:val="00223A3C"/>
    <w:rsid w:val="00225C0D"/>
    <w:rsid w:val="00227E0A"/>
    <w:rsid w:val="00230B47"/>
    <w:rsid w:val="00235060"/>
    <w:rsid w:val="002356C8"/>
    <w:rsid w:val="00237963"/>
    <w:rsid w:val="00241FA8"/>
    <w:rsid w:val="00244E1B"/>
    <w:rsid w:val="00245C0F"/>
    <w:rsid w:val="00245FF0"/>
    <w:rsid w:val="00254A28"/>
    <w:rsid w:val="00257FF6"/>
    <w:rsid w:val="002619B4"/>
    <w:rsid w:val="002710DC"/>
    <w:rsid w:val="00281864"/>
    <w:rsid w:val="00283D27"/>
    <w:rsid w:val="002876E2"/>
    <w:rsid w:val="002902FC"/>
    <w:rsid w:val="002961A0"/>
    <w:rsid w:val="00297941"/>
    <w:rsid w:val="002A1A3C"/>
    <w:rsid w:val="002A489A"/>
    <w:rsid w:val="002A5681"/>
    <w:rsid w:val="002A6317"/>
    <w:rsid w:val="002B167D"/>
    <w:rsid w:val="002B6977"/>
    <w:rsid w:val="002B6A65"/>
    <w:rsid w:val="002C0EFE"/>
    <w:rsid w:val="002C39A4"/>
    <w:rsid w:val="002C3B84"/>
    <w:rsid w:val="002C6C8F"/>
    <w:rsid w:val="002D53F6"/>
    <w:rsid w:val="002D5B28"/>
    <w:rsid w:val="002E1DA6"/>
    <w:rsid w:val="002E1F32"/>
    <w:rsid w:val="002E2278"/>
    <w:rsid w:val="002E4B89"/>
    <w:rsid w:val="002F2F9A"/>
    <w:rsid w:val="002F3EC4"/>
    <w:rsid w:val="00302B8D"/>
    <w:rsid w:val="00305740"/>
    <w:rsid w:val="003115FE"/>
    <w:rsid w:val="0031179E"/>
    <w:rsid w:val="003149D6"/>
    <w:rsid w:val="003232C2"/>
    <w:rsid w:val="00324DDC"/>
    <w:rsid w:val="0033250E"/>
    <w:rsid w:val="0033362A"/>
    <w:rsid w:val="003353C9"/>
    <w:rsid w:val="00336F96"/>
    <w:rsid w:val="003417B8"/>
    <w:rsid w:val="003423BD"/>
    <w:rsid w:val="0034262E"/>
    <w:rsid w:val="00344527"/>
    <w:rsid w:val="00345387"/>
    <w:rsid w:val="003524E8"/>
    <w:rsid w:val="00364D72"/>
    <w:rsid w:val="00374D24"/>
    <w:rsid w:val="00375391"/>
    <w:rsid w:val="00380355"/>
    <w:rsid w:val="00386B62"/>
    <w:rsid w:val="0039549B"/>
    <w:rsid w:val="00395B73"/>
    <w:rsid w:val="003A0AE8"/>
    <w:rsid w:val="003A1441"/>
    <w:rsid w:val="003A22C5"/>
    <w:rsid w:val="003A404B"/>
    <w:rsid w:val="003A44D8"/>
    <w:rsid w:val="003A480D"/>
    <w:rsid w:val="003A7E70"/>
    <w:rsid w:val="003B0147"/>
    <w:rsid w:val="003B2485"/>
    <w:rsid w:val="003C1702"/>
    <w:rsid w:val="003D0986"/>
    <w:rsid w:val="003D5E74"/>
    <w:rsid w:val="003D7B10"/>
    <w:rsid w:val="003E2282"/>
    <w:rsid w:val="003E3D73"/>
    <w:rsid w:val="003E3FAF"/>
    <w:rsid w:val="003F03CD"/>
    <w:rsid w:val="003F0A3E"/>
    <w:rsid w:val="003F0B82"/>
    <w:rsid w:val="00400E06"/>
    <w:rsid w:val="004035FD"/>
    <w:rsid w:val="004130F1"/>
    <w:rsid w:val="00416CA6"/>
    <w:rsid w:val="00416FFD"/>
    <w:rsid w:val="004201BA"/>
    <w:rsid w:val="00420F10"/>
    <w:rsid w:val="004231AE"/>
    <w:rsid w:val="004239C2"/>
    <w:rsid w:val="00424FC2"/>
    <w:rsid w:val="00425645"/>
    <w:rsid w:val="00433A02"/>
    <w:rsid w:val="00434198"/>
    <w:rsid w:val="0044086C"/>
    <w:rsid w:val="00442BC3"/>
    <w:rsid w:val="0044376D"/>
    <w:rsid w:val="00443A45"/>
    <w:rsid w:val="004440F3"/>
    <w:rsid w:val="00445BF4"/>
    <w:rsid w:val="004475B4"/>
    <w:rsid w:val="004505FB"/>
    <w:rsid w:val="004536F4"/>
    <w:rsid w:val="00457D52"/>
    <w:rsid w:val="00460CA0"/>
    <w:rsid w:val="00461111"/>
    <w:rsid w:val="00471CC9"/>
    <w:rsid w:val="00472D56"/>
    <w:rsid w:val="00474D2D"/>
    <w:rsid w:val="004767E1"/>
    <w:rsid w:val="00477B01"/>
    <w:rsid w:val="00484840"/>
    <w:rsid w:val="00487B50"/>
    <w:rsid w:val="00490AF0"/>
    <w:rsid w:val="00494A05"/>
    <w:rsid w:val="004A0F8D"/>
    <w:rsid w:val="004A4610"/>
    <w:rsid w:val="004B1D3D"/>
    <w:rsid w:val="004B204C"/>
    <w:rsid w:val="004C5643"/>
    <w:rsid w:val="004C5BFF"/>
    <w:rsid w:val="004D3D09"/>
    <w:rsid w:val="004D5B3A"/>
    <w:rsid w:val="004D6610"/>
    <w:rsid w:val="004D67F7"/>
    <w:rsid w:val="004E0E71"/>
    <w:rsid w:val="004E1718"/>
    <w:rsid w:val="004E1A80"/>
    <w:rsid w:val="004E1A9F"/>
    <w:rsid w:val="004E1AF4"/>
    <w:rsid w:val="004E691B"/>
    <w:rsid w:val="004F471D"/>
    <w:rsid w:val="00503E9F"/>
    <w:rsid w:val="00504B35"/>
    <w:rsid w:val="00505C96"/>
    <w:rsid w:val="00505E68"/>
    <w:rsid w:val="00515E5D"/>
    <w:rsid w:val="00525D14"/>
    <w:rsid w:val="0053261D"/>
    <w:rsid w:val="005340C6"/>
    <w:rsid w:val="00534E23"/>
    <w:rsid w:val="00536442"/>
    <w:rsid w:val="00537B63"/>
    <w:rsid w:val="00541388"/>
    <w:rsid w:val="00541713"/>
    <w:rsid w:val="0054182C"/>
    <w:rsid w:val="005425EC"/>
    <w:rsid w:val="00542B56"/>
    <w:rsid w:val="005450B2"/>
    <w:rsid w:val="00551880"/>
    <w:rsid w:val="00563181"/>
    <w:rsid w:val="00574830"/>
    <w:rsid w:val="0057747A"/>
    <w:rsid w:val="00582743"/>
    <w:rsid w:val="005834FD"/>
    <w:rsid w:val="00584183"/>
    <w:rsid w:val="00585C10"/>
    <w:rsid w:val="005879F3"/>
    <w:rsid w:val="00590659"/>
    <w:rsid w:val="00592EDB"/>
    <w:rsid w:val="00595AF9"/>
    <w:rsid w:val="00596DB3"/>
    <w:rsid w:val="00597D12"/>
    <w:rsid w:val="005A37D5"/>
    <w:rsid w:val="005A54E7"/>
    <w:rsid w:val="005D0BFB"/>
    <w:rsid w:val="005D1085"/>
    <w:rsid w:val="005D14ED"/>
    <w:rsid w:val="005D5BC2"/>
    <w:rsid w:val="005D5D5A"/>
    <w:rsid w:val="005E0E62"/>
    <w:rsid w:val="005E105C"/>
    <w:rsid w:val="005E3C12"/>
    <w:rsid w:val="005E45FE"/>
    <w:rsid w:val="005E554B"/>
    <w:rsid w:val="005E5D43"/>
    <w:rsid w:val="005F4512"/>
    <w:rsid w:val="006043BE"/>
    <w:rsid w:val="006060C2"/>
    <w:rsid w:val="00616A0B"/>
    <w:rsid w:val="00617286"/>
    <w:rsid w:val="006174F0"/>
    <w:rsid w:val="006235A6"/>
    <w:rsid w:val="00623C63"/>
    <w:rsid w:val="00626F89"/>
    <w:rsid w:val="00627BC7"/>
    <w:rsid w:val="00632041"/>
    <w:rsid w:val="00635D79"/>
    <w:rsid w:val="0063666C"/>
    <w:rsid w:val="0063783F"/>
    <w:rsid w:val="00645636"/>
    <w:rsid w:val="00645ACC"/>
    <w:rsid w:val="006466CF"/>
    <w:rsid w:val="00647D72"/>
    <w:rsid w:val="00650F80"/>
    <w:rsid w:val="0065400A"/>
    <w:rsid w:val="00654D62"/>
    <w:rsid w:val="00656995"/>
    <w:rsid w:val="00656D08"/>
    <w:rsid w:val="00661210"/>
    <w:rsid w:val="00661EC1"/>
    <w:rsid w:val="00665DF7"/>
    <w:rsid w:val="0066671E"/>
    <w:rsid w:val="0067210E"/>
    <w:rsid w:val="0067340D"/>
    <w:rsid w:val="00676B21"/>
    <w:rsid w:val="006868F6"/>
    <w:rsid w:val="00692BC1"/>
    <w:rsid w:val="00695044"/>
    <w:rsid w:val="006A32FC"/>
    <w:rsid w:val="006A3FBA"/>
    <w:rsid w:val="006A49E6"/>
    <w:rsid w:val="006A6D03"/>
    <w:rsid w:val="006B0A0A"/>
    <w:rsid w:val="006B568D"/>
    <w:rsid w:val="006B6C93"/>
    <w:rsid w:val="006C2360"/>
    <w:rsid w:val="006D437C"/>
    <w:rsid w:val="006D5BCF"/>
    <w:rsid w:val="006E35CD"/>
    <w:rsid w:val="006E66ED"/>
    <w:rsid w:val="006F15A1"/>
    <w:rsid w:val="006F1B88"/>
    <w:rsid w:val="006F23DD"/>
    <w:rsid w:val="006F43EC"/>
    <w:rsid w:val="00700E5D"/>
    <w:rsid w:val="00700E65"/>
    <w:rsid w:val="0070721D"/>
    <w:rsid w:val="00714A5B"/>
    <w:rsid w:val="00716F30"/>
    <w:rsid w:val="00721256"/>
    <w:rsid w:val="00730BC9"/>
    <w:rsid w:val="00742D0B"/>
    <w:rsid w:val="007433CA"/>
    <w:rsid w:val="00743D3F"/>
    <w:rsid w:val="00744702"/>
    <w:rsid w:val="00747DCD"/>
    <w:rsid w:val="00763891"/>
    <w:rsid w:val="0076576C"/>
    <w:rsid w:val="00765BCC"/>
    <w:rsid w:val="00767636"/>
    <w:rsid w:val="0077141E"/>
    <w:rsid w:val="007715B4"/>
    <w:rsid w:val="007720E6"/>
    <w:rsid w:val="00772C33"/>
    <w:rsid w:val="0078164D"/>
    <w:rsid w:val="0078284C"/>
    <w:rsid w:val="007848E3"/>
    <w:rsid w:val="0078668B"/>
    <w:rsid w:val="00792A29"/>
    <w:rsid w:val="007A3CE1"/>
    <w:rsid w:val="007B02F1"/>
    <w:rsid w:val="007B513A"/>
    <w:rsid w:val="007C05B4"/>
    <w:rsid w:val="007C4718"/>
    <w:rsid w:val="007C4BA0"/>
    <w:rsid w:val="007D0D37"/>
    <w:rsid w:val="007D206C"/>
    <w:rsid w:val="007D2291"/>
    <w:rsid w:val="007D263A"/>
    <w:rsid w:val="007D290F"/>
    <w:rsid w:val="007D2A62"/>
    <w:rsid w:val="007E1770"/>
    <w:rsid w:val="007E5D87"/>
    <w:rsid w:val="007F1543"/>
    <w:rsid w:val="007F3CEC"/>
    <w:rsid w:val="007F6110"/>
    <w:rsid w:val="007F7D13"/>
    <w:rsid w:val="00800EA4"/>
    <w:rsid w:val="00801434"/>
    <w:rsid w:val="0080217D"/>
    <w:rsid w:val="00803163"/>
    <w:rsid w:val="00805AC6"/>
    <w:rsid w:val="00805B65"/>
    <w:rsid w:val="008075C3"/>
    <w:rsid w:val="008114DE"/>
    <w:rsid w:val="00811866"/>
    <w:rsid w:val="00812422"/>
    <w:rsid w:val="00812B43"/>
    <w:rsid w:val="00814616"/>
    <w:rsid w:val="008179E1"/>
    <w:rsid w:val="00820C86"/>
    <w:rsid w:val="00821B70"/>
    <w:rsid w:val="00827E1F"/>
    <w:rsid w:val="008332DB"/>
    <w:rsid w:val="008333C8"/>
    <w:rsid w:val="00833FD9"/>
    <w:rsid w:val="00840957"/>
    <w:rsid w:val="00845109"/>
    <w:rsid w:val="00851591"/>
    <w:rsid w:val="008632B0"/>
    <w:rsid w:val="00864E2A"/>
    <w:rsid w:val="00866953"/>
    <w:rsid w:val="008669B5"/>
    <w:rsid w:val="00866FE8"/>
    <w:rsid w:val="008677D5"/>
    <w:rsid w:val="00867A62"/>
    <w:rsid w:val="00873E4D"/>
    <w:rsid w:val="0087692C"/>
    <w:rsid w:val="00877BEA"/>
    <w:rsid w:val="00884E49"/>
    <w:rsid w:val="00885465"/>
    <w:rsid w:val="00885477"/>
    <w:rsid w:val="00887D23"/>
    <w:rsid w:val="00891026"/>
    <w:rsid w:val="008924C2"/>
    <w:rsid w:val="00895C7B"/>
    <w:rsid w:val="008A05B9"/>
    <w:rsid w:val="008A28CF"/>
    <w:rsid w:val="008A5034"/>
    <w:rsid w:val="008A63AA"/>
    <w:rsid w:val="008B0CF3"/>
    <w:rsid w:val="008B318B"/>
    <w:rsid w:val="008B3A7F"/>
    <w:rsid w:val="008B77FB"/>
    <w:rsid w:val="008B7D93"/>
    <w:rsid w:val="008C1777"/>
    <w:rsid w:val="008C32CB"/>
    <w:rsid w:val="008C492F"/>
    <w:rsid w:val="008D143E"/>
    <w:rsid w:val="008D46E6"/>
    <w:rsid w:val="008D7AA6"/>
    <w:rsid w:val="008E20E1"/>
    <w:rsid w:val="008E4C8B"/>
    <w:rsid w:val="008F05CF"/>
    <w:rsid w:val="00900E96"/>
    <w:rsid w:val="00902480"/>
    <w:rsid w:val="00903006"/>
    <w:rsid w:val="009069D8"/>
    <w:rsid w:val="0091751C"/>
    <w:rsid w:val="00917CCE"/>
    <w:rsid w:val="0092199A"/>
    <w:rsid w:val="009221A8"/>
    <w:rsid w:val="0092257E"/>
    <w:rsid w:val="0092336E"/>
    <w:rsid w:val="00923C27"/>
    <w:rsid w:val="009301CE"/>
    <w:rsid w:val="0093580A"/>
    <w:rsid w:val="00953844"/>
    <w:rsid w:val="00962122"/>
    <w:rsid w:val="00970744"/>
    <w:rsid w:val="0097216D"/>
    <w:rsid w:val="00984AA6"/>
    <w:rsid w:val="00991AC4"/>
    <w:rsid w:val="00992874"/>
    <w:rsid w:val="009936C1"/>
    <w:rsid w:val="00997262"/>
    <w:rsid w:val="00997F3A"/>
    <w:rsid w:val="009A2740"/>
    <w:rsid w:val="009A5733"/>
    <w:rsid w:val="009A681B"/>
    <w:rsid w:val="009B2031"/>
    <w:rsid w:val="009C15E9"/>
    <w:rsid w:val="009C6FD5"/>
    <w:rsid w:val="009C74B8"/>
    <w:rsid w:val="009D0C64"/>
    <w:rsid w:val="009D1D31"/>
    <w:rsid w:val="009D2A9E"/>
    <w:rsid w:val="009D2C80"/>
    <w:rsid w:val="009D6366"/>
    <w:rsid w:val="009E02DC"/>
    <w:rsid w:val="009E50A6"/>
    <w:rsid w:val="009F7450"/>
    <w:rsid w:val="00A0027C"/>
    <w:rsid w:val="00A07D86"/>
    <w:rsid w:val="00A118C4"/>
    <w:rsid w:val="00A14387"/>
    <w:rsid w:val="00A15B7A"/>
    <w:rsid w:val="00A210A5"/>
    <w:rsid w:val="00A2518F"/>
    <w:rsid w:val="00A2569B"/>
    <w:rsid w:val="00A27B01"/>
    <w:rsid w:val="00A32B71"/>
    <w:rsid w:val="00A32DFE"/>
    <w:rsid w:val="00A46D91"/>
    <w:rsid w:val="00A54C45"/>
    <w:rsid w:val="00A56C02"/>
    <w:rsid w:val="00A6072F"/>
    <w:rsid w:val="00A66BF6"/>
    <w:rsid w:val="00A72837"/>
    <w:rsid w:val="00A737F2"/>
    <w:rsid w:val="00A738CE"/>
    <w:rsid w:val="00A73EF6"/>
    <w:rsid w:val="00A83C2D"/>
    <w:rsid w:val="00A840EC"/>
    <w:rsid w:val="00A87AC5"/>
    <w:rsid w:val="00A90262"/>
    <w:rsid w:val="00A906E6"/>
    <w:rsid w:val="00A93C56"/>
    <w:rsid w:val="00A95C38"/>
    <w:rsid w:val="00A9609C"/>
    <w:rsid w:val="00A974FA"/>
    <w:rsid w:val="00AA02A3"/>
    <w:rsid w:val="00AA08BE"/>
    <w:rsid w:val="00AA0CA9"/>
    <w:rsid w:val="00AA1E3C"/>
    <w:rsid w:val="00AA2F0D"/>
    <w:rsid w:val="00AA5037"/>
    <w:rsid w:val="00AB17F9"/>
    <w:rsid w:val="00AB2554"/>
    <w:rsid w:val="00AB72A4"/>
    <w:rsid w:val="00AC3B27"/>
    <w:rsid w:val="00AC4956"/>
    <w:rsid w:val="00AE1FB6"/>
    <w:rsid w:val="00AE2CE5"/>
    <w:rsid w:val="00AE44AD"/>
    <w:rsid w:val="00AF3C6A"/>
    <w:rsid w:val="00B053F0"/>
    <w:rsid w:val="00B1085E"/>
    <w:rsid w:val="00B11A02"/>
    <w:rsid w:val="00B145E7"/>
    <w:rsid w:val="00B15B29"/>
    <w:rsid w:val="00B17548"/>
    <w:rsid w:val="00B21D9C"/>
    <w:rsid w:val="00B23C33"/>
    <w:rsid w:val="00B35439"/>
    <w:rsid w:val="00B36509"/>
    <w:rsid w:val="00B36CF5"/>
    <w:rsid w:val="00B45941"/>
    <w:rsid w:val="00B469A2"/>
    <w:rsid w:val="00B524BC"/>
    <w:rsid w:val="00B60567"/>
    <w:rsid w:val="00B62A68"/>
    <w:rsid w:val="00B64395"/>
    <w:rsid w:val="00B663B8"/>
    <w:rsid w:val="00B66519"/>
    <w:rsid w:val="00B745AD"/>
    <w:rsid w:val="00B8537C"/>
    <w:rsid w:val="00B93A51"/>
    <w:rsid w:val="00B94DE8"/>
    <w:rsid w:val="00B9723E"/>
    <w:rsid w:val="00B978B9"/>
    <w:rsid w:val="00BA2F2F"/>
    <w:rsid w:val="00BA37CE"/>
    <w:rsid w:val="00BA5420"/>
    <w:rsid w:val="00BB2A3A"/>
    <w:rsid w:val="00BB3F4E"/>
    <w:rsid w:val="00BB6AF8"/>
    <w:rsid w:val="00BC2106"/>
    <w:rsid w:val="00BC314B"/>
    <w:rsid w:val="00BC5197"/>
    <w:rsid w:val="00BC6DE6"/>
    <w:rsid w:val="00BD062A"/>
    <w:rsid w:val="00BD3EDA"/>
    <w:rsid w:val="00BD42FB"/>
    <w:rsid w:val="00BE3DF6"/>
    <w:rsid w:val="00BF6898"/>
    <w:rsid w:val="00BF73A3"/>
    <w:rsid w:val="00C04984"/>
    <w:rsid w:val="00C06FC6"/>
    <w:rsid w:val="00C07478"/>
    <w:rsid w:val="00C13995"/>
    <w:rsid w:val="00C141B4"/>
    <w:rsid w:val="00C141B9"/>
    <w:rsid w:val="00C1747E"/>
    <w:rsid w:val="00C2064A"/>
    <w:rsid w:val="00C2390A"/>
    <w:rsid w:val="00C3018C"/>
    <w:rsid w:val="00C30503"/>
    <w:rsid w:val="00C31991"/>
    <w:rsid w:val="00C361CB"/>
    <w:rsid w:val="00C36563"/>
    <w:rsid w:val="00C36B97"/>
    <w:rsid w:val="00C37C0C"/>
    <w:rsid w:val="00C41F31"/>
    <w:rsid w:val="00C4617D"/>
    <w:rsid w:val="00C4673E"/>
    <w:rsid w:val="00C47150"/>
    <w:rsid w:val="00C5711A"/>
    <w:rsid w:val="00C63108"/>
    <w:rsid w:val="00C643D7"/>
    <w:rsid w:val="00C64BEE"/>
    <w:rsid w:val="00C719C8"/>
    <w:rsid w:val="00C71AF0"/>
    <w:rsid w:val="00C727F6"/>
    <w:rsid w:val="00C73F93"/>
    <w:rsid w:val="00C82CC2"/>
    <w:rsid w:val="00C86AC2"/>
    <w:rsid w:val="00C8770E"/>
    <w:rsid w:val="00C87B0F"/>
    <w:rsid w:val="00C907C2"/>
    <w:rsid w:val="00C94CCF"/>
    <w:rsid w:val="00CA7BDE"/>
    <w:rsid w:val="00CB0001"/>
    <w:rsid w:val="00CB3005"/>
    <w:rsid w:val="00CB34F3"/>
    <w:rsid w:val="00CB3513"/>
    <w:rsid w:val="00CB671D"/>
    <w:rsid w:val="00CC3E29"/>
    <w:rsid w:val="00CD58C7"/>
    <w:rsid w:val="00CF53C8"/>
    <w:rsid w:val="00CF5858"/>
    <w:rsid w:val="00D033DF"/>
    <w:rsid w:val="00D1038D"/>
    <w:rsid w:val="00D121BD"/>
    <w:rsid w:val="00D165B2"/>
    <w:rsid w:val="00D23513"/>
    <w:rsid w:val="00D268BC"/>
    <w:rsid w:val="00D26A3A"/>
    <w:rsid w:val="00D27115"/>
    <w:rsid w:val="00D344E1"/>
    <w:rsid w:val="00D40069"/>
    <w:rsid w:val="00D402BF"/>
    <w:rsid w:val="00D4077B"/>
    <w:rsid w:val="00D432FD"/>
    <w:rsid w:val="00D46F7D"/>
    <w:rsid w:val="00D474B9"/>
    <w:rsid w:val="00D53237"/>
    <w:rsid w:val="00D54199"/>
    <w:rsid w:val="00D5721F"/>
    <w:rsid w:val="00D612B8"/>
    <w:rsid w:val="00D6706F"/>
    <w:rsid w:val="00D76AAE"/>
    <w:rsid w:val="00D82E08"/>
    <w:rsid w:val="00D849A1"/>
    <w:rsid w:val="00D858EF"/>
    <w:rsid w:val="00D8593C"/>
    <w:rsid w:val="00D86ABB"/>
    <w:rsid w:val="00D92A31"/>
    <w:rsid w:val="00D9392D"/>
    <w:rsid w:val="00D9573A"/>
    <w:rsid w:val="00D96E56"/>
    <w:rsid w:val="00DB1C9D"/>
    <w:rsid w:val="00DB63EF"/>
    <w:rsid w:val="00DB7348"/>
    <w:rsid w:val="00DC01E3"/>
    <w:rsid w:val="00DC07D0"/>
    <w:rsid w:val="00DC29FC"/>
    <w:rsid w:val="00DC58F8"/>
    <w:rsid w:val="00DD3958"/>
    <w:rsid w:val="00DD4F4B"/>
    <w:rsid w:val="00DD5E7C"/>
    <w:rsid w:val="00DE2317"/>
    <w:rsid w:val="00DF5DB5"/>
    <w:rsid w:val="00DF5E15"/>
    <w:rsid w:val="00DF62A1"/>
    <w:rsid w:val="00DF6794"/>
    <w:rsid w:val="00DF6D73"/>
    <w:rsid w:val="00DF78E1"/>
    <w:rsid w:val="00E0206D"/>
    <w:rsid w:val="00E0664C"/>
    <w:rsid w:val="00E13C13"/>
    <w:rsid w:val="00E158D6"/>
    <w:rsid w:val="00E16331"/>
    <w:rsid w:val="00E174A2"/>
    <w:rsid w:val="00E230EF"/>
    <w:rsid w:val="00E25A04"/>
    <w:rsid w:val="00E30C11"/>
    <w:rsid w:val="00E36EC6"/>
    <w:rsid w:val="00E36EF2"/>
    <w:rsid w:val="00E41765"/>
    <w:rsid w:val="00E42B95"/>
    <w:rsid w:val="00E50157"/>
    <w:rsid w:val="00E51638"/>
    <w:rsid w:val="00E51760"/>
    <w:rsid w:val="00E65918"/>
    <w:rsid w:val="00E66C87"/>
    <w:rsid w:val="00E67432"/>
    <w:rsid w:val="00E679C9"/>
    <w:rsid w:val="00E7032D"/>
    <w:rsid w:val="00E715A1"/>
    <w:rsid w:val="00E71684"/>
    <w:rsid w:val="00E71A75"/>
    <w:rsid w:val="00E74154"/>
    <w:rsid w:val="00E75E13"/>
    <w:rsid w:val="00E800D9"/>
    <w:rsid w:val="00E810D6"/>
    <w:rsid w:val="00E81818"/>
    <w:rsid w:val="00E83653"/>
    <w:rsid w:val="00E849F5"/>
    <w:rsid w:val="00E8766A"/>
    <w:rsid w:val="00E921ED"/>
    <w:rsid w:val="00E9271B"/>
    <w:rsid w:val="00E946B8"/>
    <w:rsid w:val="00E95BBB"/>
    <w:rsid w:val="00E95CAE"/>
    <w:rsid w:val="00E971B0"/>
    <w:rsid w:val="00E97464"/>
    <w:rsid w:val="00EA5F06"/>
    <w:rsid w:val="00EB1756"/>
    <w:rsid w:val="00EB3BEA"/>
    <w:rsid w:val="00EB68A8"/>
    <w:rsid w:val="00EC16BC"/>
    <w:rsid w:val="00EC5646"/>
    <w:rsid w:val="00ED04B7"/>
    <w:rsid w:val="00EE00AE"/>
    <w:rsid w:val="00EE09B8"/>
    <w:rsid w:val="00EE3064"/>
    <w:rsid w:val="00EE3E52"/>
    <w:rsid w:val="00EE4731"/>
    <w:rsid w:val="00EF2E14"/>
    <w:rsid w:val="00EF4227"/>
    <w:rsid w:val="00EF4F7F"/>
    <w:rsid w:val="00EF5DF2"/>
    <w:rsid w:val="00EF6A49"/>
    <w:rsid w:val="00F00903"/>
    <w:rsid w:val="00F05B6F"/>
    <w:rsid w:val="00F13365"/>
    <w:rsid w:val="00F20406"/>
    <w:rsid w:val="00F208A0"/>
    <w:rsid w:val="00F23B20"/>
    <w:rsid w:val="00F26C20"/>
    <w:rsid w:val="00F32B8D"/>
    <w:rsid w:val="00F34CC7"/>
    <w:rsid w:val="00F36965"/>
    <w:rsid w:val="00F404AB"/>
    <w:rsid w:val="00F42977"/>
    <w:rsid w:val="00F441ED"/>
    <w:rsid w:val="00F5277E"/>
    <w:rsid w:val="00F5530D"/>
    <w:rsid w:val="00F61A13"/>
    <w:rsid w:val="00F67D77"/>
    <w:rsid w:val="00F67D8A"/>
    <w:rsid w:val="00F76C12"/>
    <w:rsid w:val="00F8017D"/>
    <w:rsid w:val="00F81299"/>
    <w:rsid w:val="00F95581"/>
    <w:rsid w:val="00F96737"/>
    <w:rsid w:val="00FB4506"/>
    <w:rsid w:val="00FB5381"/>
    <w:rsid w:val="00FB5801"/>
    <w:rsid w:val="00FB6BFE"/>
    <w:rsid w:val="00FD1705"/>
    <w:rsid w:val="00FD78B0"/>
    <w:rsid w:val="00FE63A4"/>
    <w:rsid w:val="00FE6AE2"/>
    <w:rsid w:val="00FE761B"/>
    <w:rsid w:val="00FE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C284FE7"/>
  <w15:docId w15:val="{478BC396-0735-4A94-A11A-38CC5658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BD3EDA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BD3EDA"/>
    <w:rPr>
      <w:rFonts w:ascii="Consolas" w:eastAsiaTheme="minorEastAsia" w:hAnsi="Consolas" w:cstheme="minorBidi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BD3EDA"/>
    <w:rPr>
      <w:rFonts w:ascii="Consolas" w:eastAsiaTheme="minorEastAsia" w:hAnsi="Consolas" w:cstheme="minorBidi"/>
      <w:sz w:val="21"/>
      <w:szCs w:val="21"/>
    </w:rPr>
  </w:style>
  <w:style w:type="table" w:styleId="LightShading">
    <w:name w:val="Light Shading"/>
    <w:basedOn w:val="TableNormal"/>
    <w:uiPriority w:val="60"/>
    <w:rsid w:val="00827E1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32B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CB00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001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B00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001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D573E-DFA4-49BA-84E3-6D73DE1BC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164</Words>
  <Characters>935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1097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2546</cp:revision>
  <cp:lastPrinted>2020-07-27T17:13:00Z</cp:lastPrinted>
  <dcterms:created xsi:type="dcterms:W3CDTF">2019-09-04T05:01:00Z</dcterms:created>
  <dcterms:modified xsi:type="dcterms:W3CDTF">2022-07-27T06:41:00Z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